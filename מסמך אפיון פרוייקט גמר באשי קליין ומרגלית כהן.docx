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233CF" w14:textId="643ADB0C" w:rsidR="007854F2" w:rsidRPr="007854F2" w:rsidRDefault="007854F2" w:rsidP="007854F2">
      <w:pPr>
        <w:bidi/>
        <w:rPr>
          <w:lang w:bidi="he-IL"/>
        </w:rPr>
      </w:pPr>
    </w:p>
    <w:p w14:paraId="154A690A" w14:textId="77777777" w:rsidR="007854F2" w:rsidRDefault="007854F2" w:rsidP="007854F2">
      <w:pPr>
        <w:bidi/>
        <w:rPr>
          <w:b/>
          <w:bCs/>
          <w:rtl/>
          <w:lang w:bidi="he-IL"/>
        </w:rPr>
      </w:pPr>
      <w:r w:rsidRPr="007854F2">
        <w:rPr>
          <w:b/>
          <w:bCs/>
          <w:rtl/>
          <w:lang w:bidi="he-IL"/>
        </w:rPr>
        <w:t>מסמך אפיון לפרויקט גמר: מערכת ניהול מכון כושר וחוגים</w:t>
      </w:r>
    </w:p>
    <w:p w14:paraId="2AD80A32" w14:textId="77777777" w:rsidR="007854F2" w:rsidRPr="007854F2" w:rsidRDefault="007854F2" w:rsidP="007854F2">
      <w:pPr>
        <w:bidi/>
        <w:rPr>
          <w:b/>
          <w:bCs/>
          <w:lang w:bidi="he-IL"/>
        </w:rPr>
      </w:pPr>
    </w:p>
    <w:p w14:paraId="62AC5A21" w14:textId="3D0BEADE" w:rsidR="007854F2" w:rsidRPr="007854F2" w:rsidRDefault="007854F2" w:rsidP="007854F2">
      <w:pPr>
        <w:bidi/>
        <w:rPr>
          <w:b/>
          <w:bCs/>
          <w:lang w:bidi="he-IL"/>
        </w:rPr>
      </w:pPr>
      <w:r>
        <w:rPr>
          <w:b/>
          <w:bCs/>
          <w:lang w:bidi="he-IL"/>
        </w:rPr>
        <w:t xml:space="preserve"> </w:t>
      </w:r>
      <w:r w:rsidRPr="007854F2">
        <w:rPr>
          <w:b/>
          <w:bCs/>
          <w:lang w:bidi="he-IL"/>
        </w:rPr>
        <w:t xml:space="preserve">1. </w:t>
      </w:r>
      <w:r w:rsidRPr="007854F2">
        <w:rPr>
          <w:b/>
          <w:bCs/>
          <w:rtl/>
          <w:lang w:bidi="he-IL"/>
        </w:rPr>
        <w:t>רעיון הפרויקט</w:t>
      </w:r>
      <w:r w:rsidRPr="007854F2">
        <w:rPr>
          <w:b/>
          <w:bCs/>
          <w:lang w:bidi="he-IL"/>
        </w:rPr>
        <w:t xml:space="preserve">: GymFlow – </w:t>
      </w:r>
      <w:r w:rsidRPr="007854F2">
        <w:rPr>
          <w:b/>
          <w:bCs/>
          <w:rtl/>
          <w:lang w:bidi="he-IL"/>
        </w:rPr>
        <w:t>פלטפורמה חכמה לניהול מכון כושר</w:t>
      </w:r>
    </w:p>
    <w:p w14:paraId="6566A8C6" w14:textId="77777777" w:rsidR="007854F2" w:rsidRPr="007854F2" w:rsidRDefault="007854F2" w:rsidP="007854F2">
      <w:pPr>
        <w:bidi/>
        <w:rPr>
          <w:lang w:bidi="he-IL"/>
        </w:rPr>
      </w:pPr>
      <w:r w:rsidRPr="007854F2">
        <w:rPr>
          <w:lang w:bidi="he-IL"/>
        </w:rPr>
        <w:t xml:space="preserve">GymFlow </w:t>
      </w:r>
      <w:r w:rsidRPr="007854F2">
        <w:rPr>
          <w:rtl/>
          <w:lang w:bidi="he-IL"/>
        </w:rPr>
        <w:t>היא מערכת ווב מקיפה שנועדה לייעל את ניהול מכון כושר, תוך מתן חווית משתמש משופרת למתאמנים וממשק ניהול יעיל למאמנים והנהלת המכון. המערכת תאפשר למתאמנים להירשם לחוגים, לעקוב אחר התקדמותם האישית, ולתקשר עם מאמנים. למאמנים, היא תספק כלים לניהול שיעורים, בניית תוכניות אימונים ומעקב אחר מתאמנים. להנהלת המכון, המערכת תציע יכולות לניהול חוגים, משתמשים, חדרים ודוחות ביצועים</w:t>
      </w:r>
      <w:r>
        <w:rPr>
          <w:rFonts w:hint="cs"/>
          <w:rtl/>
          <w:lang w:bidi="he-IL"/>
        </w:rPr>
        <w:t xml:space="preserve"> </w:t>
      </w:r>
      <w:r w:rsidRPr="007854F2">
        <w:rPr>
          <w:b/>
          <w:bCs/>
          <w:rtl/>
          <w:lang w:bidi="he-IL"/>
        </w:rPr>
        <w:t>כולל ניהול מקיף של תשלומים ומנויים</w:t>
      </w:r>
      <w:r w:rsidRPr="007854F2">
        <w:rPr>
          <w:b/>
          <w:bCs/>
          <w:lang w:bidi="he-IL"/>
        </w:rPr>
        <w:t>.</w:t>
      </w:r>
    </w:p>
    <w:p w14:paraId="090A985B" w14:textId="2E65A599" w:rsidR="007854F2" w:rsidRPr="007854F2" w:rsidRDefault="007854F2" w:rsidP="007854F2">
      <w:pPr>
        <w:bidi/>
        <w:rPr>
          <w:lang w:bidi="he-IL"/>
        </w:rPr>
      </w:pPr>
    </w:p>
    <w:p w14:paraId="768391E7" w14:textId="77777777" w:rsidR="007854F2" w:rsidRPr="007854F2" w:rsidRDefault="007854F2" w:rsidP="007854F2">
      <w:pPr>
        <w:bidi/>
        <w:rPr>
          <w:lang w:bidi="he-IL"/>
        </w:rPr>
      </w:pPr>
      <w:r w:rsidRPr="007854F2">
        <w:rPr>
          <w:lang w:bidi="he-IL"/>
        </w:rPr>
        <w:pict w14:anchorId="608BE11A">
          <v:rect id="_x0000_i1046" style="width:0;height:1.5pt" o:hralign="center" o:hrstd="t" o:hr="t" fillcolor="#a0a0a0" stroked="f"/>
        </w:pict>
      </w:r>
    </w:p>
    <w:p w14:paraId="3081499F" w14:textId="0D3E242A" w:rsidR="007854F2" w:rsidRPr="007854F2" w:rsidRDefault="007854F2" w:rsidP="007854F2">
      <w:pPr>
        <w:bidi/>
        <w:rPr>
          <w:b/>
          <w:bCs/>
          <w:lang w:bidi="he-IL"/>
        </w:rPr>
      </w:pPr>
      <w:r w:rsidRPr="007854F2">
        <w:rPr>
          <w:b/>
          <w:bCs/>
          <w:lang w:bidi="he-IL"/>
        </w:rPr>
        <w:t xml:space="preserve">2. </w:t>
      </w:r>
      <w:r>
        <w:rPr>
          <w:rFonts w:hint="cs"/>
          <w:b/>
          <w:bCs/>
          <w:rtl/>
          <w:lang w:bidi="he-IL"/>
        </w:rPr>
        <w:t xml:space="preserve"> </w:t>
      </w:r>
      <w:r w:rsidRPr="007854F2">
        <w:rPr>
          <w:b/>
          <w:bCs/>
          <w:rtl/>
          <w:lang w:bidi="he-IL"/>
        </w:rPr>
        <w:t>פונקציונליות מרכזית</w:t>
      </w:r>
    </w:p>
    <w:p w14:paraId="6AF23898" w14:textId="77777777" w:rsidR="007854F2" w:rsidRPr="007854F2" w:rsidRDefault="007854F2" w:rsidP="007854F2">
      <w:pPr>
        <w:bidi/>
        <w:rPr>
          <w:lang w:bidi="he-IL"/>
        </w:rPr>
      </w:pPr>
      <w:r w:rsidRPr="007854F2">
        <w:rPr>
          <w:rtl/>
          <w:lang w:bidi="he-IL"/>
        </w:rPr>
        <w:t>המערכת תכלול מספר רמות משתמשים, לכל אחת פונקציונליות ותצוגות ייעודיות</w:t>
      </w:r>
      <w:r w:rsidRPr="007854F2">
        <w:rPr>
          <w:lang w:bidi="he-IL"/>
        </w:rPr>
        <w:t>:</w:t>
      </w:r>
    </w:p>
    <w:p w14:paraId="69720545" w14:textId="77777777" w:rsidR="007854F2" w:rsidRPr="007854F2" w:rsidRDefault="007854F2" w:rsidP="007854F2">
      <w:pPr>
        <w:bidi/>
        <w:rPr>
          <w:b/>
          <w:bCs/>
          <w:lang w:bidi="he-IL"/>
        </w:rPr>
      </w:pPr>
      <w:r w:rsidRPr="007854F2">
        <w:rPr>
          <w:b/>
          <w:bCs/>
          <w:rtl/>
          <w:lang w:bidi="he-IL"/>
        </w:rPr>
        <w:t>א. מתאמנים</w:t>
      </w:r>
    </w:p>
    <w:p w14:paraId="56411131" w14:textId="77777777" w:rsidR="007854F2" w:rsidRPr="007854F2" w:rsidRDefault="007854F2" w:rsidP="007854F2">
      <w:pPr>
        <w:numPr>
          <w:ilvl w:val="0"/>
          <w:numId w:val="27"/>
        </w:numPr>
        <w:bidi/>
        <w:rPr>
          <w:lang w:bidi="he-IL"/>
        </w:rPr>
      </w:pPr>
      <w:r w:rsidRPr="007854F2">
        <w:rPr>
          <w:b/>
          <w:bCs/>
          <w:rtl/>
          <w:lang w:bidi="he-IL"/>
        </w:rPr>
        <w:t>הרשמה והתחברות</w:t>
      </w:r>
      <w:r w:rsidRPr="007854F2">
        <w:rPr>
          <w:b/>
          <w:bCs/>
          <w:lang w:bidi="he-IL"/>
        </w:rPr>
        <w:t>:</w:t>
      </w:r>
      <w:r w:rsidRPr="007854F2">
        <w:rPr>
          <w:lang w:bidi="he-IL"/>
        </w:rPr>
        <w:t xml:space="preserve"> </w:t>
      </w:r>
      <w:r w:rsidRPr="007854F2">
        <w:rPr>
          <w:rtl/>
          <w:lang w:bidi="he-IL"/>
        </w:rPr>
        <w:t>יצירת פרופיל אישי</w:t>
      </w:r>
      <w:r w:rsidRPr="007854F2">
        <w:rPr>
          <w:lang w:bidi="he-IL"/>
        </w:rPr>
        <w:t>.</w:t>
      </w:r>
    </w:p>
    <w:p w14:paraId="193D5893" w14:textId="77777777" w:rsidR="007854F2" w:rsidRPr="007854F2" w:rsidRDefault="007854F2" w:rsidP="007854F2">
      <w:pPr>
        <w:numPr>
          <w:ilvl w:val="0"/>
          <w:numId w:val="27"/>
        </w:numPr>
        <w:bidi/>
        <w:rPr>
          <w:lang w:bidi="he-IL"/>
        </w:rPr>
      </w:pPr>
      <w:r w:rsidRPr="007854F2">
        <w:rPr>
          <w:b/>
          <w:bCs/>
          <w:rtl/>
          <w:lang w:bidi="he-IL"/>
        </w:rPr>
        <w:t>לוח זמנים אישי</w:t>
      </w:r>
      <w:r w:rsidRPr="007854F2">
        <w:rPr>
          <w:b/>
          <w:bCs/>
          <w:lang w:bidi="he-IL"/>
        </w:rPr>
        <w:t>:</w:t>
      </w:r>
      <w:r w:rsidRPr="007854F2">
        <w:rPr>
          <w:lang w:bidi="he-IL"/>
        </w:rPr>
        <w:t xml:space="preserve"> </w:t>
      </w:r>
      <w:r w:rsidRPr="007854F2">
        <w:rPr>
          <w:rtl/>
          <w:lang w:bidi="he-IL"/>
        </w:rPr>
        <w:t>צפייה בחוגים אליהם נרשמו, תזכורות לאימונים</w:t>
      </w:r>
      <w:r w:rsidRPr="007854F2">
        <w:rPr>
          <w:lang w:bidi="he-IL"/>
        </w:rPr>
        <w:t>.</w:t>
      </w:r>
    </w:p>
    <w:p w14:paraId="617BB5B9" w14:textId="77777777" w:rsidR="007854F2" w:rsidRPr="007854F2" w:rsidRDefault="007854F2" w:rsidP="007854F2">
      <w:pPr>
        <w:numPr>
          <w:ilvl w:val="0"/>
          <w:numId w:val="27"/>
        </w:numPr>
        <w:bidi/>
        <w:rPr>
          <w:lang w:bidi="he-IL"/>
        </w:rPr>
      </w:pPr>
      <w:r w:rsidRPr="007854F2">
        <w:rPr>
          <w:b/>
          <w:bCs/>
          <w:rtl/>
          <w:lang w:bidi="he-IL"/>
        </w:rPr>
        <w:t>רישום וביטול חוגים</w:t>
      </w:r>
      <w:r w:rsidRPr="007854F2">
        <w:rPr>
          <w:b/>
          <w:bCs/>
          <w:lang w:bidi="he-IL"/>
        </w:rPr>
        <w:t>:</w:t>
      </w:r>
      <w:r w:rsidRPr="007854F2">
        <w:rPr>
          <w:lang w:bidi="he-IL"/>
        </w:rPr>
        <w:t xml:space="preserve"> </w:t>
      </w:r>
      <w:r w:rsidRPr="007854F2">
        <w:rPr>
          <w:rtl/>
          <w:lang w:bidi="he-IL"/>
        </w:rPr>
        <w:t>לוח זמנים אינטראקטיבי המציג את כל החוגים הזמינים</w:t>
      </w:r>
      <w:r w:rsidRPr="007854F2">
        <w:rPr>
          <w:lang w:bidi="he-IL"/>
        </w:rPr>
        <w:t>.</w:t>
      </w:r>
    </w:p>
    <w:p w14:paraId="61F76E7E" w14:textId="77777777" w:rsidR="007854F2" w:rsidRPr="007854F2" w:rsidRDefault="007854F2" w:rsidP="007854F2">
      <w:pPr>
        <w:numPr>
          <w:ilvl w:val="0"/>
          <w:numId w:val="27"/>
        </w:numPr>
        <w:bidi/>
        <w:rPr>
          <w:lang w:bidi="he-IL"/>
        </w:rPr>
      </w:pPr>
      <w:r w:rsidRPr="007854F2">
        <w:rPr>
          <w:b/>
          <w:bCs/>
          <w:rtl/>
          <w:lang w:bidi="he-IL"/>
        </w:rPr>
        <w:t>פרופיל אישי</w:t>
      </w:r>
      <w:r w:rsidRPr="007854F2">
        <w:rPr>
          <w:b/>
          <w:bCs/>
          <w:lang w:bidi="he-IL"/>
        </w:rPr>
        <w:t>:</w:t>
      </w:r>
      <w:r w:rsidRPr="007854F2">
        <w:rPr>
          <w:lang w:bidi="he-IL"/>
        </w:rPr>
        <w:t xml:space="preserve"> </w:t>
      </w:r>
      <w:r w:rsidRPr="007854F2">
        <w:rPr>
          <w:rtl/>
          <w:lang w:bidi="he-IL"/>
        </w:rPr>
        <w:t>עדכון פרטים, תמונת פרופיל</w:t>
      </w:r>
      <w:r w:rsidRPr="007854F2">
        <w:rPr>
          <w:lang w:bidi="he-IL"/>
        </w:rPr>
        <w:t>.</w:t>
      </w:r>
    </w:p>
    <w:p w14:paraId="6C56D460" w14:textId="77777777" w:rsidR="007854F2" w:rsidRPr="007854F2" w:rsidRDefault="007854F2" w:rsidP="007854F2">
      <w:pPr>
        <w:numPr>
          <w:ilvl w:val="0"/>
          <w:numId w:val="27"/>
        </w:numPr>
        <w:bidi/>
        <w:rPr>
          <w:lang w:bidi="he-IL"/>
        </w:rPr>
      </w:pPr>
      <w:r w:rsidRPr="007854F2">
        <w:rPr>
          <w:b/>
          <w:bCs/>
          <w:rtl/>
          <w:lang w:bidi="he-IL"/>
        </w:rPr>
        <w:t>מעקב התקדמות</w:t>
      </w:r>
      <w:r w:rsidRPr="007854F2">
        <w:rPr>
          <w:b/>
          <w:bCs/>
          <w:lang w:bidi="he-IL"/>
        </w:rPr>
        <w:t>:</w:t>
      </w:r>
      <w:r w:rsidRPr="007854F2">
        <w:rPr>
          <w:lang w:bidi="he-IL"/>
        </w:rPr>
        <w:t xml:space="preserve"> </w:t>
      </w:r>
      <w:r w:rsidRPr="007854F2">
        <w:rPr>
          <w:rtl/>
          <w:lang w:bidi="he-IL"/>
        </w:rPr>
        <w:t>הצגת סטטיסטיקות אימונים (לדוגמה: מספר חוגים שהושלמו, זמן פעילות, משקלים)</w:t>
      </w:r>
      <w:r w:rsidRPr="007854F2">
        <w:rPr>
          <w:lang w:bidi="he-IL"/>
        </w:rPr>
        <w:t>.</w:t>
      </w:r>
    </w:p>
    <w:p w14:paraId="5A1E69B3" w14:textId="77777777" w:rsidR="007854F2" w:rsidRPr="007854F2" w:rsidRDefault="007854F2" w:rsidP="007854F2">
      <w:pPr>
        <w:numPr>
          <w:ilvl w:val="0"/>
          <w:numId w:val="27"/>
        </w:numPr>
        <w:bidi/>
        <w:rPr>
          <w:lang w:bidi="he-IL"/>
        </w:rPr>
      </w:pPr>
      <w:r w:rsidRPr="007854F2">
        <w:rPr>
          <w:b/>
          <w:bCs/>
          <w:rtl/>
          <w:lang w:bidi="he-IL"/>
        </w:rPr>
        <w:t>תוכניות אימונים</w:t>
      </w:r>
      <w:r w:rsidRPr="007854F2">
        <w:rPr>
          <w:b/>
          <w:bCs/>
          <w:lang w:bidi="he-IL"/>
        </w:rPr>
        <w:t>:</w:t>
      </w:r>
      <w:r w:rsidRPr="007854F2">
        <w:rPr>
          <w:lang w:bidi="he-IL"/>
        </w:rPr>
        <w:t xml:space="preserve"> </w:t>
      </w:r>
      <w:r w:rsidRPr="007854F2">
        <w:rPr>
          <w:rtl/>
          <w:lang w:bidi="he-IL"/>
        </w:rPr>
        <w:t>צפייה בתוכניות אימונים שהוגדרו על ידי המאמן</w:t>
      </w:r>
      <w:r w:rsidRPr="007854F2">
        <w:rPr>
          <w:lang w:bidi="he-IL"/>
        </w:rPr>
        <w:t>.</w:t>
      </w:r>
    </w:p>
    <w:p w14:paraId="5BC9D78F" w14:textId="77777777" w:rsidR="007854F2" w:rsidRDefault="007854F2" w:rsidP="007854F2">
      <w:pPr>
        <w:numPr>
          <w:ilvl w:val="0"/>
          <w:numId w:val="27"/>
        </w:numPr>
        <w:bidi/>
        <w:rPr>
          <w:lang w:bidi="he-IL"/>
        </w:rPr>
      </w:pPr>
      <w:r w:rsidRPr="007854F2">
        <w:rPr>
          <w:b/>
          <w:bCs/>
          <w:rtl/>
          <w:lang w:bidi="he-IL"/>
        </w:rPr>
        <w:t>הודעות</w:t>
      </w:r>
      <w:r w:rsidRPr="007854F2">
        <w:rPr>
          <w:b/>
          <w:bCs/>
          <w:lang w:bidi="he-IL"/>
        </w:rPr>
        <w:t>:</w:t>
      </w:r>
      <w:r w:rsidRPr="007854F2">
        <w:rPr>
          <w:lang w:bidi="he-IL"/>
        </w:rPr>
        <w:t xml:space="preserve"> </w:t>
      </w:r>
      <w:r w:rsidRPr="007854F2">
        <w:rPr>
          <w:rtl/>
          <w:lang w:bidi="he-IL"/>
        </w:rPr>
        <w:t>קבלת הודעות מהמאמנים או מהנהלת המכון</w:t>
      </w:r>
      <w:r w:rsidRPr="007854F2">
        <w:rPr>
          <w:lang w:bidi="he-IL"/>
        </w:rPr>
        <w:t>.</w:t>
      </w:r>
    </w:p>
    <w:p w14:paraId="1A13F2B8" w14:textId="7F86BE34" w:rsidR="007854F2" w:rsidRPr="007854F2" w:rsidRDefault="007854F2" w:rsidP="007854F2">
      <w:pPr>
        <w:numPr>
          <w:ilvl w:val="0"/>
          <w:numId w:val="27"/>
        </w:numPr>
        <w:bidi/>
        <w:rPr>
          <w:lang w:bidi="he-IL"/>
        </w:rPr>
      </w:pPr>
      <w:r w:rsidRPr="007854F2">
        <w:rPr>
          <w:b/>
          <w:bCs/>
          <w:rtl/>
          <w:lang w:bidi="he-IL"/>
        </w:rPr>
        <w:t>ניהול מנוי ותשלומים</w:t>
      </w:r>
      <w:r w:rsidRPr="007854F2">
        <w:rPr>
          <w:b/>
          <w:bCs/>
          <w:lang w:bidi="he-IL"/>
        </w:rPr>
        <w:t>:</w:t>
      </w:r>
      <w:r w:rsidRPr="007854F2">
        <w:rPr>
          <w:lang w:bidi="he-IL"/>
        </w:rPr>
        <w:t xml:space="preserve"> </w:t>
      </w:r>
      <w:r w:rsidRPr="007854F2">
        <w:rPr>
          <w:rtl/>
          <w:lang w:bidi="he-IL"/>
        </w:rPr>
        <w:t>צפייה בסטטוס המנוי, תאריך תפוגה</w:t>
      </w:r>
      <w:r w:rsidRPr="007854F2">
        <w:rPr>
          <w:lang w:bidi="he-IL"/>
        </w:rPr>
        <w:t xml:space="preserve">, </w:t>
      </w:r>
      <w:r w:rsidRPr="007854F2">
        <w:rPr>
          <w:b/>
          <w:bCs/>
          <w:rtl/>
          <w:lang w:bidi="he-IL"/>
        </w:rPr>
        <w:t>היסטוריית תשלומים, ויכולת לחדש/לשדרג מנוי</w:t>
      </w:r>
      <w:r w:rsidRPr="007854F2">
        <w:rPr>
          <w:b/>
          <w:bCs/>
          <w:lang w:bidi="he-IL"/>
        </w:rPr>
        <w:t>.</w:t>
      </w:r>
    </w:p>
    <w:p w14:paraId="695F797D" w14:textId="77777777" w:rsidR="007854F2" w:rsidRPr="007854F2" w:rsidRDefault="007854F2" w:rsidP="007854F2">
      <w:pPr>
        <w:bidi/>
        <w:rPr>
          <w:b/>
          <w:bCs/>
          <w:lang w:bidi="he-IL"/>
        </w:rPr>
      </w:pPr>
      <w:r w:rsidRPr="007854F2">
        <w:rPr>
          <w:b/>
          <w:bCs/>
          <w:rtl/>
          <w:lang w:bidi="he-IL"/>
        </w:rPr>
        <w:t>ב. מאמנים</w:t>
      </w:r>
    </w:p>
    <w:p w14:paraId="0EC4A9DF" w14:textId="77777777" w:rsidR="007854F2" w:rsidRPr="007854F2" w:rsidRDefault="007854F2" w:rsidP="007854F2">
      <w:pPr>
        <w:numPr>
          <w:ilvl w:val="0"/>
          <w:numId w:val="28"/>
        </w:numPr>
        <w:bidi/>
        <w:rPr>
          <w:lang w:bidi="he-IL"/>
        </w:rPr>
      </w:pPr>
      <w:r w:rsidRPr="007854F2">
        <w:rPr>
          <w:b/>
          <w:bCs/>
          <w:rtl/>
          <w:lang w:bidi="he-IL"/>
        </w:rPr>
        <w:t>התחברות ופרופיל</w:t>
      </w:r>
      <w:r w:rsidRPr="007854F2">
        <w:rPr>
          <w:b/>
          <w:bCs/>
          <w:lang w:bidi="he-IL"/>
        </w:rPr>
        <w:t>:</w:t>
      </w:r>
      <w:r w:rsidRPr="007854F2">
        <w:rPr>
          <w:lang w:bidi="he-IL"/>
        </w:rPr>
        <w:t xml:space="preserve"> </w:t>
      </w:r>
      <w:r w:rsidRPr="007854F2">
        <w:rPr>
          <w:rtl/>
          <w:lang w:bidi="he-IL"/>
        </w:rPr>
        <w:t>ניהול פרופיל אישי, הגדרת תחומי התמחות</w:t>
      </w:r>
      <w:r w:rsidRPr="007854F2">
        <w:rPr>
          <w:lang w:bidi="he-IL"/>
        </w:rPr>
        <w:t>.</w:t>
      </w:r>
    </w:p>
    <w:p w14:paraId="29B59459" w14:textId="77777777" w:rsidR="007854F2" w:rsidRPr="007854F2" w:rsidRDefault="007854F2" w:rsidP="007854F2">
      <w:pPr>
        <w:numPr>
          <w:ilvl w:val="0"/>
          <w:numId w:val="28"/>
        </w:numPr>
        <w:bidi/>
        <w:rPr>
          <w:lang w:bidi="he-IL"/>
        </w:rPr>
      </w:pPr>
      <w:r w:rsidRPr="007854F2">
        <w:rPr>
          <w:b/>
          <w:bCs/>
          <w:rtl/>
          <w:lang w:bidi="he-IL"/>
        </w:rPr>
        <w:t>ניהול לוח זמנים</w:t>
      </w:r>
      <w:r w:rsidRPr="007854F2">
        <w:rPr>
          <w:b/>
          <w:bCs/>
          <w:lang w:bidi="he-IL"/>
        </w:rPr>
        <w:t>:</w:t>
      </w:r>
      <w:r w:rsidRPr="007854F2">
        <w:rPr>
          <w:lang w:bidi="he-IL"/>
        </w:rPr>
        <w:t xml:space="preserve"> </w:t>
      </w:r>
      <w:r w:rsidRPr="007854F2">
        <w:rPr>
          <w:rtl/>
          <w:lang w:bidi="he-IL"/>
        </w:rPr>
        <w:t>יצירת שיעורים פרטיים, עדכון זמינות</w:t>
      </w:r>
      <w:r w:rsidRPr="007854F2">
        <w:rPr>
          <w:lang w:bidi="he-IL"/>
        </w:rPr>
        <w:t>.</w:t>
      </w:r>
    </w:p>
    <w:p w14:paraId="3608E6FC" w14:textId="77777777" w:rsidR="007854F2" w:rsidRPr="007854F2" w:rsidRDefault="007854F2" w:rsidP="007854F2">
      <w:pPr>
        <w:numPr>
          <w:ilvl w:val="0"/>
          <w:numId w:val="28"/>
        </w:numPr>
        <w:bidi/>
        <w:rPr>
          <w:lang w:bidi="he-IL"/>
        </w:rPr>
      </w:pPr>
      <w:r w:rsidRPr="007854F2">
        <w:rPr>
          <w:b/>
          <w:bCs/>
          <w:rtl/>
          <w:lang w:bidi="he-IL"/>
        </w:rPr>
        <w:t>ניהול מתאמנים</w:t>
      </w:r>
      <w:r w:rsidRPr="007854F2">
        <w:rPr>
          <w:b/>
          <w:bCs/>
          <w:lang w:bidi="he-IL"/>
        </w:rPr>
        <w:t>:</w:t>
      </w:r>
      <w:r w:rsidRPr="007854F2">
        <w:rPr>
          <w:lang w:bidi="he-IL"/>
        </w:rPr>
        <w:t xml:space="preserve"> </w:t>
      </w:r>
      <w:r w:rsidRPr="007854F2">
        <w:rPr>
          <w:rtl/>
          <w:lang w:bidi="he-IL"/>
        </w:rPr>
        <w:t>צפייה ברשימת המתאמנים, מעקב אחר התקדמותם</w:t>
      </w:r>
      <w:r w:rsidRPr="007854F2">
        <w:rPr>
          <w:lang w:bidi="he-IL"/>
        </w:rPr>
        <w:t>.</w:t>
      </w:r>
    </w:p>
    <w:p w14:paraId="0E92246C" w14:textId="77777777" w:rsidR="007854F2" w:rsidRPr="007854F2" w:rsidRDefault="007854F2" w:rsidP="007854F2">
      <w:pPr>
        <w:numPr>
          <w:ilvl w:val="0"/>
          <w:numId w:val="28"/>
        </w:numPr>
        <w:bidi/>
        <w:rPr>
          <w:lang w:bidi="he-IL"/>
        </w:rPr>
      </w:pPr>
      <w:r w:rsidRPr="007854F2">
        <w:rPr>
          <w:b/>
          <w:bCs/>
          <w:rtl/>
          <w:lang w:bidi="he-IL"/>
        </w:rPr>
        <w:t>בניית תוכניות אימונים</w:t>
      </w:r>
      <w:r w:rsidRPr="007854F2">
        <w:rPr>
          <w:b/>
          <w:bCs/>
          <w:lang w:bidi="he-IL"/>
        </w:rPr>
        <w:t>:</w:t>
      </w:r>
      <w:r w:rsidRPr="007854F2">
        <w:rPr>
          <w:lang w:bidi="he-IL"/>
        </w:rPr>
        <w:t xml:space="preserve"> </w:t>
      </w:r>
      <w:r w:rsidRPr="007854F2">
        <w:rPr>
          <w:rtl/>
          <w:lang w:bidi="he-IL"/>
        </w:rPr>
        <w:t>יצירת תוכניות אימון מותאמות אישית למתאמנים ספציפיים</w:t>
      </w:r>
      <w:r w:rsidRPr="007854F2">
        <w:rPr>
          <w:lang w:bidi="he-IL"/>
        </w:rPr>
        <w:t>.</w:t>
      </w:r>
    </w:p>
    <w:p w14:paraId="178BF2AB" w14:textId="77777777" w:rsidR="007854F2" w:rsidRPr="007854F2" w:rsidRDefault="007854F2" w:rsidP="007854F2">
      <w:pPr>
        <w:numPr>
          <w:ilvl w:val="0"/>
          <w:numId w:val="28"/>
        </w:numPr>
        <w:bidi/>
        <w:rPr>
          <w:lang w:bidi="he-IL"/>
        </w:rPr>
      </w:pPr>
      <w:r w:rsidRPr="007854F2">
        <w:rPr>
          <w:b/>
          <w:bCs/>
          <w:rtl/>
          <w:lang w:bidi="he-IL"/>
        </w:rPr>
        <w:t>שליחת הודעות</w:t>
      </w:r>
      <w:r w:rsidRPr="007854F2">
        <w:rPr>
          <w:b/>
          <w:bCs/>
          <w:lang w:bidi="he-IL"/>
        </w:rPr>
        <w:t>:</w:t>
      </w:r>
      <w:r w:rsidRPr="007854F2">
        <w:rPr>
          <w:lang w:bidi="he-IL"/>
        </w:rPr>
        <w:t xml:space="preserve"> </w:t>
      </w:r>
      <w:r w:rsidRPr="007854F2">
        <w:rPr>
          <w:rtl/>
          <w:lang w:bidi="he-IL"/>
        </w:rPr>
        <w:t>למתאמנים מסוימים או לקבוצה</w:t>
      </w:r>
      <w:r w:rsidRPr="007854F2">
        <w:rPr>
          <w:lang w:bidi="he-IL"/>
        </w:rPr>
        <w:t>.</w:t>
      </w:r>
    </w:p>
    <w:p w14:paraId="6EE93CC5" w14:textId="77777777" w:rsidR="007854F2" w:rsidRPr="007854F2" w:rsidRDefault="007854F2" w:rsidP="007854F2">
      <w:pPr>
        <w:numPr>
          <w:ilvl w:val="0"/>
          <w:numId w:val="28"/>
        </w:numPr>
        <w:bidi/>
        <w:rPr>
          <w:lang w:bidi="he-IL"/>
        </w:rPr>
      </w:pPr>
      <w:r w:rsidRPr="007854F2">
        <w:rPr>
          <w:b/>
          <w:bCs/>
          <w:rtl/>
          <w:lang w:bidi="he-IL"/>
        </w:rPr>
        <w:t>צפייה בחוגים</w:t>
      </w:r>
      <w:r w:rsidRPr="007854F2">
        <w:rPr>
          <w:b/>
          <w:bCs/>
          <w:lang w:bidi="he-IL"/>
        </w:rPr>
        <w:t>:</w:t>
      </w:r>
      <w:r w:rsidRPr="007854F2">
        <w:rPr>
          <w:lang w:bidi="he-IL"/>
        </w:rPr>
        <w:t xml:space="preserve"> </w:t>
      </w:r>
      <w:r w:rsidRPr="007854F2">
        <w:rPr>
          <w:rtl/>
          <w:lang w:bidi="he-IL"/>
        </w:rPr>
        <w:t>החוגים שהם מעבירים, רשימת המשתתפים</w:t>
      </w:r>
      <w:r w:rsidRPr="007854F2">
        <w:rPr>
          <w:lang w:bidi="he-IL"/>
        </w:rPr>
        <w:t>.</w:t>
      </w:r>
    </w:p>
    <w:p w14:paraId="04CD49AE" w14:textId="77777777" w:rsidR="007854F2" w:rsidRPr="007854F2" w:rsidRDefault="007854F2" w:rsidP="007854F2">
      <w:pPr>
        <w:bidi/>
        <w:rPr>
          <w:b/>
          <w:bCs/>
          <w:lang w:bidi="he-IL"/>
        </w:rPr>
      </w:pPr>
      <w:r w:rsidRPr="007854F2">
        <w:rPr>
          <w:b/>
          <w:bCs/>
          <w:rtl/>
          <w:lang w:bidi="he-IL"/>
        </w:rPr>
        <w:t>ג. מנהלי מכון</w:t>
      </w:r>
    </w:p>
    <w:p w14:paraId="52905248" w14:textId="77777777" w:rsidR="007854F2" w:rsidRPr="007854F2" w:rsidRDefault="007854F2" w:rsidP="007854F2">
      <w:pPr>
        <w:numPr>
          <w:ilvl w:val="0"/>
          <w:numId w:val="29"/>
        </w:numPr>
        <w:bidi/>
        <w:rPr>
          <w:lang w:bidi="he-IL"/>
        </w:rPr>
      </w:pPr>
      <w:r w:rsidRPr="007854F2">
        <w:rPr>
          <w:b/>
          <w:bCs/>
          <w:rtl/>
          <w:lang w:bidi="he-IL"/>
        </w:rPr>
        <w:t>ניהול משתמשים</w:t>
      </w:r>
      <w:r w:rsidRPr="007854F2">
        <w:rPr>
          <w:b/>
          <w:bCs/>
          <w:lang w:bidi="he-IL"/>
        </w:rPr>
        <w:t>:</w:t>
      </w:r>
      <w:r w:rsidRPr="007854F2">
        <w:rPr>
          <w:lang w:bidi="he-IL"/>
        </w:rPr>
        <w:t xml:space="preserve"> </w:t>
      </w:r>
      <w:r w:rsidRPr="007854F2">
        <w:rPr>
          <w:rtl/>
          <w:lang w:bidi="he-IL"/>
        </w:rPr>
        <w:t>יצירה, עריכה, מחיקה של מתאמנים ומאמנים, ניהול הרשאות</w:t>
      </w:r>
      <w:r w:rsidRPr="007854F2">
        <w:rPr>
          <w:lang w:bidi="he-IL"/>
        </w:rPr>
        <w:t>.</w:t>
      </w:r>
    </w:p>
    <w:p w14:paraId="05B1653C" w14:textId="77777777" w:rsidR="007854F2" w:rsidRPr="007854F2" w:rsidRDefault="007854F2" w:rsidP="007854F2">
      <w:pPr>
        <w:numPr>
          <w:ilvl w:val="0"/>
          <w:numId w:val="29"/>
        </w:numPr>
        <w:bidi/>
        <w:rPr>
          <w:lang w:bidi="he-IL"/>
        </w:rPr>
      </w:pPr>
      <w:r w:rsidRPr="007854F2">
        <w:rPr>
          <w:b/>
          <w:bCs/>
          <w:rtl/>
          <w:lang w:bidi="he-IL"/>
        </w:rPr>
        <w:t>ניהול חוגים</w:t>
      </w:r>
      <w:r w:rsidRPr="007854F2">
        <w:rPr>
          <w:b/>
          <w:bCs/>
          <w:lang w:bidi="he-IL"/>
        </w:rPr>
        <w:t>:</w:t>
      </w:r>
      <w:r w:rsidRPr="007854F2">
        <w:rPr>
          <w:lang w:bidi="he-IL"/>
        </w:rPr>
        <w:t xml:space="preserve"> </w:t>
      </w:r>
      <w:r w:rsidRPr="007854F2">
        <w:rPr>
          <w:rtl/>
          <w:lang w:bidi="he-IL"/>
        </w:rPr>
        <w:t>הוספה, עריכה, מחיקה של חוגים, שיבוץ מאמנים, הגדרת מיקום (חדר), זמנים</w:t>
      </w:r>
      <w:r w:rsidRPr="007854F2">
        <w:rPr>
          <w:lang w:bidi="he-IL"/>
        </w:rPr>
        <w:t>.</w:t>
      </w:r>
    </w:p>
    <w:p w14:paraId="01855072" w14:textId="77777777" w:rsidR="007854F2" w:rsidRPr="007854F2" w:rsidRDefault="007854F2" w:rsidP="007854F2">
      <w:pPr>
        <w:numPr>
          <w:ilvl w:val="0"/>
          <w:numId w:val="29"/>
        </w:numPr>
        <w:bidi/>
        <w:rPr>
          <w:lang w:bidi="he-IL"/>
        </w:rPr>
      </w:pPr>
      <w:r w:rsidRPr="007854F2">
        <w:rPr>
          <w:b/>
          <w:bCs/>
          <w:rtl/>
          <w:lang w:bidi="he-IL"/>
        </w:rPr>
        <w:t>ניהול חדרים</w:t>
      </w:r>
      <w:r w:rsidRPr="007854F2">
        <w:rPr>
          <w:b/>
          <w:bCs/>
          <w:lang w:bidi="he-IL"/>
        </w:rPr>
        <w:t>:</w:t>
      </w:r>
      <w:r w:rsidRPr="007854F2">
        <w:rPr>
          <w:lang w:bidi="he-IL"/>
        </w:rPr>
        <w:t xml:space="preserve"> </w:t>
      </w:r>
      <w:r w:rsidRPr="007854F2">
        <w:rPr>
          <w:rtl/>
          <w:lang w:bidi="he-IL"/>
        </w:rPr>
        <w:t>הגדרת חדרים במכון, תפוסה</w:t>
      </w:r>
      <w:r w:rsidRPr="007854F2">
        <w:rPr>
          <w:lang w:bidi="he-IL"/>
        </w:rPr>
        <w:t>.</w:t>
      </w:r>
    </w:p>
    <w:p w14:paraId="726BC7E1" w14:textId="77777777" w:rsidR="007854F2" w:rsidRDefault="007854F2" w:rsidP="007854F2">
      <w:pPr>
        <w:numPr>
          <w:ilvl w:val="0"/>
          <w:numId w:val="29"/>
        </w:numPr>
        <w:bidi/>
        <w:rPr>
          <w:lang w:bidi="he-IL"/>
        </w:rPr>
      </w:pPr>
      <w:r w:rsidRPr="007854F2">
        <w:rPr>
          <w:b/>
          <w:bCs/>
          <w:rtl/>
          <w:lang w:bidi="he-IL"/>
        </w:rPr>
        <w:t>דוחות סטטיסטיים</w:t>
      </w:r>
      <w:r w:rsidRPr="007854F2">
        <w:rPr>
          <w:b/>
          <w:bCs/>
          <w:lang w:bidi="he-IL"/>
        </w:rPr>
        <w:t>:</w:t>
      </w:r>
      <w:r w:rsidRPr="007854F2">
        <w:rPr>
          <w:lang w:bidi="he-IL"/>
        </w:rPr>
        <w:t xml:space="preserve"> </w:t>
      </w:r>
      <w:r w:rsidRPr="007854F2">
        <w:rPr>
          <w:rtl/>
          <w:lang w:bidi="he-IL"/>
        </w:rPr>
        <w:t>נתוני נוכחות בחוגים, מספר מנויים פעילים, דוחות כספיים (אופציונלי)</w:t>
      </w:r>
      <w:r w:rsidRPr="007854F2">
        <w:rPr>
          <w:lang w:bidi="he-IL"/>
        </w:rPr>
        <w:t>.</w:t>
      </w:r>
    </w:p>
    <w:p w14:paraId="2C665581" w14:textId="6C003034" w:rsidR="007854F2" w:rsidRPr="007854F2" w:rsidRDefault="007854F2" w:rsidP="007854F2">
      <w:pPr>
        <w:numPr>
          <w:ilvl w:val="0"/>
          <w:numId w:val="29"/>
        </w:numPr>
        <w:bidi/>
        <w:rPr>
          <w:lang w:bidi="he-IL"/>
        </w:rPr>
      </w:pPr>
      <w:r w:rsidRPr="007854F2">
        <w:rPr>
          <w:b/>
          <w:bCs/>
          <w:rtl/>
          <w:lang w:bidi="he-IL"/>
        </w:rPr>
        <w:t>ניהול מנויים ותשלומים</w:t>
      </w:r>
      <w:r w:rsidRPr="007854F2">
        <w:rPr>
          <w:b/>
          <w:bCs/>
          <w:lang w:bidi="he-IL"/>
        </w:rPr>
        <w:t>:</w:t>
      </w:r>
      <w:r w:rsidRPr="007854F2">
        <w:rPr>
          <w:lang w:bidi="he-IL"/>
        </w:rPr>
        <w:t xml:space="preserve"> </w:t>
      </w:r>
      <w:r w:rsidRPr="007854F2">
        <w:rPr>
          <w:b/>
          <w:bCs/>
          <w:rtl/>
          <w:lang w:bidi="he-IL"/>
        </w:rPr>
        <w:t>הגדרת סוגי מנויים ומחירים, מעקב אחר מנויים פעילים ותאריכי תפוגה, ניהול תשלומים חודשיים/שנתיים, רישום תשלומים, טיפול בהחזרים וביטולים, וניהול אמצעי תשלום</w:t>
      </w:r>
      <w:r w:rsidRPr="007854F2">
        <w:rPr>
          <w:b/>
          <w:bCs/>
          <w:lang w:bidi="he-IL"/>
        </w:rPr>
        <w:t>.</w:t>
      </w:r>
    </w:p>
    <w:p w14:paraId="2BDFF1DC" w14:textId="77777777" w:rsidR="007854F2" w:rsidRPr="007854F2" w:rsidRDefault="007854F2" w:rsidP="007854F2">
      <w:pPr>
        <w:numPr>
          <w:ilvl w:val="0"/>
          <w:numId w:val="29"/>
        </w:numPr>
        <w:bidi/>
        <w:rPr>
          <w:lang w:bidi="he-IL"/>
        </w:rPr>
      </w:pPr>
      <w:r w:rsidRPr="007854F2">
        <w:rPr>
          <w:b/>
          <w:bCs/>
          <w:rtl/>
          <w:lang w:bidi="he-IL"/>
        </w:rPr>
        <w:t>ניהול מנויים ותשלומים</w:t>
      </w:r>
      <w:r w:rsidRPr="007854F2">
        <w:rPr>
          <w:b/>
          <w:bCs/>
          <w:lang w:bidi="he-IL"/>
        </w:rPr>
        <w:t>:</w:t>
      </w:r>
      <w:r w:rsidRPr="007854F2">
        <w:rPr>
          <w:lang w:bidi="he-IL"/>
        </w:rPr>
        <w:t xml:space="preserve"> </w:t>
      </w:r>
      <w:r w:rsidRPr="007854F2">
        <w:rPr>
          <w:rtl/>
          <w:lang w:bidi="he-IL"/>
        </w:rPr>
        <w:t>מעקב אחר מנויים פעילים, סטטוס תשלום, חידושי מנוי</w:t>
      </w:r>
      <w:r w:rsidRPr="007854F2">
        <w:rPr>
          <w:lang w:bidi="he-IL"/>
        </w:rPr>
        <w:t>.</w:t>
      </w:r>
    </w:p>
    <w:p w14:paraId="494E5253" w14:textId="77777777" w:rsidR="007854F2" w:rsidRPr="007854F2" w:rsidRDefault="007854F2" w:rsidP="007854F2">
      <w:pPr>
        <w:numPr>
          <w:ilvl w:val="0"/>
          <w:numId w:val="29"/>
        </w:numPr>
        <w:bidi/>
        <w:rPr>
          <w:lang w:bidi="he-IL"/>
        </w:rPr>
      </w:pPr>
      <w:r w:rsidRPr="007854F2">
        <w:rPr>
          <w:b/>
          <w:bCs/>
          <w:rtl/>
          <w:lang w:bidi="he-IL"/>
        </w:rPr>
        <w:t>ניהול ציוד (אופציונלי)</w:t>
      </w:r>
      <w:r w:rsidRPr="007854F2">
        <w:rPr>
          <w:b/>
          <w:bCs/>
          <w:lang w:bidi="he-IL"/>
        </w:rPr>
        <w:t>:</w:t>
      </w:r>
      <w:r w:rsidRPr="007854F2">
        <w:rPr>
          <w:lang w:bidi="he-IL"/>
        </w:rPr>
        <w:t xml:space="preserve"> </w:t>
      </w:r>
      <w:r w:rsidRPr="007854F2">
        <w:rPr>
          <w:rtl/>
          <w:lang w:bidi="he-IL"/>
        </w:rPr>
        <w:t>מעקב אחר מלאי ציוד, דיווח על תקלות</w:t>
      </w:r>
      <w:r w:rsidRPr="007854F2">
        <w:rPr>
          <w:lang w:bidi="he-IL"/>
        </w:rPr>
        <w:t>.</w:t>
      </w:r>
    </w:p>
    <w:p w14:paraId="2A101192" w14:textId="5FB7CBE7" w:rsidR="007854F2" w:rsidRDefault="007854F2" w:rsidP="00076D43">
      <w:pPr>
        <w:numPr>
          <w:ilvl w:val="0"/>
          <w:numId w:val="29"/>
        </w:numPr>
        <w:bidi/>
        <w:rPr>
          <w:lang w:bidi="he-IL"/>
        </w:rPr>
      </w:pPr>
      <w:r w:rsidRPr="007854F2">
        <w:rPr>
          <w:b/>
          <w:bCs/>
          <w:rtl/>
          <w:lang w:bidi="he-IL"/>
        </w:rPr>
        <w:t>ניהול הודעות</w:t>
      </w:r>
      <w:r w:rsidRPr="007854F2">
        <w:rPr>
          <w:b/>
          <w:bCs/>
          <w:lang w:bidi="he-IL"/>
        </w:rPr>
        <w:t>:</w:t>
      </w:r>
      <w:r w:rsidRPr="007854F2">
        <w:rPr>
          <w:lang w:bidi="he-IL"/>
        </w:rPr>
        <w:t xml:space="preserve"> </w:t>
      </w:r>
      <w:r w:rsidRPr="007854F2">
        <w:rPr>
          <w:rtl/>
          <w:lang w:bidi="he-IL"/>
        </w:rPr>
        <w:t>שליחת הודעות כלליות לכלל המתאמנים/מאמנים</w:t>
      </w:r>
      <w:r w:rsidRPr="007854F2">
        <w:rPr>
          <w:lang w:bidi="he-IL"/>
        </w:rPr>
        <w:t>.</w:t>
      </w:r>
    </w:p>
    <w:p w14:paraId="4446448D" w14:textId="77777777" w:rsidR="007854F2" w:rsidRDefault="007854F2" w:rsidP="007854F2">
      <w:pPr>
        <w:bidi/>
        <w:rPr>
          <w:rtl/>
          <w:lang w:bidi="he-IL"/>
        </w:rPr>
      </w:pPr>
    </w:p>
    <w:p w14:paraId="37651D5E" w14:textId="77777777" w:rsidR="007854F2" w:rsidRDefault="007854F2" w:rsidP="007854F2">
      <w:pPr>
        <w:bidi/>
        <w:rPr>
          <w:rtl/>
          <w:lang w:bidi="he-IL"/>
        </w:rPr>
      </w:pPr>
    </w:p>
    <w:p w14:paraId="11CFB5C2" w14:textId="0292D47B" w:rsidR="007854F2" w:rsidRPr="007854F2" w:rsidRDefault="007854F2" w:rsidP="00990745">
      <w:pPr>
        <w:bidi/>
        <w:rPr>
          <w:lang w:bidi="he-IL"/>
        </w:rPr>
      </w:pPr>
      <w:r w:rsidRPr="007854F2">
        <w:rPr>
          <w:lang w:bidi="he-IL"/>
        </w:rPr>
        <w:pict w14:anchorId="0FB38C0C">
          <v:rect id="_x0000_i1071" style="width:0;height:1.5pt" o:hralign="center" o:hrstd="t" o:hr="t" fillcolor="#a0a0a0" stroked="f"/>
        </w:pict>
      </w:r>
    </w:p>
    <w:p w14:paraId="687C956A" w14:textId="77777777" w:rsidR="007854F2" w:rsidRPr="007854F2" w:rsidRDefault="007854F2" w:rsidP="007854F2">
      <w:pPr>
        <w:bidi/>
        <w:rPr>
          <w:b/>
          <w:bCs/>
          <w:lang w:bidi="he-IL"/>
        </w:rPr>
      </w:pPr>
      <w:r w:rsidRPr="007854F2">
        <w:rPr>
          <w:b/>
          <w:bCs/>
          <w:lang w:bidi="he-IL"/>
        </w:rPr>
        <w:t xml:space="preserve">3. </w:t>
      </w:r>
      <w:r w:rsidRPr="007854F2">
        <w:rPr>
          <w:b/>
          <w:bCs/>
          <w:rtl/>
          <w:lang w:bidi="he-IL"/>
        </w:rPr>
        <w:t>ארכיטקטורת מסד נתונים</w:t>
      </w:r>
      <w:r w:rsidRPr="007854F2">
        <w:rPr>
          <w:b/>
          <w:bCs/>
          <w:lang w:bidi="he-IL"/>
        </w:rPr>
        <w:t xml:space="preserve"> (MySQL)</w:t>
      </w:r>
    </w:p>
    <w:p w14:paraId="0E7CEE5C" w14:textId="4229DC5E" w:rsidR="007854F2" w:rsidRPr="007854F2" w:rsidRDefault="007854F2" w:rsidP="007854F2">
      <w:pPr>
        <w:bidi/>
        <w:rPr>
          <w:lang w:bidi="he-IL"/>
        </w:rPr>
      </w:pPr>
      <w:r w:rsidRPr="007854F2">
        <w:rPr>
          <w:rtl/>
          <w:lang w:bidi="he-IL"/>
        </w:rPr>
        <w:t>להלן טבלאות בסיסיות למסד נתונים מסוג</w:t>
      </w:r>
      <w:r w:rsidRPr="007854F2">
        <w:rPr>
          <w:lang w:bidi="he-IL"/>
        </w:rPr>
        <w:t xml:space="preserve"> MySQL. </w:t>
      </w:r>
      <w:r w:rsidRPr="007854F2">
        <w:rPr>
          <w:rtl/>
          <w:lang w:bidi="he-IL"/>
        </w:rPr>
        <w:t>זוהי טיוטה ראשונית בלבד וייתכן שיהיו צורך בשינויים והרחבות במהלך הפיתוח</w:t>
      </w:r>
      <w:r w:rsidRPr="007854F2">
        <w:rPr>
          <w:lang w:bidi="he-IL"/>
        </w:rPr>
        <w:t>.</w:t>
      </w:r>
    </w:p>
    <w:p w14:paraId="69D0F3A5" w14:textId="77777777" w:rsidR="007854F2" w:rsidRPr="007854F2" w:rsidRDefault="007854F2" w:rsidP="007854F2">
      <w:pPr>
        <w:bidi/>
        <w:rPr>
          <w:b/>
          <w:bCs/>
          <w:lang w:bidi="he-IL"/>
        </w:rPr>
      </w:pPr>
      <w:r w:rsidRPr="007854F2">
        <w:rPr>
          <w:b/>
          <w:bCs/>
          <w:rtl/>
          <w:lang w:bidi="he-IL"/>
        </w:rPr>
        <w:t>טבלה</w:t>
      </w:r>
      <w:r w:rsidRPr="007854F2">
        <w:rPr>
          <w:b/>
          <w:bCs/>
          <w:lang w:bidi="he-IL"/>
        </w:rPr>
        <w:t>: users (</w:t>
      </w:r>
      <w:r w:rsidRPr="007854F2">
        <w:rPr>
          <w:b/>
          <w:bCs/>
          <w:rtl/>
          <w:lang w:bidi="he-IL"/>
        </w:rPr>
        <w:t>משתמשים</w:t>
      </w:r>
      <w:r w:rsidRPr="007854F2">
        <w:rPr>
          <w:b/>
          <w:bCs/>
          <w:lang w:bidi="he-IL"/>
        </w:rPr>
        <w:t>)</w:t>
      </w:r>
    </w:p>
    <w:p w14:paraId="101FF1F0" w14:textId="77777777" w:rsidR="007854F2" w:rsidRPr="007854F2" w:rsidRDefault="007854F2" w:rsidP="007854F2">
      <w:pPr>
        <w:numPr>
          <w:ilvl w:val="0"/>
          <w:numId w:val="33"/>
        </w:numPr>
        <w:bidi/>
        <w:rPr>
          <w:lang w:bidi="he-IL"/>
        </w:rPr>
      </w:pPr>
      <w:r w:rsidRPr="007854F2">
        <w:rPr>
          <w:b/>
          <w:bCs/>
          <w:rtl/>
          <w:lang w:bidi="he-IL"/>
        </w:rPr>
        <w:lastRenderedPageBreak/>
        <w:t>תיאור</w:t>
      </w:r>
      <w:r w:rsidRPr="007854F2">
        <w:rPr>
          <w:b/>
          <w:bCs/>
          <w:lang w:bidi="he-IL"/>
        </w:rPr>
        <w:t>:</w:t>
      </w:r>
      <w:r w:rsidRPr="007854F2">
        <w:rPr>
          <w:lang w:bidi="he-IL"/>
        </w:rPr>
        <w:t xml:space="preserve"> </w:t>
      </w:r>
      <w:r w:rsidRPr="007854F2">
        <w:rPr>
          <w:rtl/>
          <w:lang w:bidi="he-IL"/>
        </w:rPr>
        <w:t>אחסון פרטי כל המשתמשים במערכת (מתאמנים, מאמנים, מנהלים)</w:t>
      </w:r>
      <w:r w:rsidRPr="007854F2">
        <w:rPr>
          <w:lang w:bidi="he-IL"/>
        </w:rPr>
        <w:t>.</w:t>
      </w:r>
    </w:p>
    <w:p w14:paraId="3491345E" w14:textId="77777777" w:rsidR="007854F2" w:rsidRPr="007854F2" w:rsidRDefault="007854F2" w:rsidP="007854F2">
      <w:pPr>
        <w:numPr>
          <w:ilvl w:val="0"/>
          <w:numId w:val="33"/>
        </w:numPr>
        <w:bidi/>
        <w:rPr>
          <w:lang w:bidi="he-IL"/>
        </w:rPr>
      </w:pPr>
      <w:r w:rsidRPr="007854F2">
        <w:rPr>
          <w:b/>
          <w:bCs/>
          <w:rtl/>
          <w:lang w:bidi="he-IL"/>
        </w:rPr>
        <w:t>שדות</w:t>
      </w:r>
      <w:r w:rsidRPr="007854F2">
        <w:rPr>
          <w:b/>
          <w:bCs/>
          <w:lang w:bidi="he-IL"/>
        </w:rPr>
        <w:t>:</w:t>
      </w:r>
      <w:r w:rsidRPr="007854F2">
        <w:rPr>
          <w:lang w:bidi="he-IL"/>
        </w:rPr>
        <w:t xml:space="preserve"> </w:t>
      </w:r>
    </w:p>
    <w:p w14:paraId="4192CC1F" w14:textId="77777777" w:rsidR="007854F2" w:rsidRPr="007854F2" w:rsidRDefault="007854F2" w:rsidP="007854F2">
      <w:pPr>
        <w:numPr>
          <w:ilvl w:val="1"/>
          <w:numId w:val="33"/>
        </w:numPr>
        <w:bidi/>
        <w:rPr>
          <w:lang w:bidi="he-IL"/>
        </w:rPr>
      </w:pPr>
      <w:r w:rsidRPr="007854F2">
        <w:rPr>
          <w:lang w:bidi="he-IL"/>
        </w:rPr>
        <w:t>id (PRIMARY KEY, INT, AUTO_INCREMENT)</w:t>
      </w:r>
    </w:p>
    <w:p w14:paraId="37AD9029" w14:textId="77777777" w:rsidR="007854F2" w:rsidRPr="007854F2" w:rsidRDefault="007854F2" w:rsidP="007854F2">
      <w:pPr>
        <w:numPr>
          <w:ilvl w:val="1"/>
          <w:numId w:val="33"/>
        </w:numPr>
        <w:bidi/>
        <w:rPr>
          <w:lang w:bidi="he-IL"/>
        </w:rPr>
      </w:pPr>
      <w:r w:rsidRPr="007854F2">
        <w:rPr>
          <w:lang w:bidi="he-IL"/>
        </w:rPr>
        <w:t>first_name (VARCHAR)</w:t>
      </w:r>
    </w:p>
    <w:p w14:paraId="18805900" w14:textId="77777777" w:rsidR="007854F2" w:rsidRPr="007854F2" w:rsidRDefault="007854F2" w:rsidP="007854F2">
      <w:pPr>
        <w:numPr>
          <w:ilvl w:val="1"/>
          <w:numId w:val="33"/>
        </w:numPr>
        <w:bidi/>
        <w:rPr>
          <w:lang w:bidi="he-IL"/>
        </w:rPr>
      </w:pPr>
      <w:r w:rsidRPr="007854F2">
        <w:rPr>
          <w:lang w:bidi="he-IL"/>
        </w:rPr>
        <w:t>last_name (VARCHAR)</w:t>
      </w:r>
    </w:p>
    <w:p w14:paraId="0EE32241" w14:textId="77777777" w:rsidR="007854F2" w:rsidRPr="007854F2" w:rsidRDefault="007854F2" w:rsidP="007854F2">
      <w:pPr>
        <w:numPr>
          <w:ilvl w:val="1"/>
          <w:numId w:val="33"/>
        </w:numPr>
        <w:bidi/>
        <w:rPr>
          <w:lang w:bidi="he-IL"/>
        </w:rPr>
      </w:pPr>
      <w:r w:rsidRPr="007854F2">
        <w:rPr>
          <w:lang w:bidi="he-IL"/>
        </w:rPr>
        <w:t>email (VARCHAR, UNIQUE)</w:t>
      </w:r>
    </w:p>
    <w:p w14:paraId="3AA5D581" w14:textId="77777777" w:rsidR="007854F2" w:rsidRPr="007854F2" w:rsidRDefault="007854F2" w:rsidP="007854F2">
      <w:pPr>
        <w:numPr>
          <w:ilvl w:val="1"/>
          <w:numId w:val="33"/>
        </w:numPr>
        <w:bidi/>
        <w:rPr>
          <w:lang w:bidi="he-IL"/>
        </w:rPr>
      </w:pPr>
      <w:r w:rsidRPr="007854F2">
        <w:rPr>
          <w:lang w:bidi="he-IL"/>
        </w:rPr>
        <w:t>password_hash (VARCHAR)</w:t>
      </w:r>
    </w:p>
    <w:p w14:paraId="06FC910E" w14:textId="77777777" w:rsidR="007854F2" w:rsidRPr="007854F2" w:rsidRDefault="007854F2" w:rsidP="007854F2">
      <w:pPr>
        <w:numPr>
          <w:ilvl w:val="1"/>
          <w:numId w:val="33"/>
        </w:numPr>
        <w:bidi/>
        <w:rPr>
          <w:lang w:bidi="he-IL"/>
        </w:rPr>
      </w:pPr>
      <w:r w:rsidRPr="007854F2">
        <w:rPr>
          <w:lang w:bidi="he-IL"/>
        </w:rPr>
        <w:t>phone_number (VARCHAR)</w:t>
      </w:r>
    </w:p>
    <w:p w14:paraId="22557BBD" w14:textId="77777777" w:rsidR="007854F2" w:rsidRPr="007854F2" w:rsidRDefault="007854F2" w:rsidP="007854F2">
      <w:pPr>
        <w:numPr>
          <w:ilvl w:val="1"/>
          <w:numId w:val="33"/>
        </w:numPr>
        <w:bidi/>
        <w:rPr>
          <w:lang w:bidi="he-IL"/>
        </w:rPr>
      </w:pPr>
      <w:r w:rsidRPr="007854F2">
        <w:rPr>
          <w:lang w:bidi="he-IL"/>
        </w:rPr>
        <w:t>user_type (ENUM: 'trainee', 'trainer', 'admin')</w:t>
      </w:r>
    </w:p>
    <w:p w14:paraId="4478B73C" w14:textId="77777777" w:rsidR="007854F2" w:rsidRPr="007854F2" w:rsidRDefault="007854F2" w:rsidP="007854F2">
      <w:pPr>
        <w:numPr>
          <w:ilvl w:val="1"/>
          <w:numId w:val="33"/>
        </w:numPr>
        <w:bidi/>
        <w:rPr>
          <w:lang w:bidi="he-IL"/>
        </w:rPr>
      </w:pPr>
      <w:r w:rsidRPr="007854F2">
        <w:rPr>
          <w:lang w:bidi="he-IL"/>
        </w:rPr>
        <w:t>profile_picture_url (VARCHAR, NULLABLE)</w:t>
      </w:r>
    </w:p>
    <w:p w14:paraId="661A4DC3" w14:textId="77777777" w:rsidR="007854F2" w:rsidRPr="007854F2" w:rsidRDefault="007854F2" w:rsidP="007854F2">
      <w:pPr>
        <w:numPr>
          <w:ilvl w:val="1"/>
          <w:numId w:val="33"/>
        </w:numPr>
        <w:bidi/>
        <w:rPr>
          <w:lang w:bidi="he-IL"/>
        </w:rPr>
      </w:pPr>
      <w:r w:rsidRPr="007854F2">
        <w:rPr>
          <w:lang w:bidi="he-IL"/>
        </w:rPr>
        <w:t>created_at (DATETIME)</w:t>
      </w:r>
    </w:p>
    <w:p w14:paraId="1A26314C" w14:textId="77777777" w:rsidR="007854F2" w:rsidRPr="007854F2" w:rsidRDefault="007854F2" w:rsidP="007854F2">
      <w:pPr>
        <w:numPr>
          <w:ilvl w:val="1"/>
          <w:numId w:val="33"/>
        </w:numPr>
        <w:bidi/>
        <w:rPr>
          <w:lang w:bidi="he-IL"/>
        </w:rPr>
      </w:pPr>
      <w:r w:rsidRPr="007854F2">
        <w:rPr>
          <w:lang w:bidi="he-IL"/>
        </w:rPr>
        <w:t>updated_at (DATETIME)</w:t>
      </w:r>
    </w:p>
    <w:p w14:paraId="463DE2F6" w14:textId="77777777" w:rsidR="007854F2" w:rsidRPr="007854F2" w:rsidRDefault="007854F2" w:rsidP="007854F2">
      <w:pPr>
        <w:bidi/>
        <w:rPr>
          <w:b/>
          <w:bCs/>
          <w:lang w:bidi="he-IL"/>
        </w:rPr>
      </w:pPr>
      <w:r w:rsidRPr="007854F2">
        <w:rPr>
          <w:b/>
          <w:bCs/>
          <w:rtl/>
          <w:lang w:bidi="he-IL"/>
        </w:rPr>
        <w:t>טבלה</w:t>
      </w:r>
      <w:r w:rsidRPr="007854F2">
        <w:rPr>
          <w:b/>
          <w:bCs/>
          <w:lang w:bidi="he-IL"/>
        </w:rPr>
        <w:t>: trainees (</w:t>
      </w:r>
      <w:r w:rsidRPr="007854F2">
        <w:rPr>
          <w:b/>
          <w:bCs/>
          <w:rtl/>
          <w:lang w:bidi="he-IL"/>
        </w:rPr>
        <w:t>מתאמנים</w:t>
      </w:r>
      <w:r w:rsidRPr="007854F2">
        <w:rPr>
          <w:b/>
          <w:bCs/>
          <w:lang w:bidi="he-IL"/>
        </w:rPr>
        <w:t>)</w:t>
      </w:r>
    </w:p>
    <w:p w14:paraId="4F38D39A" w14:textId="77777777" w:rsidR="007854F2" w:rsidRPr="007854F2" w:rsidRDefault="007854F2" w:rsidP="007854F2">
      <w:pPr>
        <w:numPr>
          <w:ilvl w:val="0"/>
          <w:numId w:val="34"/>
        </w:numPr>
        <w:bidi/>
        <w:rPr>
          <w:lang w:bidi="he-IL"/>
        </w:rPr>
      </w:pPr>
      <w:r w:rsidRPr="007854F2">
        <w:rPr>
          <w:b/>
          <w:bCs/>
          <w:rtl/>
          <w:lang w:bidi="he-IL"/>
        </w:rPr>
        <w:t>תיאור</w:t>
      </w:r>
      <w:r w:rsidRPr="007854F2">
        <w:rPr>
          <w:b/>
          <w:bCs/>
          <w:lang w:bidi="he-IL"/>
        </w:rPr>
        <w:t>:</w:t>
      </w:r>
      <w:r w:rsidRPr="007854F2">
        <w:rPr>
          <w:lang w:bidi="he-IL"/>
        </w:rPr>
        <w:t xml:space="preserve"> </w:t>
      </w:r>
      <w:r w:rsidRPr="007854F2">
        <w:rPr>
          <w:rtl/>
          <w:lang w:bidi="he-IL"/>
        </w:rPr>
        <w:t xml:space="preserve">פרטים ספציפיים למתאמנים. קשר 1:1 עם טבלת </w:t>
      </w:r>
      <w:r w:rsidRPr="007854F2">
        <w:rPr>
          <w:lang w:bidi="he-IL"/>
        </w:rPr>
        <w:t>users.</w:t>
      </w:r>
    </w:p>
    <w:p w14:paraId="521AABC9" w14:textId="77777777" w:rsidR="007854F2" w:rsidRPr="007854F2" w:rsidRDefault="007854F2" w:rsidP="007854F2">
      <w:pPr>
        <w:numPr>
          <w:ilvl w:val="0"/>
          <w:numId w:val="34"/>
        </w:numPr>
        <w:bidi/>
        <w:rPr>
          <w:lang w:bidi="he-IL"/>
        </w:rPr>
      </w:pPr>
      <w:r w:rsidRPr="007854F2">
        <w:rPr>
          <w:b/>
          <w:bCs/>
          <w:rtl/>
          <w:lang w:bidi="he-IL"/>
        </w:rPr>
        <w:t>שדות</w:t>
      </w:r>
      <w:r w:rsidRPr="007854F2">
        <w:rPr>
          <w:b/>
          <w:bCs/>
          <w:lang w:bidi="he-IL"/>
        </w:rPr>
        <w:t>:</w:t>
      </w:r>
      <w:r w:rsidRPr="007854F2">
        <w:rPr>
          <w:lang w:bidi="he-IL"/>
        </w:rPr>
        <w:t xml:space="preserve"> </w:t>
      </w:r>
    </w:p>
    <w:p w14:paraId="643D2CFD" w14:textId="77777777" w:rsidR="007854F2" w:rsidRPr="007854F2" w:rsidRDefault="007854F2" w:rsidP="007854F2">
      <w:pPr>
        <w:numPr>
          <w:ilvl w:val="1"/>
          <w:numId w:val="34"/>
        </w:numPr>
        <w:bidi/>
        <w:rPr>
          <w:lang w:bidi="he-IL"/>
        </w:rPr>
      </w:pPr>
      <w:r w:rsidRPr="007854F2">
        <w:rPr>
          <w:lang w:bidi="he-IL"/>
        </w:rPr>
        <w:t>user_id (PRIMARY KEY, INT, FOREIGN KEY references users.id)</w:t>
      </w:r>
    </w:p>
    <w:p w14:paraId="19F3C020" w14:textId="77777777" w:rsidR="007854F2" w:rsidRPr="007854F2" w:rsidRDefault="007854F2" w:rsidP="007854F2">
      <w:pPr>
        <w:numPr>
          <w:ilvl w:val="1"/>
          <w:numId w:val="34"/>
        </w:numPr>
        <w:bidi/>
        <w:rPr>
          <w:lang w:bidi="he-IL"/>
        </w:rPr>
      </w:pPr>
      <w:r w:rsidRPr="007854F2">
        <w:rPr>
          <w:lang w:bidi="he-IL"/>
        </w:rPr>
        <w:t>date_of_birth (DATE, NULLABLE)</w:t>
      </w:r>
    </w:p>
    <w:p w14:paraId="371E59C7" w14:textId="77777777" w:rsidR="007854F2" w:rsidRPr="007854F2" w:rsidRDefault="007854F2" w:rsidP="007854F2">
      <w:pPr>
        <w:numPr>
          <w:ilvl w:val="1"/>
          <w:numId w:val="34"/>
        </w:numPr>
        <w:bidi/>
        <w:rPr>
          <w:lang w:bidi="he-IL"/>
        </w:rPr>
      </w:pPr>
      <w:r w:rsidRPr="007854F2">
        <w:rPr>
          <w:lang w:bidi="he-IL"/>
        </w:rPr>
        <w:t>gender (ENUM: 'male', 'female', 'other', NULLABLE)</w:t>
      </w:r>
    </w:p>
    <w:p w14:paraId="2266EC14" w14:textId="77777777" w:rsidR="007854F2" w:rsidRPr="007854F2" w:rsidRDefault="007854F2" w:rsidP="007854F2">
      <w:pPr>
        <w:bidi/>
        <w:rPr>
          <w:b/>
          <w:bCs/>
          <w:lang w:bidi="he-IL"/>
        </w:rPr>
      </w:pPr>
      <w:r w:rsidRPr="007854F2">
        <w:rPr>
          <w:b/>
          <w:bCs/>
          <w:rtl/>
          <w:lang w:bidi="he-IL"/>
        </w:rPr>
        <w:t>טבלה</w:t>
      </w:r>
      <w:r w:rsidRPr="007854F2">
        <w:rPr>
          <w:b/>
          <w:bCs/>
          <w:lang w:bidi="he-IL"/>
        </w:rPr>
        <w:t>: trainers (</w:t>
      </w:r>
      <w:r w:rsidRPr="007854F2">
        <w:rPr>
          <w:b/>
          <w:bCs/>
          <w:rtl/>
          <w:lang w:bidi="he-IL"/>
        </w:rPr>
        <w:t>מאמנים</w:t>
      </w:r>
      <w:r w:rsidRPr="007854F2">
        <w:rPr>
          <w:b/>
          <w:bCs/>
          <w:lang w:bidi="he-IL"/>
        </w:rPr>
        <w:t>)</w:t>
      </w:r>
    </w:p>
    <w:p w14:paraId="617B8B5D" w14:textId="77777777" w:rsidR="007854F2" w:rsidRPr="007854F2" w:rsidRDefault="007854F2" w:rsidP="007854F2">
      <w:pPr>
        <w:numPr>
          <w:ilvl w:val="0"/>
          <w:numId w:val="35"/>
        </w:numPr>
        <w:bidi/>
        <w:rPr>
          <w:lang w:bidi="he-IL"/>
        </w:rPr>
      </w:pPr>
      <w:r w:rsidRPr="007854F2">
        <w:rPr>
          <w:b/>
          <w:bCs/>
          <w:rtl/>
          <w:lang w:bidi="he-IL"/>
        </w:rPr>
        <w:t>תיאור</w:t>
      </w:r>
      <w:r w:rsidRPr="007854F2">
        <w:rPr>
          <w:b/>
          <w:bCs/>
          <w:lang w:bidi="he-IL"/>
        </w:rPr>
        <w:t>:</w:t>
      </w:r>
      <w:r w:rsidRPr="007854F2">
        <w:rPr>
          <w:lang w:bidi="he-IL"/>
        </w:rPr>
        <w:t xml:space="preserve"> </w:t>
      </w:r>
      <w:r w:rsidRPr="007854F2">
        <w:rPr>
          <w:rtl/>
          <w:lang w:bidi="he-IL"/>
        </w:rPr>
        <w:t xml:space="preserve">פרטים ספציפיים למאמנים. קשר 1:1 עם טבלת </w:t>
      </w:r>
      <w:r w:rsidRPr="007854F2">
        <w:rPr>
          <w:lang w:bidi="he-IL"/>
        </w:rPr>
        <w:t>users.</w:t>
      </w:r>
    </w:p>
    <w:p w14:paraId="5B9E4F4B" w14:textId="77777777" w:rsidR="007854F2" w:rsidRPr="007854F2" w:rsidRDefault="007854F2" w:rsidP="007854F2">
      <w:pPr>
        <w:numPr>
          <w:ilvl w:val="0"/>
          <w:numId w:val="35"/>
        </w:numPr>
        <w:bidi/>
        <w:rPr>
          <w:lang w:bidi="he-IL"/>
        </w:rPr>
      </w:pPr>
      <w:r w:rsidRPr="007854F2">
        <w:rPr>
          <w:b/>
          <w:bCs/>
          <w:rtl/>
          <w:lang w:bidi="he-IL"/>
        </w:rPr>
        <w:t>שדות</w:t>
      </w:r>
      <w:r w:rsidRPr="007854F2">
        <w:rPr>
          <w:b/>
          <w:bCs/>
          <w:lang w:bidi="he-IL"/>
        </w:rPr>
        <w:t>:</w:t>
      </w:r>
      <w:r w:rsidRPr="007854F2">
        <w:rPr>
          <w:lang w:bidi="he-IL"/>
        </w:rPr>
        <w:t xml:space="preserve"> </w:t>
      </w:r>
    </w:p>
    <w:p w14:paraId="6354C849" w14:textId="77777777" w:rsidR="007854F2" w:rsidRPr="007854F2" w:rsidRDefault="007854F2" w:rsidP="007854F2">
      <w:pPr>
        <w:numPr>
          <w:ilvl w:val="1"/>
          <w:numId w:val="35"/>
        </w:numPr>
        <w:bidi/>
        <w:rPr>
          <w:lang w:bidi="he-IL"/>
        </w:rPr>
      </w:pPr>
      <w:r w:rsidRPr="007854F2">
        <w:rPr>
          <w:lang w:bidi="he-IL"/>
        </w:rPr>
        <w:t>user_id (PRIMARY KEY, INT, FOREIGN KEY references users.id)</w:t>
      </w:r>
    </w:p>
    <w:p w14:paraId="469482C5" w14:textId="77777777" w:rsidR="007854F2" w:rsidRPr="007854F2" w:rsidRDefault="007854F2" w:rsidP="007854F2">
      <w:pPr>
        <w:numPr>
          <w:ilvl w:val="1"/>
          <w:numId w:val="35"/>
        </w:numPr>
        <w:bidi/>
        <w:rPr>
          <w:lang w:bidi="he-IL"/>
        </w:rPr>
      </w:pPr>
      <w:r w:rsidRPr="007854F2">
        <w:rPr>
          <w:lang w:bidi="he-IL"/>
        </w:rPr>
        <w:t>specialization (VARCHAR)</w:t>
      </w:r>
    </w:p>
    <w:p w14:paraId="4A6988C5" w14:textId="77777777" w:rsidR="007854F2" w:rsidRPr="007854F2" w:rsidRDefault="007854F2" w:rsidP="007854F2">
      <w:pPr>
        <w:numPr>
          <w:ilvl w:val="1"/>
          <w:numId w:val="35"/>
        </w:numPr>
        <w:bidi/>
        <w:rPr>
          <w:lang w:bidi="he-IL"/>
        </w:rPr>
      </w:pPr>
      <w:r w:rsidRPr="007854F2">
        <w:rPr>
          <w:lang w:bidi="he-IL"/>
        </w:rPr>
        <w:t>bio (TEXT, NULLABLE)</w:t>
      </w:r>
    </w:p>
    <w:p w14:paraId="4DB0D92A" w14:textId="77777777" w:rsidR="007854F2" w:rsidRPr="007854F2" w:rsidRDefault="007854F2" w:rsidP="007854F2">
      <w:pPr>
        <w:numPr>
          <w:ilvl w:val="1"/>
          <w:numId w:val="35"/>
        </w:numPr>
        <w:bidi/>
        <w:rPr>
          <w:lang w:bidi="he-IL"/>
        </w:rPr>
      </w:pPr>
      <w:r w:rsidRPr="007854F2">
        <w:rPr>
          <w:lang w:bidi="he-IL"/>
        </w:rPr>
        <w:t>is_available (BOOLEAN, DEFAULT TRUE)</w:t>
      </w:r>
    </w:p>
    <w:p w14:paraId="1487F3CE" w14:textId="77777777" w:rsidR="007854F2" w:rsidRPr="007854F2" w:rsidRDefault="007854F2" w:rsidP="007854F2">
      <w:pPr>
        <w:bidi/>
        <w:rPr>
          <w:b/>
          <w:bCs/>
          <w:lang w:bidi="he-IL"/>
        </w:rPr>
      </w:pPr>
      <w:r w:rsidRPr="007854F2">
        <w:rPr>
          <w:b/>
          <w:bCs/>
          <w:rtl/>
          <w:lang w:bidi="he-IL"/>
        </w:rPr>
        <w:t>טבלה</w:t>
      </w:r>
      <w:r w:rsidRPr="007854F2">
        <w:rPr>
          <w:b/>
          <w:bCs/>
          <w:lang w:bidi="he-IL"/>
        </w:rPr>
        <w:t>: classes (</w:t>
      </w:r>
      <w:r w:rsidRPr="007854F2">
        <w:rPr>
          <w:b/>
          <w:bCs/>
          <w:rtl/>
          <w:lang w:bidi="he-IL"/>
        </w:rPr>
        <w:t>חוגים</w:t>
      </w:r>
      <w:r w:rsidRPr="007854F2">
        <w:rPr>
          <w:b/>
          <w:bCs/>
          <w:lang w:bidi="he-IL"/>
        </w:rPr>
        <w:t>)</w:t>
      </w:r>
    </w:p>
    <w:p w14:paraId="3EA0ED9E" w14:textId="77777777" w:rsidR="007854F2" w:rsidRPr="007854F2" w:rsidRDefault="007854F2" w:rsidP="007854F2">
      <w:pPr>
        <w:numPr>
          <w:ilvl w:val="0"/>
          <w:numId w:val="36"/>
        </w:numPr>
        <w:bidi/>
        <w:rPr>
          <w:lang w:bidi="he-IL"/>
        </w:rPr>
      </w:pPr>
      <w:r w:rsidRPr="007854F2">
        <w:rPr>
          <w:b/>
          <w:bCs/>
          <w:rtl/>
          <w:lang w:bidi="he-IL"/>
        </w:rPr>
        <w:t>תיאור</w:t>
      </w:r>
      <w:r w:rsidRPr="007854F2">
        <w:rPr>
          <w:b/>
          <w:bCs/>
          <w:lang w:bidi="he-IL"/>
        </w:rPr>
        <w:t>:</w:t>
      </w:r>
      <w:r w:rsidRPr="007854F2">
        <w:rPr>
          <w:lang w:bidi="he-IL"/>
        </w:rPr>
        <w:t xml:space="preserve"> </w:t>
      </w:r>
      <w:r w:rsidRPr="007854F2">
        <w:rPr>
          <w:rtl/>
          <w:lang w:bidi="he-IL"/>
        </w:rPr>
        <w:t>פרטי החוגים המתקיימים במכון</w:t>
      </w:r>
      <w:r w:rsidRPr="007854F2">
        <w:rPr>
          <w:lang w:bidi="he-IL"/>
        </w:rPr>
        <w:t>.</w:t>
      </w:r>
    </w:p>
    <w:p w14:paraId="3EC8A0B0" w14:textId="77777777" w:rsidR="007854F2" w:rsidRPr="007854F2" w:rsidRDefault="007854F2" w:rsidP="007854F2">
      <w:pPr>
        <w:numPr>
          <w:ilvl w:val="0"/>
          <w:numId w:val="36"/>
        </w:numPr>
        <w:bidi/>
        <w:rPr>
          <w:lang w:bidi="he-IL"/>
        </w:rPr>
      </w:pPr>
      <w:r w:rsidRPr="007854F2">
        <w:rPr>
          <w:b/>
          <w:bCs/>
          <w:rtl/>
          <w:lang w:bidi="he-IL"/>
        </w:rPr>
        <w:t>שדות</w:t>
      </w:r>
      <w:r w:rsidRPr="007854F2">
        <w:rPr>
          <w:b/>
          <w:bCs/>
          <w:lang w:bidi="he-IL"/>
        </w:rPr>
        <w:t>:</w:t>
      </w:r>
      <w:r w:rsidRPr="007854F2">
        <w:rPr>
          <w:lang w:bidi="he-IL"/>
        </w:rPr>
        <w:t xml:space="preserve"> </w:t>
      </w:r>
    </w:p>
    <w:p w14:paraId="31C9550F" w14:textId="77777777" w:rsidR="007854F2" w:rsidRPr="007854F2" w:rsidRDefault="007854F2" w:rsidP="007854F2">
      <w:pPr>
        <w:numPr>
          <w:ilvl w:val="1"/>
          <w:numId w:val="36"/>
        </w:numPr>
        <w:bidi/>
        <w:rPr>
          <w:lang w:bidi="he-IL"/>
        </w:rPr>
      </w:pPr>
      <w:r w:rsidRPr="007854F2">
        <w:rPr>
          <w:lang w:bidi="he-IL"/>
        </w:rPr>
        <w:t>id (PRIMARY KEY, INT, AUTO_INCREMENT)</w:t>
      </w:r>
    </w:p>
    <w:p w14:paraId="13D0E11E" w14:textId="77777777" w:rsidR="007854F2" w:rsidRPr="007854F2" w:rsidRDefault="007854F2" w:rsidP="007854F2">
      <w:pPr>
        <w:numPr>
          <w:ilvl w:val="1"/>
          <w:numId w:val="36"/>
        </w:numPr>
        <w:bidi/>
        <w:rPr>
          <w:lang w:bidi="he-IL"/>
        </w:rPr>
      </w:pPr>
      <w:r w:rsidRPr="007854F2">
        <w:rPr>
          <w:lang w:bidi="he-IL"/>
        </w:rPr>
        <w:t>name (VARCHAR)</w:t>
      </w:r>
    </w:p>
    <w:p w14:paraId="4F58E602" w14:textId="77777777" w:rsidR="007854F2" w:rsidRPr="007854F2" w:rsidRDefault="007854F2" w:rsidP="007854F2">
      <w:pPr>
        <w:numPr>
          <w:ilvl w:val="1"/>
          <w:numId w:val="36"/>
        </w:numPr>
        <w:bidi/>
        <w:rPr>
          <w:lang w:bidi="he-IL"/>
        </w:rPr>
      </w:pPr>
      <w:r w:rsidRPr="007854F2">
        <w:rPr>
          <w:lang w:bidi="he-IL"/>
        </w:rPr>
        <w:t>description (TEXT, NULLABLE)</w:t>
      </w:r>
    </w:p>
    <w:p w14:paraId="207CB7B7" w14:textId="77777777" w:rsidR="007854F2" w:rsidRPr="007854F2" w:rsidRDefault="007854F2" w:rsidP="007854F2">
      <w:pPr>
        <w:numPr>
          <w:ilvl w:val="1"/>
          <w:numId w:val="36"/>
        </w:numPr>
        <w:bidi/>
        <w:rPr>
          <w:lang w:bidi="he-IL"/>
        </w:rPr>
      </w:pPr>
      <w:r w:rsidRPr="007854F2">
        <w:rPr>
          <w:lang w:bidi="he-IL"/>
        </w:rPr>
        <w:t>trainer_id (INT, FOREIGN KEY references trainers.user_id)</w:t>
      </w:r>
    </w:p>
    <w:p w14:paraId="6BA0AAEA" w14:textId="77777777" w:rsidR="007854F2" w:rsidRPr="007854F2" w:rsidRDefault="007854F2" w:rsidP="007854F2">
      <w:pPr>
        <w:numPr>
          <w:ilvl w:val="1"/>
          <w:numId w:val="36"/>
        </w:numPr>
        <w:bidi/>
        <w:rPr>
          <w:lang w:bidi="he-IL"/>
        </w:rPr>
      </w:pPr>
      <w:r w:rsidRPr="007854F2">
        <w:rPr>
          <w:lang w:bidi="he-IL"/>
        </w:rPr>
        <w:t>room_id (INT, FOREIGN KEY references rooms.id)</w:t>
      </w:r>
    </w:p>
    <w:p w14:paraId="0DC9BF22" w14:textId="77777777" w:rsidR="007854F2" w:rsidRPr="007854F2" w:rsidRDefault="007854F2" w:rsidP="007854F2">
      <w:pPr>
        <w:numPr>
          <w:ilvl w:val="1"/>
          <w:numId w:val="36"/>
        </w:numPr>
        <w:bidi/>
        <w:rPr>
          <w:lang w:bidi="he-IL"/>
        </w:rPr>
      </w:pPr>
      <w:r w:rsidRPr="007854F2">
        <w:rPr>
          <w:lang w:bidi="he-IL"/>
        </w:rPr>
        <w:t>start_time (DATETIME)</w:t>
      </w:r>
    </w:p>
    <w:p w14:paraId="0FB63307" w14:textId="77777777" w:rsidR="007854F2" w:rsidRPr="007854F2" w:rsidRDefault="007854F2" w:rsidP="007854F2">
      <w:pPr>
        <w:numPr>
          <w:ilvl w:val="1"/>
          <w:numId w:val="36"/>
        </w:numPr>
        <w:bidi/>
        <w:rPr>
          <w:lang w:bidi="he-IL"/>
        </w:rPr>
      </w:pPr>
      <w:r w:rsidRPr="007854F2">
        <w:rPr>
          <w:lang w:bidi="he-IL"/>
        </w:rPr>
        <w:t>end_time (DATETIME)</w:t>
      </w:r>
    </w:p>
    <w:p w14:paraId="5BD04572" w14:textId="77777777" w:rsidR="007854F2" w:rsidRPr="007854F2" w:rsidRDefault="007854F2" w:rsidP="007854F2">
      <w:pPr>
        <w:numPr>
          <w:ilvl w:val="1"/>
          <w:numId w:val="36"/>
        </w:numPr>
        <w:bidi/>
        <w:rPr>
          <w:lang w:bidi="he-IL"/>
        </w:rPr>
      </w:pPr>
      <w:r w:rsidRPr="007854F2">
        <w:rPr>
          <w:lang w:bidi="he-IL"/>
        </w:rPr>
        <w:t>max_capacity (INT)</w:t>
      </w:r>
    </w:p>
    <w:p w14:paraId="6004FF34" w14:textId="77777777" w:rsidR="007854F2" w:rsidRPr="007854F2" w:rsidRDefault="007854F2" w:rsidP="007854F2">
      <w:pPr>
        <w:numPr>
          <w:ilvl w:val="1"/>
          <w:numId w:val="36"/>
        </w:numPr>
        <w:bidi/>
        <w:rPr>
          <w:lang w:bidi="he-IL"/>
        </w:rPr>
      </w:pPr>
      <w:r w:rsidRPr="007854F2">
        <w:rPr>
          <w:lang w:bidi="he-IL"/>
        </w:rPr>
        <w:t>is_active (BOOLEAN, DEFAULT TRUE)</w:t>
      </w:r>
    </w:p>
    <w:p w14:paraId="3ABF5119" w14:textId="77777777" w:rsidR="007854F2" w:rsidRPr="007854F2" w:rsidRDefault="007854F2" w:rsidP="007854F2">
      <w:pPr>
        <w:bidi/>
        <w:rPr>
          <w:b/>
          <w:bCs/>
          <w:lang w:bidi="he-IL"/>
        </w:rPr>
      </w:pPr>
      <w:r w:rsidRPr="007854F2">
        <w:rPr>
          <w:b/>
          <w:bCs/>
          <w:rtl/>
          <w:lang w:bidi="he-IL"/>
        </w:rPr>
        <w:t>טבלה</w:t>
      </w:r>
      <w:r w:rsidRPr="007854F2">
        <w:rPr>
          <w:b/>
          <w:bCs/>
          <w:lang w:bidi="he-IL"/>
        </w:rPr>
        <w:t>: class_registrations (</w:t>
      </w:r>
      <w:r w:rsidRPr="007854F2">
        <w:rPr>
          <w:b/>
          <w:bCs/>
          <w:rtl/>
          <w:lang w:bidi="he-IL"/>
        </w:rPr>
        <w:t>הרשמות לחוגים</w:t>
      </w:r>
      <w:r w:rsidRPr="007854F2">
        <w:rPr>
          <w:b/>
          <w:bCs/>
          <w:lang w:bidi="he-IL"/>
        </w:rPr>
        <w:t>)</w:t>
      </w:r>
    </w:p>
    <w:p w14:paraId="5896F270" w14:textId="77777777" w:rsidR="007854F2" w:rsidRPr="007854F2" w:rsidRDefault="007854F2" w:rsidP="007854F2">
      <w:pPr>
        <w:numPr>
          <w:ilvl w:val="0"/>
          <w:numId w:val="37"/>
        </w:numPr>
        <w:bidi/>
        <w:rPr>
          <w:lang w:bidi="he-IL"/>
        </w:rPr>
      </w:pPr>
      <w:r w:rsidRPr="007854F2">
        <w:rPr>
          <w:b/>
          <w:bCs/>
          <w:rtl/>
          <w:lang w:bidi="he-IL"/>
        </w:rPr>
        <w:t>תיאור</w:t>
      </w:r>
      <w:r w:rsidRPr="007854F2">
        <w:rPr>
          <w:b/>
          <w:bCs/>
          <w:lang w:bidi="he-IL"/>
        </w:rPr>
        <w:t>:</w:t>
      </w:r>
      <w:r w:rsidRPr="007854F2">
        <w:rPr>
          <w:lang w:bidi="he-IL"/>
        </w:rPr>
        <w:t xml:space="preserve"> </w:t>
      </w:r>
      <w:r w:rsidRPr="007854F2">
        <w:rPr>
          <w:rtl/>
          <w:lang w:bidi="he-IL"/>
        </w:rPr>
        <w:t>קישור מתאמנים לחוגים אליהם הם נרשמו</w:t>
      </w:r>
      <w:r w:rsidRPr="007854F2">
        <w:rPr>
          <w:lang w:bidi="he-IL"/>
        </w:rPr>
        <w:t>.</w:t>
      </w:r>
    </w:p>
    <w:p w14:paraId="31DFA208" w14:textId="77777777" w:rsidR="007854F2" w:rsidRPr="007854F2" w:rsidRDefault="007854F2" w:rsidP="007854F2">
      <w:pPr>
        <w:numPr>
          <w:ilvl w:val="0"/>
          <w:numId w:val="37"/>
        </w:numPr>
        <w:bidi/>
        <w:rPr>
          <w:lang w:bidi="he-IL"/>
        </w:rPr>
      </w:pPr>
      <w:r w:rsidRPr="007854F2">
        <w:rPr>
          <w:b/>
          <w:bCs/>
          <w:rtl/>
          <w:lang w:bidi="he-IL"/>
        </w:rPr>
        <w:t>שדות</w:t>
      </w:r>
      <w:r w:rsidRPr="007854F2">
        <w:rPr>
          <w:b/>
          <w:bCs/>
          <w:lang w:bidi="he-IL"/>
        </w:rPr>
        <w:t>:</w:t>
      </w:r>
      <w:r w:rsidRPr="007854F2">
        <w:rPr>
          <w:lang w:bidi="he-IL"/>
        </w:rPr>
        <w:t xml:space="preserve"> </w:t>
      </w:r>
    </w:p>
    <w:p w14:paraId="6B57E399" w14:textId="77777777" w:rsidR="007854F2" w:rsidRPr="007854F2" w:rsidRDefault="007854F2" w:rsidP="007854F2">
      <w:pPr>
        <w:numPr>
          <w:ilvl w:val="1"/>
          <w:numId w:val="37"/>
        </w:numPr>
        <w:bidi/>
        <w:rPr>
          <w:lang w:bidi="he-IL"/>
        </w:rPr>
      </w:pPr>
      <w:r w:rsidRPr="007854F2">
        <w:rPr>
          <w:lang w:bidi="he-IL"/>
        </w:rPr>
        <w:t>id (PRIMARY KEY, INT, AUTO_INCREMENT)</w:t>
      </w:r>
    </w:p>
    <w:p w14:paraId="25C3447E" w14:textId="77777777" w:rsidR="007854F2" w:rsidRPr="007854F2" w:rsidRDefault="007854F2" w:rsidP="007854F2">
      <w:pPr>
        <w:numPr>
          <w:ilvl w:val="1"/>
          <w:numId w:val="37"/>
        </w:numPr>
        <w:bidi/>
        <w:rPr>
          <w:lang w:bidi="he-IL"/>
        </w:rPr>
      </w:pPr>
      <w:r w:rsidRPr="007854F2">
        <w:rPr>
          <w:lang w:bidi="he-IL"/>
        </w:rPr>
        <w:t>trainee_id (INT, FOREIGN KEY references trainees.user_id)</w:t>
      </w:r>
    </w:p>
    <w:p w14:paraId="4F275C6E" w14:textId="77777777" w:rsidR="007854F2" w:rsidRPr="007854F2" w:rsidRDefault="007854F2" w:rsidP="007854F2">
      <w:pPr>
        <w:numPr>
          <w:ilvl w:val="1"/>
          <w:numId w:val="37"/>
        </w:numPr>
        <w:bidi/>
        <w:rPr>
          <w:lang w:bidi="he-IL"/>
        </w:rPr>
      </w:pPr>
      <w:r w:rsidRPr="007854F2">
        <w:rPr>
          <w:lang w:bidi="he-IL"/>
        </w:rPr>
        <w:t>class_id (INT, FOREIGN KEY references classes.id)</w:t>
      </w:r>
    </w:p>
    <w:p w14:paraId="3411CCD1" w14:textId="77777777" w:rsidR="007854F2" w:rsidRPr="007854F2" w:rsidRDefault="007854F2" w:rsidP="007854F2">
      <w:pPr>
        <w:numPr>
          <w:ilvl w:val="1"/>
          <w:numId w:val="37"/>
        </w:numPr>
        <w:bidi/>
        <w:rPr>
          <w:lang w:bidi="he-IL"/>
        </w:rPr>
      </w:pPr>
      <w:r w:rsidRPr="007854F2">
        <w:rPr>
          <w:lang w:bidi="he-IL"/>
        </w:rPr>
        <w:t>registration_date (DATETIME)</w:t>
      </w:r>
    </w:p>
    <w:p w14:paraId="29EB3423" w14:textId="77777777" w:rsidR="007854F2" w:rsidRPr="007854F2" w:rsidRDefault="007854F2" w:rsidP="007854F2">
      <w:pPr>
        <w:numPr>
          <w:ilvl w:val="1"/>
          <w:numId w:val="37"/>
        </w:numPr>
        <w:bidi/>
        <w:rPr>
          <w:lang w:bidi="he-IL"/>
        </w:rPr>
      </w:pPr>
      <w:r w:rsidRPr="007854F2">
        <w:rPr>
          <w:lang w:bidi="he-IL"/>
        </w:rPr>
        <w:t>status (ENUM: 'registered', 'cancelled', 'attended')</w:t>
      </w:r>
    </w:p>
    <w:p w14:paraId="3F3BDDC2" w14:textId="77777777" w:rsidR="007854F2" w:rsidRPr="007854F2" w:rsidRDefault="007854F2" w:rsidP="007854F2">
      <w:pPr>
        <w:bidi/>
        <w:rPr>
          <w:b/>
          <w:bCs/>
          <w:lang w:bidi="he-IL"/>
        </w:rPr>
      </w:pPr>
      <w:r w:rsidRPr="007854F2">
        <w:rPr>
          <w:b/>
          <w:bCs/>
          <w:rtl/>
          <w:lang w:bidi="he-IL"/>
        </w:rPr>
        <w:t>טבלה</w:t>
      </w:r>
      <w:r w:rsidRPr="007854F2">
        <w:rPr>
          <w:b/>
          <w:bCs/>
          <w:lang w:bidi="he-IL"/>
        </w:rPr>
        <w:t>: rooms (</w:t>
      </w:r>
      <w:r w:rsidRPr="007854F2">
        <w:rPr>
          <w:b/>
          <w:bCs/>
          <w:rtl/>
          <w:lang w:bidi="he-IL"/>
        </w:rPr>
        <w:t>חדרים</w:t>
      </w:r>
      <w:r w:rsidRPr="007854F2">
        <w:rPr>
          <w:b/>
          <w:bCs/>
          <w:lang w:bidi="he-IL"/>
        </w:rPr>
        <w:t>)</w:t>
      </w:r>
    </w:p>
    <w:p w14:paraId="76B73A68" w14:textId="77777777" w:rsidR="007854F2" w:rsidRPr="007854F2" w:rsidRDefault="007854F2" w:rsidP="007854F2">
      <w:pPr>
        <w:numPr>
          <w:ilvl w:val="0"/>
          <w:numId w:val="38"/>
        </w:numPr>
        <w:bidi/>
        <w:rPr>
          <w:lang w:bidi="he-IL"/>
        </w:rPr>
      </w:pPr>
      <w:r w:rsidRPr="007854F2">
        <w:rPr>
          <w:b/>
          <w:bCs/>
          <w:rtl/>
          <w:lang w:bidi="he-IL"/>
        </w:rPr>
        <w:t>תיאור</w:t>
      </w:r>
      <w:r w:rsidRPr="007854F2">
        <w:rPr>
          <w:b/>
          <w:bCs/>
          <w:lang w:bidi="he-IL"/>
        </w:rPr>
        <w:t>:</w:t>
      </w:r>
      <w:r w:rsidRPr="007854F2">
        <w:rPr>
          <w:lang w:bidi="he-IL"/>
        </w:rPr>
        <w:t xml:space="preserve"> </w:t>
      </w:r>
      <w:r w:rsidRPr="007854F2">
        <w:rPr>
          <w:rtl/>
          <w:lang w:bidi="he-IL"/>
        </w:rPr>
        <w:t>ניהול החדרים במכון הכושר</w:t>
      </w:r>
      <w:r w:rsidRPr="007854F2">
        <w:rPr>
          <w:lang w:bidi="he-IL"/>
        </w:rPr>
        <w:t>.</w:t>
      </w:r>
    </w:p>
    <w:p w14:paraId="6E48AD4D" w14:textId="77777777" w:rsidR="007854F2" w:rsidRPr="007854F2" w:rsidRDefault="007854F2" w:rsidP="007854F2">
      <w:pPr>
        <w:numPr>
          <w:ilvl w:val="0"/>
          <w:numId w:val="38"/>
        </w:numPr>
        <w:bidi/>
        <w:rPr>
          <w:lang w:bidi="he-IL"/>
        </w:rPr>
      </w:pPr>
      <w:r w:rsidRPr="007854F2">
        <w:rPr>
          <w:b/>
          <w:bCs/>
          <w:rtl/>
          <w:lang w:bidi="he-IL"/>
        </w:rPr>
        <w:t>שדות</w:t>
      </w:r>
      <w:r w:rsidRPr="007854F2">
        <w:rPr>
          <w:b/>
          <w:bCs/>
          <w:lang w:bidi="he-IL"/>
        </w:rPr>
        <w:t>:</w:t>
      </w:r>
      <w:r w:rsidRPr="007854F2">
        <w:rPr>
          <w:lang w:bidi="he-IL"/>
        </w:rPr>
        <w:t xml:space="preserve"> </w:t>
      </w:r>
    </w:p>
    <w:p w14:paraId="752D572F" w14:textId="77777777" w:rsidR="007854F2" w:rsidRPr="007854F2" w:rsidRDefault="007854F2" w:rsidP="007854F2">
      <w:pPr>
        <w:numPr>
          <w:ilvl w:val="1"/>
          <w:numId w:val="38"/>
        </w:numPr>
        <w:bidi/>
        <w:rPr>
          <w:lang w:bidi="he-IL"/>
        </w:rPr>
      </w:pPr>
      <w:r w:rsidRPr="007854F2">
        <w:rPr>
          <w:lang w:bidi="he-IL"/>
        </w:rPr>
        <w:t>id (PRIMARY KEY, INT, AUTO_INCREMENT)</w:t>
      </w:r>
    </w:p>
    <w:p w14:paraId="67769BC9" w14:textId="77777777" w:rsidR="007854F2" w:rsidRPr="007854F2" w:rsidRDefault="007854F2" w:rsidP="007854F2">
      <w:pPr>
        <w:numPr>
          <w:ilvl w:val="1"/>
          <w:numId w:val="38"/>
        </w:numPr>
        <w:bidi/>
        <w:rPr>
          <w:lang w:bidi="he-IL"/>
        </w:rPr>
      </w:pPr>
      <w:r w:rsidRPr="007854F2">
        <w:rPr>
          <w:lang w:bidi="he-IL"/>
        </w:rPr>
        <w:t>name (VARCHAR)</w:t>
      </w:r>
    </w:p>
    <w:p w14:paraId="4C4355A5" w14:textId="77777777" w:rsidR="007854F2" w:rsidRPr="007854F2" w:rsidRDefault="007854F2" w:rsidP="007854F2">
      <w:pPr>
        <w:numPr>
          <w:ilvl w:val="1"/>
          <w:numId w:val="38"/>
        </w:numPr>
        <w:bidi/>
        <w:rPr>
          <w:lang w:bidi="he-IL"/>
        </w:rPr>
      </w:pPr>
      <w:r w:rsidRPr="007854F2">
        <w:rPr>
          <w:lang w:bidi="he-IL"/>
        </w:rPr>
        <w:t>capacity (INT)</w:t>
      </w:r>
    </w:p>
    <w:p w14:paraId="4E397CCC" w14:textId="77777777" w:rsidR="007854F2" w:rsidRPr="007854F2" w:rsidRDefault="007854F2" w:rsidP="007854F2">
      <w:pPr>
        <w:numPr>
          <w:ilvl w:val="1"/>
          <w:numId w:val="38"/>
        </w:numPr>
        <w:bidi/>
        <w:rPr>
          <w:lang w:bidi="he-IL"/>
        </w:rPr>
      </w:pPr>
      <w:r w:rsidRPr="007854F2">
        <w:rPr>
          <w:lang w:bidi="he-IL"/>
        </w:rPr>
        <w:t>description (TEXT, NULLABLE)</w:t>
      </w:r>
    </w:p>
    <w:p w14:paraId="0E75807E" w14:textId="77777777" w:rsidR="007854F2" w:rsidRPr="007854F2" w:rsidRDefault="007854F2" w:rsidP="007854F2">
      <w:pPr>
        <w:bidi/>
        <w:rPr>
          <w:b/>
          <w:bCs/>
          <w:lang w:bidi="he-IL"/>
        </w:rPr>
      </w:pPr>
      <w:r w:rsidRPr="007854F2">
        <w:rPr>
          <w:b/>
          <w:bCs/>
          <w:rtl/>
          <w:lang w:bidi="he-IL"/>
        </w:rPr>
        <w:lastRenderedPageBreak/>
        <w:t>טבלה</w:t>
      </w:r>
      <w:r w:rsidRPr="007854F2">
        <w:rPr>
          <w:b/>
          <w:bCs/>
          <w:lang w:bidi="he-IL"/>
        </w:rPr>
        <w:t>: subscriptions (</w:t>
      </w:r>
      <w:r w:rsidRPr="007854F2">
        <w:rPr>
          <w:b/>
          <w:bCs/>
          <w:rtl/>
          <w:lang w:bidi="he-IL"/>
        </w:rPr>
        <w:t>מנויים</w:t>
      </w:r>
      <w:r w:rsidRPr="007854F2">
        <w:rPr>
          <w:b/>
          <w:bCs/>
          <w:lang w:bidi="he-IL"/>
        </w:rPr>
        <w:t>)</w:t>
      </w:r>
    </w:p>
    <w:p w14:paraId="4CCF2835" w14:textId="77777777" w:rsidR="007854F2" w:rsidRPr="007854F2" w:rsidRDefault="007854F2" w:rsidP="007854F2">
      <w:pPr>
        <w:numPr>
          <w:ilvl w:val="0"/>
          <w:numId w:val="39"/>
        </w:numPr>
        <w:bidi/>
        <w:rPr>
          <w:lang w:bidi="he-IL"/>
        </w:rPr>
      </w:pPr>
      <w:r w:rsidRPr="007854F2">
        <w:rPr>
          <w:b/>
          <w:bCs/>
          <w:rtl/>
          <w:lang w:bidi="he-IL"/>
        </w:rPr>
        <w:t>תיאור</w:t>
      </w:r>
      <w:r w:rsidRPr="007854F2">
        <w:rPr>
          <w:b/>
          <w:bCs/>
          <w:lang w:bidi="he-IL"/>
        </w:rPr>
        <w:t>:</w:t>
      </w:r>
      <w:r w:rsidRPr="007854F2">
        <w:rPr>
          <w:lang w:bidi="he-IL"/>
        </w:rPr>
        <w:t xml:space="preserve"> </w:t>
      </w:r>
      <w:r w:rsidRPr="007854F2">
        <w:rPr>
          <w:rtl/>
          <w:lang w:bidi="he-IL"/>
        </w:rPr>
        <w:t>פרטי המנויים השונים שמציע המכון</w:t>
      </w:r>
      <w:r w:rsidRPr="007854F2">
        <w:rPr>
          <w:lang w:bidi="he-IL"/>
        </w:rPr>
        <w:t>.</w:t>
      </w:r>
    </w:p>
    <w:p w14:paraId="42464934" w14:textId="77777777" w:rsidR="007854F2" w:rsidRPr="007854F2" w:rsidRDefault="007854F2" w:rsidP="007854F2">
      <w:pPr>
        <w:numPr>
          <w:ilvl w:val="0"/>
          <w:numId w:val="39"/>
        </w:numPr>
        <w:bidi/>
        <w:rPr>
          <w:lang w:bidi="he-IL"/>
        </w:rPr>
      </w:pPr>
      <w:r w:rsidRPr="007854F2">
        <w:rPr>
          <w:b/>
          <w:bCs/>
          <w:rtl/>
          <w:lang w:bidi="he-IL"/>
        </w:rPr>
        <w:t>שדות</w:t>
      </w:r>
      <w:r w:rsidRPr="007854F2">
        <w:rPr>
          <w:b/>
          <w:bCs/>
          <w:lang w:bidi="he-IL"/>
        </w:rPr>
        <w:t>:</w:t>
      </w:r>
      <w:r w:rsidRPr="007854F2">
        <w:rPr>
          <w:lang w:bidi="he-IL"/>
        </w:rPr>
        <w:t xml:space="preserve"> </w:t>
      </w:r>
    </w:p>
    <w:p w14:paraId="1D732277" w14:textId="77777777" w:rsidR="007854F2" w:rsidRPr="007854F2" w:rsidRDefault="007854F2" w:rsidP="007854F2">
      <w:pPr>
        <w:numPr>
          <w:ilvl w:val="1"/>
          <w:numId w:val="39"/>
        </w:numPr>
        <w:bidi/>
        <w:rPr>
          <w:lang w:bidi="he-IL"/>
        </w:rPr>
      </w:pPr>
      <w:r w:rsidRPr="007854F2">
        <w:rPr>
          <w:lang w:bidi="he-IL"/>
        </w:rPr>
        <w:t>id (PRIMARY KEY, INT, AUTO_INCREMENT)</w:t>
      </w:r>
    </w:p>
    <w:p w14:paraId="64FDE926" w14:textId="77777777" w:rsidR="007854F2" w:rsidRPr="007854F2" w:rsidRDefault="007854F2" w:rsidP="007854F2">
      <w:pPr>
        <w:numPr>
          <w:ilvl w:val="1"/>
          <w:numId w:val="39"/>
        </w:numPr>
        <w:bidi/>
        <w:rPr>
          <w:lang w:bidi="he-IL"/>
        </w:rPr>
      </w:pPr>
      <w:r w:rsidRPr="007854F2">
        <w:rPr>
          <w:lang w:bidi="he-IL"/>
        </w:rPr>
        <w:t>name (VARCHAR)</w:t>
      </w:r>
    </w:p>
    <w:p w14:paraId="7BE6404D" w14:textId="77777777" w:rsidR="007854F2" w:rsidRPr="007854F2" w:rsidRDefault="007854F2" w:rsidP="007854F2">
      <w:pPr>
        <w:numPr>
          <w:ilvl w:val="1"/>
          <w:numId w:val="39"/>
        </w:numPr>
        <w:bidi/>
        <w:rPr>
          <w:lang w:bidi="he-IL"/>
        </w:rPr>
      </w:pPr>
      <w:r w:rsidRPr="007854F2">
        <w:rPr>
          <w:lang w:bidi="he-IL"/>
        </w:rPr>
        <w:t>description (TEXT, NULLABLE)</w:t>
      </w:r>
    </w:p>
    <w:p w14:paraId="4B3DC095" w14:textId="77777777" w:rsidR="007854F2" w:rsidRPr="007854F2" w:rsidRDefault="007854F2" w:rsidP="007854F2">
      <w:pPr>
        <w:numPr>
          <w:ilvl w:val="1"/>
          <w:numId w:val="39"/>
        </w:numPr>
        <w:bidi/>
        <w:rPr>
          <w:lang w:bidi="he-IL"/>
        </w:rPr>
      </w:pPr>
      <w:r w:rsidRPr="007854F2">
        <w:rPr>
          <w:lang w:bidi="he-IL"/>
        </w:rPr>
        <w:t>price (DECIMAL(10, 2))</w:t>
      </w:r>
    </w:p>
    <w:p w14:paraId="1B1202A7" w14:textId="77777777" w:rsidR="007854F2" w:rsidRPr="007854F2" w:rsidRDefault="007854F2" w:rsidP="007854F2">
      <w:pPr>
        <w:numPr>
          <w:ilvl w:val="1"/>
          <w:numId w:val="39"/>
        </w:numPr>
        <w:bidi/>
        <w:rPr>
          <w:lang w:bidi="he-IL"/>
        </w:rPr>
      </w:pPr>
      <w:r w:rsidRPr="007854F2">
        <w:rPr>
          <w:lang w:bidi="he-IL"/>
        </w:rPr>
        <w:t xml:space="preserve">duration_days (INT) - </w:t>
      </w:r>
      <w:r w:rsidRPr="007854F2">
        <w:rPr>
          <w:rtl/>
          <w:lang w:bidi="he-IL"/>
        </w:rPr>
        <w:t>משך המנוי בימים</w:t>
      </w:r>
    </w:p>
    <w:p w14:paraId="1CFC7113" w14:textId="77777777" w:rsidR="007854F2" w:rsidRPr="007854F2" w:rsidRDefault="007854F2" w:rsidP="007854F2">
      <w:pPr>
        <w:numPr>
          <w:ilvl w:val="1"/>
          <w:numId w:val="39"/>
        </w:numPr>
        <w:bidi/>
        <w:rPr>
          <w:lang w:bidi="he-IL"/>
        </w:rPr>
      </w:pPr>
      <w:r w:rsidRPr="007854F2">
        <w:rPr>
          <w:lang w:bidi="he-IL"/>
        </w:rPr>
        <w:t xml:space="preserve">max_classes_per_month (INT, NULLABLE) - </w:t>
      </w:r>
      <w:r w:rsidRPr="007854F2">
        <w:rPr>
          <w:rtl/>
          <w:lang w:bidi="he-IL"/>
        </w:rPr>
        <w:t>מגבלת חוגים לחודש (אם רלוונטי)</w:t>
      </w:r>
    </w:p>
    <w:p w14:paraId="1B8AA66B" w14:textId="77777777" w:rsidR="007854F2" w:rsidRPr="007854F2" w:rsidRDefault="007854F2" w:rsidP="007854F2">
      <w:pPr>
        <w:numPr>
          <w:ilvl w:val="1"/>
          <w:numId w:val="39"/>
        </w:numPr>
        <w:bidi/>
        <w:rPr>
          <w:lang w:bidi="he-IL"/>
        </w:rPr>
      </w:pPr>
      <w:r w:rsidRPr="007854F2">
        <w:rPr>
          <w:lang w:bidi="he-IL"/>
        </w:rPr>
        <w:t>is_active (BOOLEAN, DEFAULT TRUE)</w:t>
      </w:r>
    </w:p>
    <w:p w14:paraId="311F1969" w14:textId="77777777" w:rsidR="007854F2" w:rsidRPr="007854F2" w:rsidRDefault="007854F2" w:rsidP="007854F2">
      <w:pPr>
        <w:bidi/>
        <w:rPr>
          <w:b/>
          <w:bCs/>
          <w:lang w:bidi="he-IL"/>
        </w:rPr>
      </w:pPr>
      <w:r w:rsidRPr="007854F2">
        <w:rPr>
          <w:b/>
          <w:bCs/>
          <w:rtl/>
          <w:lang w:bidi="he-IL"/>
        </w:rPr>
        <w:t>טבלה</w:t>
      </w:r>
      <w:r w:rsidRPr="007854F2">
        <w:rPr>
          <w:b/>
          <w:bCs/>
          <w:lang w:bidi="he-IL"/>
        </w:rPr>
        <w:t>: user_subscriptions (</w:t>
      </w:r>
      <w:r w:rsidRPr="007854F2">
        <w:rPr>
          <w:b/>
          <w:bCs/>
          <w:rtl/>
          <w:lang w:bidi="he-IL"/>
        </w:rPr>
        <w:t>מנויים של משתמשים</w:t>
      </w:r>
      <w:r w:rsidRPr="007854F2">
        <w:rPr>
          <w:b/>
          <w:bCs/>
          <w:lang w:bidi="he-IL"/>
        </w:rPr>
        <w:t>)</w:t>
      </w:r>
    </w:p>
    <w:p w14:paraId="111E9003" w14:textId="77777777" w:rsidR="007854F2" w:rsidRPr="007854F2" w:rsidRDefault="007854F2" w:rsidP="007854F2">
      <w:pPr>
        <w:numPr>
          <w:ilvl w:val="0"/>
          <w:numId w:val="40"/>
        </w:numPr>
        <w:bidi/>
        <w:rPr>
          <w:lang w:bidi="he-IL"/>
        </w:rPr>
      </w:pPr>
      <w:r w:rsidRPr="007854F2">
        <w:rPr>
          <w:b/>
          <w:bCs/>
          <w:rtl/>
          <w:lang w:bidi="he-IL"/>
        </w:rPr>
        <w:t>תיאור</w:t>
      </w:r>
      <w:r w:rsidRPr="007854F2">
        <w:rPr>
          <w:b/>
          <w:bCs/>
          <w:lang w:bidi="he-IL"/>
        </w:rPr>
        <w:t>:</w:t>
      </w:r>
      <w:r w:rsidRPr="007854F2">
        <w:rPr>
          <w:lang w:bidi="he-IL"/>
        </w:rPr>
        <w:t xml:space="preserve"> </w:t>
      </w:r>
      <w:r w:rsidRPr="007854F2">
        <w:rPr>
          <w:rtl/>
          <w:lang w:bidi="he-IL"/>
        </w:rPr>
        <w:t>קישור מתאמנים למנויים ספציפיים שהם רכשו</w:t>
      </w:r>
      <w:r w:rsidRPr="007854F2">
        <w:rPr>
          <w:lang w:bidi="he-IL"/>
        </w:rPr>
        <w:t>.</w:t>
      </w:r>
    </w:p>
    <w:p w14:paraId="5C8785C6" w14:textId="77777777" w:rsidR="007854F2" w:rsidRPr="007854F2" w:rsidRDefault="007854F2" w:rsidP="007854F2">
      <w:pPr>
        <w:numPr>
          <w:ilvl w:val="0"/>
          <w:numId w:val="40"/>
        </w:numPr>
        <w:bidi/>
        <w:rPr>
          <w:lang w:bidi="he-IL"/>
        </w:rPr>
      </w:pPr>
      <w:r w:rsidRPr="007854F2">
        <w:rPr>
          <w:b/>
          <w:bCs/>
          <w:rtl/>
          <w:lang w:bidi="he-IL"/>
        </w:rPr>
        <w:t>שדות</w:t>
      </w:r>
      <w:r w:rsidRPr="007854F2">
        <w:rPr>
          <w:b/>
          <w:bCs/>
          <w:lang w:bidi="he-IL"/>
        </w:rPr>
        <w:t>:</w:t>
      </w:r>
      <w:r w:rsidRPr="007854F2">
        <w:rPr>
          <w:lang w:bidi="he-IL"/>
        </w:rPr>
        <w:t xml:space="preserve"> </w:t>
      </w:r>
    </w:p>
    <w:p w14:paraId="5623F018" w14:textId="77777777" w:rsidR="007854F2" w:rsidRPr="007854F2" w:rsidRDefault="007854F2" w:rsidP="007854F2">
      <w:pPr>
        <w:numPr>
          <w:ilvl w:val="1"/>
          <w:numId w:val="40"/>
        </w:numPr>
        <w:bidi/>
        <w:rPr>
          <w:lang w:bidi="he-IL"/>
        </w:rPr>
      </w:pPr>
      <w:r w:rsidRPr="007854F2">
        <w:rPr>
          <w:lang w:bidi="he-IL"/>
        </w:rPr>
        <w:t>id (PRIMARY KEY, INT, AUTO_INCREMENT)</w:t>
      </w:r>
    </w:p>
    <w:p w14:paraId="3BBEA987" w14:textId="77777777" w:rsidR="007854F2" w:rsidRPr="007854F2" w:rsidRDefault="007854F2" w:rsidP="007854F2">
      <w:pPr>
        <w:numPr>
          <w:ilvl w:val="1"/>
          <w:numId w:val="40"/>
        </w:numPr>
        <w:bidi/>
        <w:rPr>
          <w:lang w:bidi="he-IL"/>
        </w:rPr>
      </w:pPr>
      <w:r w:rsidRPr="007854F2">
        <w:rPr>
          <w:lang w:bidi="he-IL"/>
        </w:rPr>
        <w:t>trainee_id (INT, FOREIGN KEY references trainees.user_id)</w:t>
      </w:r>
    </w:p>
    <w:p w14:paraId="1C7A6D99" w14:textId="77777777" w:rsidR="007854F2" w:rsidRPr="007854F2" w:rsidRDefault="007854F2" w:rsidP="007854F2">
      <w:pPr>
        <w:numPr>
          <w:ilvl w:val="1"/>
          <w:numId w:val="40"/>
        </w:numPr>
        <w:bidi/>
        <w:rPr>
          <w:lang w:bidi="he-IL"/>
        </w:rPr>
      </w:pPr>
      <w:r w:rsidRPr="007854F2">
        <w:rPr>
          <w:lang w:bidi="he-IL"/>
        </w:rPr>
        <w:t>subscription_id (INT, FOREIGN KEY references subscriptions.id)</w:t>
      </w:r>
    </w:p>
    <w:p w14:paraId="1FCB39FC" w14:textId="77777777" w:rsidR="007854F2" w:rsidRPr="007854F2" w:rsidRDefault="007854F2" w:rsidP="007854F2">
      <w:pPr>
        <w:numPr>
          <w:ilvl w:val="1"/>
          <w:numId w:val="40"/>
        </w:numPr>
        <w:bidi/>
        <w:rPr>
          <w:lang w:bidi="he-IL"/>
        </w:rPr>
      </w:pPr>
      <w:r w:rsidRPr="007854F2">
        <w:rPr>
          <w:lang w:bidi="he-IL"/>
        </w:rPr>
        <w:t>start_date (DATE)</w:t>
      </w:r>
    </w:p>
    <w:p w14:paraId="527C4340" w14:textId="77777777" w:rsidR="007854F2" w:rsidRPr="007854F2" w:rsidRDefault="007854F2" w:rsidP="007854F2">
      <w:pPr>
        <w:numPr>
          <w:ilvl w:val="1"/>
          <w:numId w:val="40"/>
        </w:numPr>
        <w:bidi/>
        <w:rPr>
          <w:lang w:bidi="he-IL"/>
        </w:rPr>
      </w:pPr>
      <w:r w:rsidRPr="007854F2">
        <w:rPr>
          <w:lang w:bidi="he-IL"/>
        </w:rPr>
        <w:t>end_date (DATE)</w:t>
      </w:r>
    </w:p>
    <w:p w14:paraId="042CCBC4" w14:textId="77777777" w:rsidR="007854F2" w:rsidRPr="007854F2" w:rsidRDefault="007854F2" w:rsidP="007854F2">
      <w:pPr>
        <w:numPr>
          <w:ilvl w:val="1"/>
          <w:numId w:val="40"/>
        </w:numPr>
        <w:bidi/>
        <w:rPr>
          <w:lang w:bidi="he-IL"/>
        </w:rPr>
      </w:pPr>
      <w:r w:rsidRPr="007854F2">
        <w:rPr>
          <w:lang w:bidi="he-IL"/>
        </w:rPr>
        <w:t xml:space="preserve">is_active (BOOLEAN, DEFAULT TRUE) - </w:t>
      </w:r>
      <w:r w:rsidRPr="007854F2">
        <w:rPr>
          <w:rtl/>
          <w:lang w:bidi="he-IL"/>
        </w:rPr>
        <w:t>האם המנוי עדיין בתוקף</w:t>
      </w:r>
    </w:p>
    <w:p w14:paraId="4591C5B1" w14:textId="5AF7E5E0" w:rsidR="007854F2" w:rsidRPr="007854F2" w:rsidRDefault="007854F2" w:rsidP="007854F2">
      <w:pPr>
        <w:bidi/>
        <w:rPr>
          <w:b/>
          <w:bCs/>
          <w:lang w:bidi="he-IL"/>
        </w:rPr>
      </w:pPr>
      <w:r w:rsidRPr="007854F2">
        <w:rPr>
          <w:b/>
          <w:bCs/>
          <w:rtl/>
          <w:lang w:bidi="he-IL"/>
        </w:rPr>
        <w:t>טבלה</w:t>
      </w:r>
      <w:r w:rsidRPr="007854F2">
        <w:rPr>
          <w:b/>
          <w:bCs/>
          <w:lang w:bidi="he-IL"/>
        </w:rPr>
        <w:t>: payments (</w:t>
      </w:r>
      <w:r w:rsidRPr="007854F2">
        <w:rPr>
          <w:b/>
          <w:bCs/>
          <w:rtl/>
          <w:lang w:bidi="he-IL"/>
        </w:rPr>
        <w:t>תשלומים</w:t>
      </w:r>
      <w:r w:rsidRPr="007854F2">
        <w:rPr>
          <w:b/>
          <w:bCs/>
          <w:lang w:bidi="he-IL"/>
        </w:rPr>
        <w:t>)</w:t>
      </w:r>
    </w:p>
    <w:p w14:paraId="0459E694" w14:textId="77777777" w:rsidR="007854F2" w:rsidRPr="007854F2" w:rsidRDefault="007854F2" w:rsidP="007854F2">
      <w:pPr>
        <w:numPr>
          <w:ilvl w:val="0"/>
          <w:numId w:val="41"/>
        </w:numPr>
        <w:bidi/>
        <w:rPr>
          <w:lang w:bidi="he-IL"/>
        </w:rPr>
      </w:pPr>
      <w:r w:rsidRPr="007854F2">
        <w:rPr>
          <w:b/>
          <w:bCs/>
          <w:rtl/>
          <w:lang w:bidi="he-IL"/>
        </w:rPr>
        <w:t>תיאור</w:t>
      </w:r>
      <w:r w:rsidRPr="007854F2">
        <w:rPr>
          <w:b/>
          <w:bCs/>
          <w:lang w:bidi="he-IL"/>
        </w:rPr>
        <w:t>:</w:t>
      </w:r>
      <w:r w:rsidRPr="007854F2">
        <w:rPr>
          <w:lang w:bidi="he-IL"/>
        </w:rPr>
        <w:t xml:space="preserve"> </w:t>
      </w:r>
      <w:r w:rsidRPr="007854F2">
        <w:rPr>
          <w:rtl/>
          <w:lang w:bidi="he-IL"/>
        </w:rPr>
        <w:t>רישום כל התשלומים שבוצעו במערכת (עבור מנויים, שיעורים פרטיים וכו')</w:t>
      </w:r>
      <w:r w:rsidRPr="007854F2">
        <w:rPr>
          <w:lang w:bidi="he-IL"/>
        </w:rPr>
        <w:t>.</w:t>
      </w:r>
    </w:p>
    <w:p w14:paraId="07EF75FD" w14:textId="77777777" w:rsidR="007854F2" w:rsidRPr="007854F2" w:rsidRDefault="007854F2" w:rsidP="007854F2">
      <w:pPr>
        <w:numPr>
          <w:ilvl w:val="0"/>
          <w:numId w:val="41"/>
        </w:numPr>
        <w:bidi/>
        <w:rPr>
          <w:lang w:bidi="he-IL"/>
        </w:rPr>
      </w:pPr>
      <w:r w:rsidRPr="007854F2">
        <w:rPr>
          <w:b/>
          <w:bCs/>
          <w:rtl/>
          <w:lang w:bidi="he-IL"/>
        </w:rPr>
        <w:t>שדות</w:t>
      </w:r>
      <w:r w:rsidRPr="007854F2">
        <w:rPr>
          <w:b/>
          <w:bCs/>
          <w:lang w:bidi="he-IL"/>
        </w:rPr>
        <w:t>:</w:t>
      </w:r>
      <w:r w:rsidRPr="007854F2">
        <w:rPr>
          <w:lang w:bidi="he-IL"/>
        </w:rPr>
        <w:t xml:space="preserve"> </w:t>
      </w:r>
    </w:p>
    <w:p w14:paraId="088E238F" w14:textId="77777777" w:rsidR="007854F2" w:rsidRPr="007854F2" w:rsidRDefault="007854F2" w:rsidP="007854F2">
      <w:pPr>
        <w:numPr>
          <w:ilvl w:val="1"/>
          <w:numId w:val="41"/>
        </w:numPr>
        <w:bidi/>
        <w:rPr>
          <w:lang w:bidi="he-IL"/>
        </w:rPr>
      </w:pPr>
      <w:r w:rsidRPr="007854F2">
        <w:rPr>
          <w:lang w:bidi="he-IL"/>
        </w:rPr>
        <w:t>id (PRIMARY KEY, INT, AUTO_INCREMENT)</w:t>
      </w:r>
    </w:p>
    <w:p w14:paraId="4FF6E4B6" w14:textId="77777777" w:rsidR="007854F2" w:rsidRPr="007854F2" w:rsidRDefault="007854F2" w:rsidP="007854F2">
      <w:pPr>
        <w:numPr>
          <w:ilvl w:val="1"/>
          <w:numId w:val="41"/>
        </w:numPr>
        <w:bidi/>
        <w:rPr>
          <w:lang w:bidi="he-IL"/>
        </w:rPr>
      </w:pPr>
      <w:r w:rsidRPr="007854F2">
        <w:rPr>
          <w:lang w:bidi="he-IL"/>
        </w:rPr>
        <w:t xml:space="preserve">user_subscription_id (INT, FOREIGN KEY references user_subscriptions.id, NULLABLE) - </w:t>
      </w:r>
      <w:r w:rsidRPr="007854F2">
        <w:rPr>
          <w:rtl/>
          <w:lang w:bidi="he-IL"/>
        </w:rPr>
        <w:t>קשר למנוי ששולם עבורו (אם רלוונטי</w:t>
      </w:r>
      <w:r w:rsidRPr="007854F2">
        <w:rPr>
          <w:lang w:bidi="he-IL"/>
        </w:rPr>
        <w:t>)</w:t>
      </w:r>
    </w:p>
    <w:p w14:paraId="4DB10A0F" w14:textId="77777777" w:rsidR="007854F2" w:rsidRPr="007854F2" w:rsidRDefault="007854F2" w:rsidP="007854F2">
      <w:pPr>
        <w:numPr>
          <w:ilvl w:val="1"/>
          <w:numId w:val="41"/>
        </w:numPr>
        <w:bidi/>
        <w:rPr>
          <w:lang w:bidi="he-IL"/>
        </w:rPr>
      </w:pPr>
      <w:r w:rsidRPr="007854F2">
        <w:rPr>
          <w:lang w:bidi="he-IL"/>
        </w:rPr>
        <w:t xml:space="preserve">trainee_id (INT, FOREIGN KEY references trainees.user_id) - </w:t>
      </w:r>
      <w:r w:rsidRPr="007854F2">
        <w:rPr>
          <w:rtl/>
          <w:lang w:bidi="he-IL"/>
        </w:rPr>
        <w:t>מי שילם</w:t>
      </w:r>
    </w:p>
    <w:p w14:paraId="1BDBC987" w14:textId="77777777" w:rsidR="007854F2" w:rsidRPr="007854F2" w:rsidRDefault="007854F2" w:rsidP="007854F2">
      <w:pPr>
        <w:numPr>
          <w:ilvl w:val="1"/>
          <w:numId w:val="41"/>
        </w:numPr>
        <w:bidi/>
        <w:rPr>
          <w:lang w:bidi="he-IL"/>
        </w:rPr>
      </w:pPr>
      <w:r w:rsidRPr="007854F2">
        <w:rPr>
          <w:lang w:bidi="he-IL"/>
        </w:rPr>
        <w:t xml:space="preserve">amount (DECIMAL(10, 2)) - </w:t>
      </w:r>
      <w:r w:rsidRPr="007854F2">
        <w:rPr>
          <w:rtl/>
          <w:lang w:bidi="he-IL"/>
        </w:rPr>
        <w:t>סכום התשלום</w:t>
      </w:r>
    </w:p>
    <w:p w14:paraId="59CEFEFB" w14:textId="77777777" w:rsidR="007854F2" w:rsidRPr="007854F2" w:rsidRDefault="007854F2" w:rsidP="007854F2">
      <w:pPr>
        <w:numPr>
          <w:ilvl w:val="1"/>
          <w:numId w:val="41"/>
        </w:numPr>
        <w:bidi/>
        <w:rPr>
          <w:lang w:bidi="he-IL"/>
        </w:rPr>
      </w:pPr>
      <w:r w:rsidRPr="007854F2">
        <w:rPr>
          <w:lang w:bidi="he-IL"/>
        </w:rPr>
        <w:t xml:space="preserve">currency (VARCHAR, DEFAULT 'ILS') - </w:t>
      </w:r>
      <w:r w:rsidRPr="007854F2">
        <w:rPr>
          <w:rtl/>
          <w:lang w:bidi="he-IL"/>
        </w:rPr>
        <w:t>סוג המטבע</w:t>
      </w:r>
    </w:p>
    <w:p w14:paraId="7518D333" w14:textId="77777777" w:rsidR="007854F2" w:rsidRPr="007854F2" w:rsidRDefault="007854F2" w:rsidP="007854F2">
      <w:pPr>
        <w:numPr>
          <w:ilvl w:val="1"/>
          <w:numId w:val="41"/>
        </w:numPr>
        <w:bidi/>
        <w:rPr>
          <w:lang w:bidi="he-IL"/>
        </w:rPr>
      </w:pPr>
      <w:r w:rsidRPr="007854F2">
        <w:rPr>
          <w:lang w:bidi="he-IL"/>
        </w:rPr>
        <w:t xml:space="preserve">payment_date (DATETIME) - </w:t>
      </w:r>
      <w:r w:rsidRPr="007854F2">
        <w:rPr>
          <w:rtl/>
          <w:lang w:bidi="he-IL"/>
        </w:rPr>
        <w:t>תאריך ושעת התשלום</w:t>
      </w:r>
    </w:p>
    <w:p w14:paraId="546B3A92" w14:textId="77777777" w:rsidR="007854F2" w:rsidRPr="007854F2" w:rsidRDefault="007854F2" w:rsidP="007854F2">
      <w:pPr>
        <w:numPr>
          <w:ilvl w:val="1"/>
          <w:numId w:val="41"/>
        </w:numPr>
        <w:bidi/>
        <w:rPr>
          <w:lang w:bidi="he-IL"/>
        </w:rPr>
      </w:pPr>
      <w:r w:rsidRPr="007854F2">
        <w:rPr>
          <w:lang w:bidi="he-IL"/>
        </w:rPr>
        <w:t>payment_method (ENUM: 'credit_card', 'bank_transfer', 'cash', 'other')</w:t>
      </w:r>
    </w:p>
    <w:p w14:paraId="30B2D45F" w14:textId="77777777" w:rsidR="007854F2" w:rsidRPr="007854F2" w:rsidRDefault="007854F2" w:rsidP="007854F2">
      <w:pPr>
        <w:numPr>
          <w:ilvl w:val="1"/>
          <w:numId w:val="41"/>
        </w:numPr>
        <w:bidi/>
        <w:rPr>
          <w:lang w:bidi="he-IL"/>
        </w:rPr>
      </w:pPr>
      <w:r w:rsidRPr="007854F2">
        <w:rPr>
          <w:lang w:bidi="he-IL"/>
        </w:rPr>
        <w:t xml:space="preserve">transaction_id (VARCHAR, UNIQUE, NULLABLE) - ID </w:t>
      </w:r>
      <w:r w:rsidRPr="007854F2">
        <w:rPr>
          <w:rtl/>
          <w:lang w:bidi="he-IL"/>
        </w:rPr>
        <w:t>של העסקה מצד ספק התשלום</w:t>
      </w:r>
      <w:r w:rsidRPr="007854F2">
        <w:rPr>
          <w:lang w:bidi="he-IL"/>
        </w:rPr>
        <w:t xml:space="preserve"> (</w:t>
      </w:r>
      <w:r w:rsidRPr="007854F2">
        <w:rPr>
          <w:rtl/>
          <w:lang w:bidi="he-IL"/>
        </w:rPr>
        <w:t>למשל</w:t>
      </w:r>
      <w:r w:rsidRPr="007854F2">
        <w:rPr>
          <w:lang w:bidi="he-IL"/>
        </w:rPr>
        <w:t>, PayPal, Stripe)</w:t>
      </w:r>
    </w:p>
    <w:p w14:paraId="578A187A" w14:textId="77777777" w:rsidR="007854F2" w:rsidRPr="007854F2" w:rsidRDefault="007854F2" w:rsidP="007854F2">
      <w:pPr>
        <w:numPr>
          <w:ilvl w:val="1"/>
          <w:numId w:val="41"/>
        </w:numPr>
        <w:bidi/>
        <w:rPr>
          <w:lang w:bidi="he-IL"/>
        </w:rPr>
      </w:pPr>
      <w:r w:rsidRPr="007854F2">
        <w:rPr>
          <w:lang w:bidi="he-IL"/>
        </w:rPr>
        <w:t>status (ENUM: 'completed', 'pending', 'failed', 'refunded')</w:t>
      </w:r>
    </w:p>
    <w:p w14:paraId="67D9E399" w14:textId="77777777" w:rsidR="007854F2" w:rsidRPr="007854F2" w:rsidRDefault="007854F2" w:rsidP="007854F2">
      <w:pPr>
        <w:numPr>
          <w:ilvl w:val="1"/>
          <w:numId w:val="41"/>
        </w:numPr>
        <w:bidi/>
        <w:rPr>
          <w:lang w:bidi="he-IL"/>
        </w:rPr>
      </w:pPr>
      <w:r w:rsidRPr="007854F2">
        <w:rPr>
          <w:lang w:bidi="he-IL"/>
        </w:rPr>
        <w:t xml:space="preserve">notes (TEXT, NULLABLE) - </w:t>
      </w:r>
      <w:r w:rsidRPr="007854F2">
        <w:rPr>
          <w:rtl/>
          <w:lang w:bidi="he-IL"/>
        </w:rPr>
        <w:t>הערות לתשלום</w:t>
      </w:r>
    </w:p>
    <w:p w14:paraId="2CFD5846" w14:textId="77777777" w:rsidR="007854F2" w:rsidRPr="007854F2" w:rsidRDefault="007854F2" w:rsidP="007854F2">
      <w:pPr>
        <w:bidi/>
        <w:rPr>
          <w:b/>
          <w:bCs/>
          <w:lang w:bidi="he-IL"/>
        </w:rPr>
      </w:pPr>
      <w:r w:rsidRPr="007854F2">
        <w:rPr>
          <w:b/>
          <w:bCs/>
          <w:rtl/>
          <w:lang w:bidi="he-IL"/>
        </w:rPr>
        <w:t>טבלה</w:t>
      </w:r>
      <w:r w:rsidRPr="007854F2">
        <w:rPr>
          <w:b/>
          <w:bCs/>
          <w:lang w:bidi="he-IL"/>
        </w:rPr>
        <w:t>: training_programs (</w:t>
      </w:r>
      <w:r w:rsidRPr="007854F2">
        <w:rPr>
          <w:b/>
          <w:bCs/>
          <w:rtl/>
          <w:lang w:bidi="he-IL"/>
        </w:rPr>
        <w:t>תוכניות אימונים</w:t>
      </w:r>
      <w:r w:rsidRPr="007854F2">
        <w:rPr>
          <w:b/>
          <w:bCs/>
          <w:lang w:bidi="he-IL"/>
        </w:rPr>
        <w:t>)</w:t>
      </w:r>
    </w:p>
    <w:p w14:paraId="0E303A4B" w14:textId="77777777" w:rsidR="007854F2" w:rsidRPr="007854F2" w:rsidRDefault="007854F2" w:rsidP="007854F2">
      <w:pPr>
        <w:numPr>
          <w:ilvl w:val="0"/>
          <w:numId w:val="42"/>
        </w:numPr>
        <w:bidi/>
        <w:rPr>
          <w:lang w:bidi="he-IL"/>
        </w:rPr>
      </w:pPr>
      <w:r w:rsidRPr="007854F2">
        <w:rPr>
          <w:b/>
          <w:bCs/>
          <w:rtl/>
          <w:lang w:bidi="he-IL"/>
        </w:rPr>
        <w:t>תיאור</w:t>
      </w:r>
      <w:r w:rsidRPr="007854F2">
        <w:rPr>
          <w:b/>
          <w:bCs/>
          <w:lang w:bidi="he-IL"/>
        </w:rPr>
        <w:t>:</w:t>
      </w:r>
      <w:r w:rsidRPr="007854F2">
        <w:rPr>
          <w:lang w:bidi="he-IL"/>
        </w:rPr>
        <w:t xml:space="preserve"> </w:t>
      </w:r>
      <w:r w:rsidRPr="007854F2">
        <w:rPr>
          <w:rtl/>
          <w:lang w:bidi="he-IL"/>
        </w:rPr>
        <w:t>תוכניות אימונים שמורות שמאמנים יכולים להקצות למתאמנים</w:t>
      </w:r>
      <w:r w:rsidRPr="007854F2">
        <w:rPr>
          <w:lang w:bidi="he-IL"/>
        </w:rPr>
        <w:t>.</w:t>
      </w:r>
    </w:p>
    <w:p w14:paraId="6B38FFF2" w14:textId="77777777" w:rsidR="007854F2" w:rsidRPr="007854F2" w:rsidRDefault="007854F2" w:rsidP="007854F2">
      <w:pPr>
        <w:numPr>
          <w:ilvl w:val="0"/>
          <w:numId w:val="42"/>
        </w:numPr>
        <w:bidi/>
        <w:rPr>
          <w:lang w:bidi="he-IL"/>
        </w:rPr>
      </w:pPr>
      <w:r w:rsidRPr="007854F2">
        <w:rPr>
          <w:b/>
          <w:bCs/>
          <w:rtl/>
          <w:lang w:bidi="he-IL"/>
        </w:rPr>
        <w:t>שדות</w:t>
      </w:r>
      <w:r w:rsidRPr="007854F2">
        <w:rPr>
          <w:b/>
          <w:bCs/>
          <w:lang w:bidi="he-IL"/>
        </w:rPr>
        <w:t>:</w:t>
      </w:r>
      <w:r w:rsidRPr="007854F2">
        <w:rPr>
          <w:lang w:bidi="he-IL"/>
        </w:rPr>
        <w:t xml:space="preserve"> </w:t>
      </w:r>
    </w:p>
    <w:p w14:paraId="04BFE9AB" w14:textId="77777777" w:rsidR="007854F2" w:rsidRPr="007854F2" w:rsidRDefault="007854F2" w:rsidP="007854F2">
      <w:pPr>
        <w:numPr>
          <w:ilvl w:val="1"/>
          <w:numId w:val="42"/>
        </w:numPr>
        <w:bidi/>
        <w:rPr>
          <w:lang w:bidi="he-IL"/>
        </w:rPr>
      </w:pPr>
      <w:r w:rsidRPr="007854F2">
        <w:rPr>
          <w:lang w:bidi="he-IL"/>
        </w:rPr>
        <w:t>id (PRIMARY KEY, INT, AUTO_INCREMENT)</w:t>
      </w:r>
    </w:p>
    <w:p w14:paraId="5173F73F" w14:textId="77777777" w:rsidR="007854F2" w:rsidRPr="007854F2" w:rsidRDefault="007854F2" w:rsidP="007854F2">
      <w:pPr>
        <w:numPr>
          <w:ilvl w:val="1"/>
          <w:numId w:val="42"/>
        </w:numPr>
        <w:bidi/>
        <w:rPr>
          <w:lang w:bidi="he-IL"/>
        </w:rPr>
      </w:pPr>
      <w:r w:rsidRPr="007854F2">
        <w:rPr>
          <w:lang w:bidi="he-IL"/>
        </w:rPr>
        <w:t>name (VARCHAR)</w:t>
      </w:r>
    </w:p>
    <w:p w14:paraId="68E11994" w14:textId="77777777" w:rsidR="007854F2" w:rsidRPr="007854F2" w:rsidRDefault="007854F2" w:rsidP="007854F2">
      <w:pPr>
        <w:numPr>
          <w:ilvl w:val="1"/>
          <w:numId w:val="42"/>
        </w:numPr>
        <w:bidi/>
        <w:rPr>
          <w:lang w:bidi="he-IL"/>
        </w:rPr>
      </w:pPr>
      <w:r w:rsidRPr="007854F2">
        <w:rPr>
          <w:lang w:bidi="he-IL"/>
        </w:rPr>
        <w:t>description (TEXT, NULLABLE)</w:t>
      </w:r>
    </w:p>
    <w:p w14:paraId="1E9F3FF9" w14:textId="77777777" w:rsidR="007854F2" w:rsidRPr="007854F2" w:rsidRDefault="007854F2" w:rsidP="007854F2">
      <w:pPr>
        <w:numPr>
          <w:ilvl w:val="1"/>
          <w:numId w:val="42"/>
        </w:numPr>
        <w:bidi/>
        <w:rPr>
          <w:lang w:bidi="he-IL"/>
        </w:rPr>
      </w:pPr>
      <w:r w:rsidRPr="007854F2">
        <w:rPr>
          <w:lang w:bidi="he-IL"/>
        </w:rPr>
        <w:t>created_by_trainer_id (INT, FOREIGN KEY references trainers.user_id)</w:t>
      </w:r>
    </w:p>
    <w:p w14:paraId="5E65FAF0" w14:textId="77777777" w:rsidR="007854F2" w:rsidRPr="007854F2" w:rsidRDefault="007854F2" w:rsidP="007854F2">
      <w:pPr>
        <w:numPr>
          <w:ilvl w:val="1"/>
          <w:numId w:val="42"/>
        </w:numPr>
        <w:bidi/>
        <w:rPr>
          <w:lang w:bidi="he-IL"/>
        </w:rPr>
      </w:pPr>
      <w:r w:rsidRPr="007854F2">
        <w:rPr>
          <w:lang w:bidi="he-IL"/>
        </w:rPr>
        <w:t>created_at (DATETIME)</w:t>
      </w:r>
    </w:p>
    <w:p w14:paraId="0958ADF8" w14:textId="77777777" w:rsidR="007854F2" w:rsidRPr="007854F2" w:rsidRDefault="007854F2" w:rsidP="007854F2">
      <w:pPr>
        <w:bidi/>
        <w:rPr>
          <w:b/>
          <w:bCs/>
          <w:lang w:bidi="he-IL"/>
        </w:rPr>
      </w:pPr>
      <w:r w:rsidRPr="007854F2">
        <w:rPr>
          <w:b/>
          <w:bCs/>
          <w:rtl/>
          <w:lang w:bidi="he-IL"/>
        </w:rPr>
        <w:t>טבלה</w:t>
      </w:r>
      <w:r w:rsidRPr="007854F2">
        <w:rPr>
          <w:b/>
          <w:bCs/>
          <w:lang w:bidi="he-IL"/>
        </w:rPr>
        <w:t>: trainee_programs (</w:t>
      </w:r>
      <w:r w:rsidRPr="007854F2">
        <w:rPr>
          <w:b/>
          <w:bCs/>
          <w:rtl/>
          <w:lang w:bidi="he-IL"/>
        </w:rPr>
        <w:t>תוכניות אימונים למתאמן ספציפי</w:t>
      </w:r>
      <w:r w:rsidRPr="007854F2">
        <w:rPr>
          <w:b/>
          <w:bCs/>
          <w:lang w:bidi="he-IL"/>
        </w:rPr>
        <w:t>)</w:t>
      </w:r>
    </w:p>
    <w:p w14:paraId="2A16C256" w14:textId="77777777" w:rsidR="007854F2" w:rsidRPr="007854F2" w:rsidRDefault="007854F2" w:rsidP="007854F2">
      <w:pPr>
        <w:numPr>
          <w:ilvl w:val="0"/>
          <w:numId w:val="43"/>
        </w:numPr>
        <w:bidi/>
        <w:rPr>
          <w:lang w:bidi="he-IL"/>
        </w:rPr>
      </w:pPr>
      <w:r w:rsidRPr="007854F2">
        <w:rPr>
          <w:b/>
          <w:bCs/>
          <w:rtl/>
          <w:lang w:bidi="he-IL"/>
        </w:rPr>
        <w:t>תיאור</w:t>
      </w:r>
      <w:r w:rsidRPr="007854F2">
        <w:rPr>
          <w:b/>
          <w:bCs/>
          <w:lang w:bidi="he-IL"/>
        </w:rPr>
        <w:t>:</w:t>
      </w:r>
      <w:r w:rsidRPr="007854F2">
        <w:rPr>
          <w:lang w:bidi="he-IL"/>
        </w:rPr>
        <w:t xml:space="preserve"> </w:t>
      </w:r>
      <w:r w:rsidRPr="007854F2">
        <w:rPr>
          <w:rtl/>
          <w:lang w:bidi="he-IL"/>
        </w:rPr>
        <w:t>קישור תוכנית אימונים למתאמן ספציפי</w:t>
      </w:r>
      <w:r w:rsidRPr="007854F2">
        <w:rPr>
          <w:lang w:bidi="he-IL"/>
        </w:rPr>
        <w:t>.</w:t>
      </w:r>
    </w:p>
    <w:p w14:paraId="462A1C68" w14:textId="77777777" w:rsidR="007854F2" w:rsidRPr="007854F2" w:rsidRDefault="007854F2" w:rsidP="007854F2">
      <w:pPr>
        <w:numPr>
          <w:ilvl w:val="0"/>
          <w:numId w:val="43"/>
        </w:numPr>
        <w:bidi/>
        <w:rPr>
          <w:lang w:bidi="he-IL"/>
        </w:rPr>
      </w:pPr>
      <w:r w:rsidRPr="007854F2">
        <w:rPr>
          <w:b/>
          <w:bCs/>
          <w:rtl/>
          <w:lang w:bidi="he-IL"/>
        </w:rPr>
        <w:t>שדות</w:t>
      </w:r>
      <w:r w:rsidRPr="007854F2">
        <w:rPr>
          <w:b/>
          <w:bCs/>
          <w:lang w:bidi="he-IL"/>
        </w:rPr>
        <w:t>:</w:t>
      </w:r>
      <w:r w:rsidRPr="007854F2">
        <w:rPr>
          <w:lang w:bidi="he-IL"/>
        </w:rPr>
        <w:t xml:space="preserve"> </w:t>
      </w:r>
    </w:p>
    <w:p w14:paraId="5890A057" w14:textId="77777777" w:rsidR="007854F2" w:rsidRPr="007854F2" w:rsidRDefault="007854F2" w:rsidP="007854F2">
      <w:pPr>
        <w:numPr>
          <w:ilvl w:val="1"/>
          <w:numId w:val="43"/>
        </w:numPr>
        <w:bidi/>
        <w:rPr>
          <w:lang w:bidi="he-IL"/>
        </w:rPr>
      </w:pPr>
      <w:r w:rsidRPr="007854F2">
        <w:rPr>
          <w:lang w:bidi="he-IL"/>
        </w:rPr>
        <w:t>id (PRIMARY KEY, INT, AUTO_INCREMENT)</w:t>
      </w:r>
    </w:p>
    <w:p w14:paraId="3F640C49" w14:textId="77777777" w:rsidR="007854F2" w:rsidRPr="007854F2" w:rsidRDefault="007854F2" w:rsidP="007854F2">
      <w:pPr>
        <w:numPr>
          <w:ilvl w:val="1"/>
          <w:numId w:val="43"/>
        </w:numPr>
        <w:bidi/>
        <w:rPr>
          <w:lang w:bidi="he-IL"/>
        </w:rPr>
      </w:pPr>
      <w:r w:rsidRPr="007854F2">
        <w:rPr>
          <w:lang w:bidi="he-IL"/>
        </w:rPr>
        <w:t>trainee_id (INT, FOREIGN KEY references trainees.user_id)</w:t>
      </w:r>
    </w:p>
    <w:p w14:paraId="7C382ED2" w14:textId="77777777" w:rsidR="007854F2" w:rsidRPr="007854F2" w:rsidRDefault="007854F2" w:rsidP="007854F2">
      <w:pPr>
        <w:numPr>
          <w:ilvl w:val="1"/>
          <w:numId w:val="43"/>
        </w:numPr>
        <w:bidi/>
        <w:rPr>
          <w:lang w:bidi="he-IL"/>
        </w:rPr>
      </w:pPr>
      <w:r w:rsidRPr="007854F2">
        <w:rPr>
          <w:lang w:bidi="he-IL"/>
        </w:rPr>
        <w:t>program_id (INT, FOREIGN KEY references training_programs.id)</w:t>
      </w:r>
    </w:p>
    <w:p w14:paraId="12693A7C" w14:textId="77777777" w:rsidR="007854F2" w:rsidRPr="007854F2" w:rsidRDefault="007854F2" w:rsidP="007854F2">
      <w:pPr>
        <w:numPr>
          <w:ilvl w:val="1"/>
          <w:numId w:val="43"/>
        </w:numPr>
        <w:bidi/>
        <w:rPr>
          <w:lang w:bidi="he-IL"/>
        </w:rPr>
      </w:pPr>
      <w:r w:rsidRPr="007854F2">
        <w:rPr>
          <w:lang w:bidi="he-IL"/>
        </w:rPr>
        <w:t>assigned_date (DATETIME)</w:t>
      </w:r>
    </w:p>
    <w:p w14:paraId="69F554D3" w14:textId="77777777" w:rsidR="007854F2" w:rsidRPr="007854F2" w:rsidRDefault="007854F2" w:rsidP="007854F2">
      <w:pPr>
        <w:numPr>
          <w:ilvl w:val="1"/>
          <w:numId w:val="43"/>
        </w:numPr>
        <w:bidi/>
        <w:rPr>
          <w:lang w:bidi="he-IL"/>
        </w:rPr>
      </w:pPr>
      <w:r w:rsidRPr="007854F2">
        <w:rPr>
          <w:lang w:bidi="he-IL"/>
        </w:rPr>
        <w:t>is_active (BOOLEAN, DEFAULT TRUE)</w:t>
      </w:r>
    </w:p>
    <w:p w14:paraId="03C4222F" w14:textId="77777777" w:rsidR="007854F2" w:rsidRPr="007854F2" w:rsidRDefault="007854F2" w:rsidP="007854F2">
      <w:pPr>
        <w:bidi/>
        <w:rPr>
          <w:b/>
          <w:bCs/>
          <w:lang w:bidi="he-IL"/>
        </w:rPr>
      </w:pPr>
      <w:r w:rsidRPr="007854F2">
        <w:rPr>
          <w:b/>
          <w:bCs/>
          <w:rtl/>
          <w:lang w:bidi="he-IL"/>
        </w:rPr>
        <w:t>טבלה</w:t>
      </w:r>
      <w:r w:rsidRPr="007854F2">
        <w:rPr>
          <w:b/>
          <w:bCs/>
          <w:lang w:bidi="he-IL"/>
        </w:rPr>
        <w:t>: messages (</w:t>
      </w:r>
      <w:r w:rsidRPr="007854F2">
        <w:rPr>
          <w:b/>
          <w:bCs/>
          <w:rtl/>
          <w:lang w:bidi="he-IL"/>
        </w:rPr>
        <w:t>הודעות</w:t>
      </w:r>
      <w:r w:rsidRPr="007854F2">
        <w:rPr>
          <w:b/>
          <w:bCs/>
          <w:lang w:bidi="he-IL"/>
        </w:rPr>
        <w:t>)</w:t>
      </w:r>
    </w:p>
    <w:p w14:paraId="16601E66" w14:textId="77777777" w:rsidR="007854F2" w:rsidRPr="007854F2" w:rsidRDefault="007854F2" w:rsidP="007854F2">
      <w:pPr>
        <w:numPr>
          <w:ilvl w:val="0"/>
          <w:numId w:val="44"/>
        </w:numPr>
        <w:bidi/>
        <w:rPr>
          <w:lang w:bidi="he-IL"/>
        </w:rPr>
      </w:pPr>
      <w:r w:rsidRPr="007854F2">
        <w:rPr>
          <w:b/>
          <w:bCs/>
          <w:rtl/>
          <w:lang w:bidi="he-IL"/>
        </w:rPr>
        <w:lastRenderedPageBreak/>
        <w:t>תיאור</w:t>
      </w:r>
      <w:r w:rsidRPr="007854F2">
        <w:rPr>
          <w:b/>
          <w:bCs/>
          <w:lang w:bidi="he-IL"/>
        </w:rPr>
        <w:t>:</w:t>
      </w:r>
      <w:r w:rsidRPr="007854F2">
        <w:rPr>
          <w:lang w:bidi="he-IL"/>
        </w:rPr>
        <w:t xml:space="preserve"> </w:t>
      </w:r>
      <w:r w:rsidRPr="007854F2">
        <w:rPr>
          <w:rtl/>
          <w:lang w:bidi="he-IL"/>
        </w:rPr>
        <w:t>מערכת הודעות פנימית</w:t>
      </w:r>
      <w:r w:rsidRPr="007854F2">
        <w:rPr>
          <w:lang w:bidi="he-IL"/>
        </w:rPr>
        <w:t>.</w:t>
      </w:r>
    </w:p>
    <w:p w14:paraId="007AE0D0" w14:textId="77777777" w:rsidR="007854F2" w:rsidRPr="007854F2" w:rsidRDefault="007854F2" w:rsidP="007854F2">
      <w:pPr>
        <w:numPr>
          <w:ilvl w:val="0"/>
          <w:numId w:val="44"/>
        </w:numPr>
        <w:bidi/>
        <w:rPr>
          <w:lang w:bidi="he-IL"/>
        </w:rPr>
      </w:pPr>
      <w:r w:rsidRPr="007854F2">
        <w:rPr>
          <w:b/>
          <w:bCs/>
          <w:rtl/>
          <w:lang w:bidi="he-IL"/>
        </w:rPr>
        <w:t>שדות</w:t>
      </w:r>
      <w:r w:rsidRPr="007854F2">
        <w:rPr>
          <w:b/>
          <w:bCs/>
          <w:lang w:bidi="he-IL"/>
        </w:rPr>
        <w:t>:</w:t>
      </w:r>
      <w:r w:rsidRPr="007854F2">
        <w:rPr>
          <w:lang w:bidi="he-IL"/>
        </w:rPr>
        <w:t xml:space="preserve"> </w:t>
      </w:r>
    </w:p>
    <w:p w14:paraId="050F300E" w14:textId="77777777" w:rsidR="007854F2" w:rsidRPr="007854F2" w:rsidRDefault="007854F2" w:rsidP="007854F2">
      <w:pPr>
        <w:numPr>
          <w:ilvl w:val="1"/>
          <w:numId w:val="44"/>
        </w:numPr>
        <w:bidi/>
        <w:rPr>
          <w:lang w:bidi="he-IL"/>
        </w:rPr>
      </w:pPr>
      <w:r w:rsidRPr="007854F2">
        <w:rPr>
          <w:lang w:bidi="he-IL"/>
        </w:rPr>
        <w:t>id (PRIMARY KEY, INT, AUTO_INCREMENT)</w:t>
      </w:r>
    </w:p>
    <w:p w14:paraId="32B34E2C" w14:textId="77777777" w:rsidR="007854F2" w:rsidRPr="007854F2" w:rsidRDefault="007854F2" w:rsidP="007854F2">
      <w:pPr>
        <w:numPr>
          <w:ilvl w:val="1"/>
          <w:numId w:val="44"/>
        </w:numPr>
        <w:bidi/>
        <w:rPr>
          <w:lang w:bidi="he-IL"/>
        </w:rPr>
      </w:pPr>
      <w:r w:rsidRPr="007854F2">
        <w:rPr>
          <w:lang w:bidi="he-IL"/>
        </w:rPr>
        <w:t>sender_id (INT, FOREIGN KEY references users.id)</w:t>
      </w:r>
    </w:p>
    <w:p w14:paraId="23CABF17" w14:textId="77777777" w:rsidR="007854F2" w:rsidRPr="007854F2" w:rsidRDefault="007854F2" w:rsidP="007854F2">
      <w:pPr>
        <w:numPr>
          <w:ilvl w:val="1"/>
          <w:numId w:val="44"/>
        </w:numPr>
        <w:bidi/>
        <w:rPr>
          <w:lang w:bidi="he-IL"/>
        </w:rPr>
      </w:pPr>
      <w:r w:rsidRPr="007854F2">
        <w:rPr>
          <w:lang w:bidi="he-IL"/>
        </w:rPr>
        <w:t>receiver_id (INT, FOREIGN KEY references users.id, NULLABLE for broadcast messages)</w:t>
      </w:r>
    </w:p>
    <w:p w14:paraId="3411AC63" w14:textId="77777777" w:rsidR="007854F2" w:rsidRPr="007854F2" w:rsidRDefault="007854F2" w:rsidP="007854F2">
      <w:pPr>
        <w:numPr>
          <w:ilvl w:val="1"/>
          <w:numId w:val="44"/>
        </w:numPr>
        <w:bidi/>
        <w:rPr>
          <w:lang w:bidi="he-IL"/>
        </w:rPr>
      </w:pPr>
      <w:r w:rsidRPr="007854F2">
        <w:rPr>
          <w:lang w:bidi="he-IL"/>
        </w:rPr>
        <w:t>message_text (TEXT)</w:t>
      </w:r>
    </w:p>
    <w:p w14:paraId="250F17B0" w14:textId="77777777" w:rsidR="007854F2" w:rsidRPr="007854F2" w:rsidRDefault="007854F2" w:rsidP="007854F2">
      <w:pPr>
        <w:numPr>
          <w:ilvl w:val="1"/>
          <w:numId w:val="44"/>
        </w:numPr>
        <w:bidi/>
        <w:rPr>
          <w:lang w:bidi="he-IL"/>
        </w:rPr>
      </w:pPr>
      <w:r w:rsidRPr="007854F2">
        <w:rPr>
          <w:lang w:bidi="he-IL"/>
        </w:rPr>
        <w:t>sent_at (DATETIME)</w:t>
      </w:r>
    </w:p>
    <w:p w14:paraId="4F0C823B" w14:textId="77777777" w:rsidR="007854F2" w:rsidRPr="007854F2" w:rsidRDefault="007854F2" w:rsidP="007854F2">
      <w:pPr>
        <w:numPr>
          <w:ilvl w:val="1"/>
          <w:numId w:val="44"/>
        </w:numPr>
        <w:bidi/>
        <w:rPr>
          <w:lang w:bidi="he-IL"/>
        </w:rPr>
      </w:pPr>
      <w:r w:rsidRPr="007854F2">
        <w:rPr>
          <w:lang w:bidi="he-IL"/>
        </w:rPr>
        <w:t>is_read (BOOLEAN, DEFAULT FALSE)</w:t>
      </w:r>
    </w:p>
    <w:p w14:paraId="2DECF7F9" w14:textId="77777777" w:rsidR="007854F2" w:rsidRPr="007854F2" w:rsidRDefault="007854F2" w:rsidP="007854F2">
      <w:pPr>
        <w:numPr>
          <w:ilvl w:val="1"/>
          <w:numId w:val="44"/>
        </w:numPr>
        <w:bidi/>
        <w:rPr>
          <w:lang w:bidi="he-IL"/>
        </w:rPr>
      </w:pPr>
      <w:r w:rsidRPr="007854F2">
        <w:rPr>
          <w:lang w:bidi="he-IL"/>
        </w:rPr>
        <w:t>message_type (ENUM: 'private', 'broadcast', 'class_update')</w:t>
      </w:r>
    </w:p>
    <w:p w14:paraId="395F694F" w14:textId="77777777" w:rsidR="007854F2" w:rsidRPr="007854F2" w:rsidRDefault="007854F2" w:rsidP="007854F2">
      <w:pPr>
        <w:bidi/>
        <w:rPr>
          <w:lang w:bidi="he-IL"/>
        </w:rPr>
      </w:pPr>
    </w:p>
    <w:p w14:paraId="56AC6637" w14:textId="77777777" w:rsidR="007854F2" w:rsidRDefault="007854F2" w:rsidP="007854F2">
      <w:pPr>
        <w:bidi/>
        <w:rPr>
          <w:rtl/>
          <w:lang w:bidi="he-IL"/>
        </w:rPr>
      </w:pPr>
    </w:p>
    <w:p w14:paraId="00AD8931" w14:textId="77777777" w:rsidR="007854F2" w:rsidRDefault="007854F2" w:rsidP="007854F2">
      <w:pPr>
        <w:bidi/>
        <w:rPr>
          <w:rtl/>
          <w:lang w:bidi="he-IL"/>
        </w:rPr>
      </w:pPr>
    </w:p>
    <w:p w14:paraId="47479266" w14:textId="7FB41DC3" w:rsidR="007854F2" w:rsidRDefault="007854F2" w:rsidP="007854F2">
      <w:pPr>
        <w:bidi/>
        <w:rPr>
          <w:rtl/>
          <w:lang w:bidi="he-IL"/>
        </w:rPr>
      </w:pPr>
      <w:r>
        <w:rPr>
          <w:rFonts w:hint="cs"/>
          <w:rtl/>
          <w:lang w:bidi="he-IL"/>
        </w:rPr>
        <w:t xml:space="preserve">זה </w:t>
      </w:r>
      <w:r w:rsidR="00842718">
        <w:rPr>
          <w:rFonts w:hint="cs"/>
          <w:rtl/>
          <w:lang w:bidi="he-IL"/>
        </w:rPr>
        <w:t>הקוד לנו בנתיים:</w:t>
      </w:r>
    </w:p>
    <w:p w14:paraId="5252F67B" w14:textId="77777777" w:rsidR="00842718" w:rsidRPr="00842718" w:rsidRDefault="00842718" w:rsidP="00842718">
      <w:pPr>
        <w:bidi/>
        <w:rPr>
          <w:lang w:bidi="he-IL"/>
        </w:rPr>
      </w:pPr>
    </w:p>
    <w:p w14:paraId="53C6A579" w14:textId="77777777" w:rsidR="00842718" w:rsidRPr="00842718" w:rsidRDefault="00842718" w:rsidP="00842718">
      <w:pPr>
        <w:bidi/>
        <w:rPr>
          <w:lang w:bidi="he-IL"/>
        </w:rPr>
      </w:pPr>
      <w:r w:rsidRPr="00842718">
        <w:rPr>
          <w:lang w:bidi="he-IL"/>
        </w:rPr>
        <w:t>CREATE DATABASE IF NOT EXISTS gymflow_db;</w:t>
      </w:r>
    </w:p>
    <w:p w14:paraId="06C6F62A" w14:textId="77777777" w:rsidR="00842718" w:rsidRPr="00842718" w:rsidRDefault="00842718" w:rsidP="00842718">
      <w:pPr>
        <w:bidi/>
        <w:rPr>
          <w:lang w:bidi="he-IL"/>
        </w:rPr>
      </w:pPr>
      <w:r w:rsidRPr="00842718">
        <w:rPr>
          <w:lang w:bidi="he-IL"/>
        </w:rPr>
        <w:t>USE gymflow_db;</w:t>
      </w:r>
    </w:p>
    <w:p w14:paraId="19DE6F9E" w14:textId="77777777" w:rsidR="00842718" w:rsidRPr="00842718" w:rsidRDefault="00842718" w:rsidP="00842718">
      <w:pPr>
        <w:bidi/>
        <w:rPr>
          <w:lang w:bidi="he-IL"/>
        </w:rPr>
      </w:pPr>
    </w:p>
    <w:p w14:paraId="056CC962" w14:textId="77777777" w:rsidR="00842718" w:rsidRPr="00842718" w:rsidRDefault="00842718" w:rsidP="00842718">
      <w:pPr>
        <w:bidi/>
        <w:rPr>
          <w:lang w:bidi="he-IL"/>
        </w:rPr>
      </w:pPr>
      <w:r w:rsidRPr="00842718">
        <w:rPr>
          <w:lang w:bidi="he-IL"/>
        </w:rPr>
        <w:t>CREATE TABLE users (</w:t>
      </w:r>
    </w:p>
    <w:p w14:paraId="397664EE" w14:textId="77777777" w:rsidR="00842718" w:rsidRPr="00842718" w:rsidRDefault="00842718" w:rsidP="00842718">
      <w:pPr>
        <w:bidi/>
        <w:rPr>
          <w:lang w:bidi="he-IL"/>
        </w:rPr>
      </w:pPr>
      <w:r w:rsidRPr="00842718">
        <w:rPr>
          <w:lang w:bidi="he-IL"/>
        </w:rPr>
        <w:t>    id INT AUTO_INCREMENT PRIMARY KEY,</w:t>
      </w:r>
    </w:p>
    <w:p w14:paraId="0E0ADE5F" w14:textId="77777777" w:rsidR="00842718" w:rsidRPr="00842718" w:rsidRDefault="00842718" w:rsidP="00842718">
      <w:pPr>
        <w:bidi/>
        <w:rPr>
          <w:lang w:bidi="he-IL"/>
        </w:rPr>
      </w:pPr>
      <w:r w:rsidRPr="00842718">
        <w:rPr>
          <w:lang w:bidi="he-IL"/>
        </w:rPr>
        <w:t>    first_name VARCHAR(255) NOT NULL,</w:t>
      </w:r>
    </w:p>
    <w:p w14:paraId="5201A92B" w14:textId="77777777" w:rsidR="00842718" w:rsidRPr="00842718" w:rsidRDefault="00842718" w:rsidP="00842718">
      <w:pPr>
        <w:bidi/>
        <w:rPr>
          <w:lang w:bidi="he-IL"/>
        </w:rPr>
      </w:pPr>
      <w:r w:rsidRPr="00842718">
        <w:rPr>
          <w:lang w:bidi="he-IL"/>
        </w:rPr>
        <w:t>    last_name VARCHAR(255) NOT NULL,</w:t>
      </w:r>
    </w:p>
    <w:p w14:paraId="24C3BB7A" w14:textId="77777777" w:rsidR="00842718" w:rsidRPr="00842718" w:rsidRDefault="00842718" w:rsidP="00842718">
      <w:pPr>
        <w:bidi/>
        <w:rPr>
          <w:lang w:bidi="he-IL"/>
        </w:rPr>
      </w:pPr>
      <w:r w:rsidRPr="00842718">
        <w:rPr>
          <w:lang w:bidi="he-IL"/>
        </w:rPr>
        <w:t>    email VARCHAR(255) UNIQUE NOT NULL,</w:t>
      </w:r>
    </w:p>
    <w:p w14:paraId="03FBFD88" w14:textId="77777777" w:rsidR="00842718" w:rsidRPr="00842718" w:rsidRDefault="00842718" w:rsidP="00842718">
      <w:pPr>
        <w:bidi/>
        <w:rPr>
          <w:lang w:bidi="he-IL"/>
        </w:rPr>
      </w:pPr>
      <w:r w:rsidRPr="00842718">
        <w:rPr>
          <w:lang w:bidi="he-IL"/>
        </w:rPr>
        <w:t>    password_hash VARCHAR(255) NOT NULL,</w:t>
      </w:r>
    </w:p>
    <w:p w14:paraId="753A0572" w14:textId="77777777" w:rsidR="00842718" w:rsidRPr="00842718" w:rsidRDefault="00842718" w:rsidP="00842718">
      <w:pPr>
        <w:bidi/>
        <w:rPr>
          <w:lang w:bidi="he-IL"/>
        </w:rPr>
      </w:pPr>
      <w:r w:rsidRPr="00842718">
        <w:rPr>
          <w:lang w:bidi="he-IL"/>
        </w:rPr>
        <w:t>    phone_number VARCHAR(20),</w:t>
      </w:r>
    </w:p>
    <w:p w14:paraId="4DEFEBB6" w14:textId="77777777" w:rsidR="00842718" w:rsidRPr="00842718" w:rsidRDefault="00842718" w:rsidP="00842718">
      <w:pPr>
        <w:bidi/>
        <w:rPr>
          <w:lang w:bidi="he-IL"/>
        </w:rPr>
      </w:pPr>
      <w:r w:rsidRPr="00842718">
        <w:rPr>
          <w:lang w:bidi="he-IL"/>
        </w:rPr>
        <w:t>    user_type ENUM('trainee', 'trainer', 'admin') NOT NULL,</w:t>
      </w:r>
    </w:p>
    <w:p w14:paraId="0832845B" w14:textId="77777777" w:rsidR="00842718" w:rsidRPr="00842718" w:rsidRDefault="00842718" w:rsidP="00842718">
      <w:pPr>
        <w:bidi/>
        <w:rPr>
          <w:lang w:bidi="he-IL"/>
        </w:rPr>
      </w:pPr>
      <w:r w:rsidRPr="00842718">
        <w:rPr>
          <w:lang w:bidi="he-IL"/>
        </w:rPr>
        <w:t>    profile_picture_url VARCHAR(255),</w:t>
      </w:r>
    </w:p>
    <w:p w14:paraId="150C455E" w14:textId="77777777" w:rsidR="00842718" w:rsidRPr="00842718" w:rsidRDefault="00842718" w:rsidP="00842718">
      <w:pPr>
        <w:bidi/>
        <w:rPr>
          <w:lang w:bidi="he-IL"/>
        </w:rPr>
      </w:pPr>
      <w:r w:rsidRPr="00842718">
        <w:rPr>
          <w:lang w:bidi="he-IL"/>
        </w:rPr>
        <w:t>    created_at DATETIME DEFAULT CURRENT_TIMESTAMP,</w:t>
      </w:r>
    </w:p>
    <w:p w14:paraId="12CDE45E" w14:textId="77777777" w:rsidR="00842718" w:rsidRPr="00842718" w:rsidRDefault="00842718" w:rsidP="00842718">
      <w:pPr>
        <w:bidi/>
        <w:rPr>
          <w:lang w:bidi="he-IL"/>
        </w:rPr>
      </w:pPr>
      <w:r w:rsidRPr="00842718">
        <w:rPr>
          <w:lang w:bidi="he-IL"/>
        </w:rPr>
        <w:t>    updated_at DATETIME DEFAULT CURRENT_TIMESTAMP ON UPDATE CURRENT_TIMESTAMP</w:t>
      </w:r>
    </w:p>
    <w:p w14:paraId="7FBEACFB" w14:textId="77777777" w:rsidR="00842718" w:rsidRPr="00842718" w:rsidRDefault="00842718" w:rsidP="00842718">
      <w:pPr>
        <w:bidi/>
        <w:rPr>
          <w:lang w:bidi="he-IL"/>
        </w:rPr>
      </w:pPr>
      <w:r w:rsidRPr="00842718">
        <w:rPr>
          <w:lang w:bidi="he-IL"/>
        </w:rPr>
        <w:t>);</w:t>
      </w:r>
    </w:p>
    <w:p w14:paraId="50FF1A49" w14:textId="77777777" w:rsidR="00842718" w:rsidRPr="00842718" w:rsidRDefault="00842718" w:rsidP="00842718">
      <w:pPr>
        <w:bidi/>
        <w:rPr>
          <w:lang w:bidi="he-IL"/>
        </w:rPr>
      </w:pPr>
      <w:r w:rsidRPr="00842718">
        <w:rPr>
          <w:lang w:bidi="he-IL"/>
        </w:rPr>
        <w:t>CREATE TABLE trainees (</w:t>
      </w:r>
    </w:p>
    <w:p w14:paraId="65A03B28" w14:textId="77777777" w:rsidR="00842718" w:rsidRPr="00842718" w:rsidRDefault="00842718" w:rsidP="00842718">
      <w:pPr>
        <w:bidi/>
        <w:rPr>
          <w:lang w:bidi="he-IL"/>
        </w:rPr>
      </w:pPr>
      <w:r w:rsidRPr="00842718">
        <w:rPr>
          <w:lang w:bidi="he-IL"/>
        </w:rPr>
        <w:t>    user_id INT PRIMARY KEY,</w:t>
      </w:r>
    </w:p>
    <w:p w14:paraId="4F0A692A" w14:textId="77777777" w:rsidR="00842718" w:rsidRPr="00842718" w:rsidRDefault="00842718" w:rsidP="00842718">
      <w:pPr>
        <w:bidi/>
        <w:rPr>
          <w:lang w:bidi="he-IL"/>
        </w:rPr>
      </w:pPr>
      <w:r w:rsidRPr="00842718">
        <w:rPr>
          <w:lang w:bidi="he-IL"/>
        </w:rPr>
        <w:t>    date_of_birth DATE,</w:t>
      </w:r>
    </w:p>
    <w:p w14:paraId="5D713EDB" w14:textId="77777777" w:rsidR="00842718" w:rsidRPr="00842718" w:rsidRDefault="00842718" w:rsidP="00842718">
      <w:pPr>
        <w:bidi/>
        <w:rPr>
          <w:lang w:bidi="he-IL"/>
        </w:rPr>
      </w:pPr>
      <w:r w:rsidRPr="00842718">
        <w:rPr>
          <w:lang w:bidi="he-IL"/>
        </w:rPr>
        <w:t>    gender ENUM('male', 'female', 'other'),</w:t>
      </w:r>
    </w:p>
    <w:p w14:paraId="5C854627" w14:textId="77777777" w:rsidR="00842718" w:rsidRPr="00842718" w:rsidRDefault="00842718" w:rsidP="00842718">
      <w:pPr>
        <w:bidi/>
        <w:rPr>
          <w:lang w:bidi="he-IL"/>
        </w:rPr>
      </w:pPr>
      <w:r w:rsidRPr="00842718">
        <w:rPr>
          <w:lang w:bidi="he-IL"/>
        </w:rPr>
        <w:t>    FOREIGN KEY (user_id) REFERENCES users(id) ON DELETE CASCADE</w:t>
      </w:r>
    </w:p>
    <w:p w14:paraId="7FE123E6" w14:textId="77777777" w:rsidR="00842718" w:rsidRPr="00842718" w:rsidRDefault="00842718" w:rsidP="00842718">
      <w:pPr>
        <w:bidi/>
        <w:rPr>
          <w:lang w:bidi="he-IL"/>
        </w:rPr>
      </w:pPr>
      <w:r w:rsidRPr="00842718">
        <w:rPr>
          <w:lang w:bidi="he-IL"/>
        </w:rPr>
        <w:t>);</w:t>
      </w:r>
    </w:p>
    <w:p w14:paraId="7B2B37AC" w14:textId="77777777" w:rsidR="00842718" w:rsidRPr="00842718" w:rsidRDefault="00842718" w:rsidP="00842718">
      <w:pPr>
        <w:bidi/>
        <w:rPr>
          <w:lang w:bidi="he-IL"/>
        </w:rPr>
      </w:pPr>
      <w:r w:rsidRPr="00842718">
        <w:rPr>
          <w:lang w:bidi="he-IL"/>
        </w:rPr>
        <w:t>CREATE TABLE trainers (</w:t>
      </w:r>
    </w:p>
    <w:p w14:paraId="4403AAE9" w14:textId="77777777" w:rsidR="00842718" w:rsidRPr="00842718" w:rsidRDefault="00842718" w:rsidP="00842718">
      <w:pPr>
        <w:bidi/>
        <w:rPr>
          <w:lang w:bidi="he-IL"/>
        </w:rPr>
      </w:pPr>
      <w:r w:rsidRPr="00842718">
        <w:rPr>
          <w:lang w:bidi="he-IL"/>
        </w:rPr>
        <w:t>    user_id INT PRIMARY KEY,</w:t>
      </w:r>
    </w:p>
    <w:p w14:paraId="5BC075FF" w14:textId="77777777" w:rsidR="00842718" w:rsidRPr="00842718" w:rsidRDefault="00842718" w:rsidP="00842718">
      <w:pPr>
        <w:bidi/>
        <w:rPr>
          <w:lang w:bidi="he-IL"/>
        </w:rPr>
      </w:pPr>
      <w:r w:rsidRPr="00842718">
        <w:rPr>
          <w:lang w:bidi="he-IL"/>
        </w:rPr>
        <w:t>    specialization VARCHAR(255),</w:t>
      </w:r>
    </w:p>
    <w:p w14:paraId="017BB12D" w14:textId="77777777" w:rsidR="00842718" w:rsidRPr="00842718" w:rsidRDefault="00842718" w:rsidP="00842718">
      <w:pPr>
        <w:bidi/>
        <w:rPr>
          <w:lang w:bidi="he-IL"/>
        </w:rPr>
      </w:pPr>
      <w:r w:rsidRPr="00842718">
        <w:rPr>
          <w:lang w:bidi="he-IL"/>
        </w:rPr>
        <w:t>    bio TEXT,</w:t>
      </w:r>
    </w:p>
    <w:p w14:paraId="0148B04B" w14:textId="77777777" w:rsidR="00842718" w:rsidRPr="00842718" w:rsidRDefault="00842718" w:rsidP="00842718">
      <w:pPr>
        <w:bidi/>
        <w:rPr>
          <w:lang w:bidi="he-IL"/>
        </w:rPr>
      </w:pPr>
      <w:r w:rsidRPr="00842718">
        <w:rPr>
          <w:lang w:bidi="he-IL"/>
        </w:rPr>
        <w:t>    is_available BOOLEAN DEFAULT TRUE,</w:t>
      </w:r>
    </w:p>
    <w:p w14:paraId="5C9FCF6A" w14:textId="77777777" w:rsidR="00842718" w:rsidRPr="00842718" w:rsidRDefault="00842718" w:rsidP="00842718">
      <w:pPr>
        <w:bidi/>
        <w:rPr>
          <w:lang w:bidi="he-IL"/>
        </w:rPr>
      </w:pPr>
      <w:r w:rsidRPr="00842718">
        <w:rPr>
          <w:lang w:bidi="he-IL"/>
        </w:rPr>
        <w:t>    FOREIGN KEY (user_id) REFERENCES users(id) ON DELETE CASCADE</w:t>
      </w:r>
    </w:p>
    <w:p w14:paraId="79E4F440" w14:textId="77777777" w:rsidR="00842718" w:rsidRPr="00842718" w:rsidRDefault="00842718" w:rsidP="00842718">
      <w:pPr>
        <w:bidi/>
        <w:rPr>
          <w:lang w:bidi="he-IL"/>
        </w:rPr>
      </w:pPr>
      <w:r w:rsidRPr="00842718">
        <w:rPr>
          <w:lang w:bidi="he-IL"/>
        </w:rPr>
        <w:t>);</w:t>
      </w:r>
    </w:p>
    <w:p w14:paraId="5F7B2B91" w14:textId="77777777" w:rsidR="00842718" w:rsidRPr="00842718" w:rsidRDefault="00842718" w:rsidP="00842718">
      <w:pPr>
        <w:bidi/>
        <w:rPr>
          <w:lang w:bidi="he-IL"/>
        </w:rPr>
      </w:pPr>
      <w:r w:rsidRPr="00842718">
        <w:rPr>
          <w:lang w:bidi="he-IL"/>
        </w:rPr>
        <w:t>CREATE TABLE rooms (</w:t>
      </w:r>
    </w:p>
    <w:p w14:paraId="13433E4F" w14:textId="77777777" w:rsidR="00842718" w:rsidRPr="00842718" w:rsidRDefault="00842718" w:rsidP="00842718">
      <w:pPr>
        <w:bidi/>
        <w:rPr>
          <w:lang w:bidi="he-IL"/>
        </w:rPr>
      </w:pPr>
      <w:r w:rsidRPr="00842718">
        <w:rPr>
          <w:lang w:bidi="he-IL"/>
        </w:rPr>
        <w:t>    id INT AUTO_INCREMENT PRIMARY KEY,</w:t>
      </w:r>
    </w:p>
    <w:p w14:paraId="15BA0E01" w14:textId="77777777" w:rsidR="00842718" w:rsidRPr="00842718" w:rsidRDefault="00842718" w:rsidP="00842718">
      <w:pPr>
        <w:bidi/>
        <w:rPr>
          <w:lang w:bidi="he-IL"/>
        </w:rPr>
      </w:pPr>
      <w:r w:rsidRPr="00842718">
        <w:rPr>
          <w:lang w:bidi="he-IL"/>
        </w:rPr>
        <w:t>    name VARCHAR(255) NOT NULL,</w:t>
      </w:r>
    </w:p>
    <w:p w14:paraId="1DB803C6" w14:textId="77777777" w:rsidR="00842718" w:rsidRPr="00842718" w:rsidRDefault="00842718" w:rsidP="00842718">
      <w:pPr>
        <w:bidi/>
        <w:rPr>
          <w:lang w:bidi="he-IL"/>
        </w:rPr>
      </w:pPr>
      <w:r w:rsidRPr="00842718">
        <w:rPr>
          <w:lang w:bidi="he-IL"/>
        </w:rPr>
        <w:t>    capacity INT NOT NULL,</w:t>
      </w:r>
    </w:p>
    <w:p w14:paraId="37757A61" w14:textId="77777777" w:rsidR="00842718" w:rsidRPr="00842718" w:rsidRDefault="00842718" w:rsidP="00842718">
      <w:pPr>
        <w:bidi/>
        <w:rPr>
          <w:lang w:bidi="he-IL"/>
        </w:rPr>
      </w:pPr>
      <w:r w:rsidRPr="00842718">
        <w:rPr>
          <w:lang w:bidi="he-IL"/>
        </w:rPr>
        <w:t>    description TEXT</w:t>
      </w:r>
    </w:p>
    <w:p w14:paraId="30E49E9A" w14:textId="77777777" w:rsidR="00842718" w:rsidRPr="00842718" w:rsidRDefault="00842718" w:rsidP="00842718">
      <w:pPr>
        <w:bidi/>
        <w:rPr>
          <w:lang w:bidi="he-IL"/>
        </w:rPr>
      </w:pPr>
      <w:r w:rsidRPr="00842718">
        <w:rPr>
          <w:lang w:bidi="he-IL"/>
        </w:rPr>
        <w:t>);</w:t>
      </w:r>
    </w:p>
    <w:p w14:paraId="4DA538BC" w14:textId="77777777" w:rsidR="00842718" w:rsidRPr="00842718" w:rsidRDefault="00842718" w:rsidP="00842718">
      <w:pPr>
        <w:bidi/>
        <w:rPr>
          <w:lang w:bidi="he-IL"/>
        </w:rPr>
      </w:pPr>
      <w:r w:rsidRPr="00842718">
        <w:rPr>
          <w:lang w:bidi="he-IL"/>
        </w:rPr>
        <w:t>CREATE TABLE classes (</w:t>
      </w:r>
    </w:p>
    <w:p w14:paraId="567E6661" w14:textId="77777777" w:rsidR="00842718" w:rsidRPr="00842718" w:rsidRDefault="00842718" w:rsidP="00842718">
      <w:pPr>
        <w:bidi/>
        <w:rPr>
          <w:lang w:bidi="he-IL"/>
        </w:rPr>
      </w:pPr>
      <w:r w:rsidRPr="00842718">
        <w:rPr>
          <w:lang w:bidi="he-IL"/>
        </w:rPr>
        <w:t>    id INT AUTO_INCREMENT PRIMARY KEY,</w:t>
      </w:r>
    </w:p>
    <w:p w14:paraId="4A2A6829" w14:textId="77777777" w:rsidR="00842718" w:rsidRPr="00842718" w:rsidRDefault="00842718" w:rsidP="00842718">
      <w:pPr>
        <w:bidi/>
        <w:rPr>
          <w:lang w:bidi="he-IL"/>
        </w:rPr>
      </w:pPr>
      <w:r w:rsidRPr="00842718">
        <w:rPr>
          <w:lang w:bidi="he-IL"/>
        </w:rPr>
        <w:lastRenderedPageBreak/>
        <w:t>    name VARCHAR(255) NOT NULL,</w:t>
      </w:r>
    </w:p>
    <w:p w14:paraId="57EACD53" w14:textId="77777777" w:rsidR="00842718" w:rsidRPr="00842718" w:rsidRDefault="00842718" w:rsidP="00842718">
      <w:pPr>
        <w:bidi/>
        <w:rPr>
          <w:lang w:bidi="he-IL"/>
        </w:rPr>
      </w:pPr>
      <w:r w:rsidRPr="00842718">
        <w:rPr>
          <w:lang w:bidi="he-IL"/>
        </w:rPr>
        <w:t>    description TEXT,</w:t>
      </w:r>
    </w:p>
    <w:p w14:paraId="65D3E096" w14:textId="77777777" w:rsidR="00842718" w:rsidRPr="00842718" w:rsidRDefault="00842718" w:rsidP="00842718">
      <w:pPr>
        <w:bidi/>
        <w:rPr>
          <w:lang w:bidi="he-IL"/>
        </w:rPr>
      </w:pPr>
      <w:r w:rsidRPr="00842718">
        <w:rPr>
          <w:lang w:bidi="he-IL"/>
        </w:rPr>
        <w:t>    trainer_id INT NOT NULL,</w:t>
      </w:r>
    </w:p>
    <w:p w14:paraId="0C5BC8DD" w14:textId="77777777" w:rsidR="00842718" w:rsidRPr="00842718" w:rsidRDefault="00842718" w:rsidP="00842718">
      <w:pPr>
        <w:bidi/>
        <w:rPr>
          <w:lang w:bidi="he-IL"/>
        </w:rPr>
      </w:pPr>
      <w:r w:rsidRPr="00842718">
        <w:rPr>
          <w:lang w:bidi="he-IL"/>
        </w:rPr>
        <w:t>    room_id INT NOT NULL,</w:t>
      </w:r>
    </w:p>
    <w:p w14:paraId="38358F1E" w14:textId="77777777" w:rsidR="00842718" w:rsidRPr="00842718" w:rsidRDefault="00842718" w:rsidP="00842718">
      <w:pPr>
        <w:bidi/>
        <w:rPr>
          <w:lang w:bidi="he-IL"/>
        </w:rPr>
      </w:pPr>
      <w:r w:rsidRPr="00842718">
        <w:rPr>
          <w:lang w:bidi="he-IL"/>
        </w:rPr>
        <w:t>    start_time DATETIME NOT NULL,</w:t>
      </w:r>
    </w:p>
    <w:p w14:paraId="79C03AA7" w14:textId="77777777" w:rsidR="00842718" w:rsidRPr="00842718" w:rsidRDefault="00842718" w:rsidP="00842718">
      <w:pPr>
        <w:bidi/>
        <w:rPr>
          <w:lang w:bidi="he-IL"/>
        </w:rPr>
      </w:pPr>
      <w:r w:rsidRPr="00842718">
        <w:rPr>
          <w:lang w:bidi="he-IL"/>
        </w:rPr>
        <w:t>    end_time DATETIME NOT NULL,</w:t>
      </w:r>
    </w:p>
    <w:p w14:paraId="5E9700D1" w14:textId="77777777" w:rsidR="00842718" w:rsidRPr="00842718" w:rsidRDefault="00842718" w:rsidP="00842718">
      <w:pPr>
        <w:bidi/>
        <w:rPr>
          <w:lang w:bidi="he-IL"/>
        </w:rPr>
      </w:pPr>
      <w:r w:rsidRPr="00842718">
        <w:rPr>
          <w:lang w:bidi="he-IL"/>
        </w:rPr>
        <w:t>    max_capacity INT NOT NULL,</w:t>
      </w:r>
    </w:p>
    <w:p w14:paraId="62073E58" w14:textId="77777777" w:rsidR="00842718" w:rsidRPr="00842718" w:rsidRDefault="00842718" w:rsidP="00842718">
      <w:pPr>
        <w:bidi/>
        <w:rPr>
          <w:lang w:bidi="he-IL"/>
        </w:rPr>
      </w:pPr>
      <w:r w:rsidRPr="00842718">
        <w:rPr>
          <w:lang w:bidi="he-IL"/>
        </w:rPr>
        <w:t>    is_active BOOLEAN DEFAULT TRUE,</w:t>
      </w:r>
    </w:p>
    <w:p w14:paraId="4AEFAFCD" w14:textId="77777777" w:rsidR="00842718" w:rsidRPr="00842718" w:rsidRDefault="00842718" w:rsidP="00842718">
      <w:pPr>
        <w:bidi/>
        <w:rPr>
          <w:lang w:bidi="he-IL"/>
        </w:rPr>
      </w:pPr>
      <w:r w:rsidRPr="00842718">
        <w:rPr>
          <w:lang w:bidi="he-IL"/>
        </w:rPr>
        <w:t>    FOREIGN KEY (trainer_id) REFERENCES trainers(user_id),</w:t>
      </w:r>
    </w:p>
    <w:p w14:paraId="683832A6" w14:textId="77777777" w:rsidR="00842718" w:rsidRPr="00842718" w:rsidRDefault="00842718" w:rsidP="00842718">
      <w:pPr>
        <w:bidi/>
        <w:rPr>
          <w:lang w:bidi="he-IL"/>
        </w:rPr>
      </w:pPr>
      <w:r w:rsidRPr="00842718">
        <w:rPr>
          <w:lang w:bidi="he-IL"/>
        </w:rPr>
        <w:t>    FOREIGN KEY (room_id) REFERENCES rooms(id)</w:t>
      </w:r>
    </w:p>
    <w:p w14:paraId="4EFBE8B7" w14:textId="77777777" w:rsidR="00842718" w:rsidRPr="00842718" w:rsidRDefault="00842718" w:rsidP="00842718">
      <w:pPr>
        <w:bidi/>
        <w:rPr>
          <w:lang w:bidi="he-IL"/>
        </w:rPr>
      </w:pPr>
      <w:r w:rsidRPr="00842718">
        <w:rPr>
          <w:lang w:bidi="he-IL"/>
        </w:rPr>
        <w:t>);</w:t>
      </w:r>
    </w:p>
    <w:p w14:paraId="311B893A" w14:textId="77777777" w:rsidR="00842718" w:rsidRPr="00842718" w:rsidRDefault="00842718" w:rsidP="00842718">
      <w:pPr>
        <w:bidi/>
        <w:rPr>
          <w:lang w:bidi="he-IL"/>
        </w:rPr>
      </w:pPr>
      <w:r w:rsidRPr="00842718">
        <w:rPr>
          <w:lang w:bidi="he-IL"/>
        </w:rPr>
        <w:t>CREATE TABLE class_registrations (</w:t>
      </w:r>
    </w:p>
    <w:p w14:paraId="086C3A42" w14:textId="77777777" w:rsidR="00842718" w:rsidRPr="00842718" w:rsidRDefault="00842718" w:rsidP="00842718">
      <w:pPr>
        <w:bidi/>
        <w:rPr>
          <w:lang w:bidi="he-IL"/>
        </w:rPr>
      </w:pPr>
      <w:r w:rsidRPr="00842718">
        <w:rPr>
          <w:lang w:bidi="he-IL"/>
        </w:rPr>
        <w:t>    id INT AUTO_INCREMENT PRIMARY KEY,</w:t>
      </w:r>
    </w:p>
    <w:p w14:paraId="3B03B4B1" w14:textId="77777777" w:rsidR="00842718" w:rsidRPr="00842718" w:rsidRDefault="00842718" w:rsidP="00842718">
      <w:pPr>
        <w:bidi/>
        <w:rPr>
          <w:lang w:bidi="he-IL"/>
        </w:rPr>
      </w:pPr>
      <w:r w:rsidRPr="00842718">
        <w:rPr>
          <w:lang w:bidi="he-IL"/>
        </w:rPr>
        <w:t>    trainee_id INT NOT NULL,</w:t>
      </w:r>
    </w:p>
    <w:p w14:paraId="1837C56B" w14:textId="77777777" w:rsidR="00842718" w:rsidRPr="00842718" w:rsidRDefault="00842718" w:rsidP="00842718">
      <w:pPr>
        <w:bidi/>
        <w:rPr>
          <w:lang w:bidi="he-IL"/>
        </w:rPr>
      </w:pPr>
      <w:r w:rsidRPr="00842718">
        <w:rPr>
          <w:lang w:bidi="he-IL"/>
        </w:rPr>
        <w:t>    class_id INT NOT NULL,</w:t>
      </w:r>
    </w:p>
    <w:p w14:paraId="2E9D488E" w14:textId="77777777" w:rsidR="00842718" w:rsidRPr="00842718" w:rsidRDefault="00842718" w:rsidP="00842718">
      <w:pPr>
        <w:bidi/>
        <w:rPr>
          <w:lang w:bidi="he-IL"/>
        </w:rPr>
      </w:pPr>
      <w:r w:rsidRPr="00842718">
        <w:rPr>
          <w:lang w:bidi="he-IL"/>
        </w:rPr>
        <w:t>    registration_date DATETIME DEFAULT CURRENT_TIMESTAMP,</w:t>
      </w:r>
    </w:p>
    <w:p w14:paraId="62F52947" w14:textId="77777777" w:rsidR="00842718" w:rsidRPr="00842718" w:rsidRDefault="00842718" w:rsidP="00842718">
      <w:pPr>
        <w:bidi/>
        <w:rPr>
          <w:lang w:bidi="he-IL"/>
        </w:rPr>
      </w:pPr>
      <w:r w:rsidRPr="00842718">
        <w:rPr>
          <w:lang w:bidi="he-IL"/>
        </w:rPr>
        <w:t>    status ENUM('registered', 'cancelled', 'attended') NOT NULL,</w:t>
      </w:r>
    </w:p>
    <w:p w14:paraId="723D83BF" w14:textId="77777777" w:rsidR="00842718" w:rsidRPr="00842718" w:rsidRDefault="00842718" w:rsidP="00842718">
      <w:pPr>
        <w:bidi/>
        <w:rPr>
          <w:lang w:bidi="he-IL"/>
        </w:rPr>
      </w:pPr>
      <w:r w:rsidRPr="00842718">
        <w:rPr>
          <w:lang w:bidi="he-IL"/>
        </w:rPr>
        <w:t>    FOREIGN KEY (trainee_id) REFERENCES trainees(user_id),</w:t>
      </w:r>
    </w:p>
    <w:p w14:paraId="3CF4395D" w14:textId="77777777" w:rsidR="00842718" w:rsidRPr="00842718" w:rsidRDefault="00842718" w:rsidP="00842718">
      <w:pPr>
        <w:bidi/>
        <w:rPr>
          <w:lang w:bidi="he-IL"/>
        </w:rPr>
      </w:pPr>
      <w:r w:rsidRPr="00842718">
        <w:rPr>
          <w:lang w:bidi="he-IL"/>
        </w:rPr>
        <w:t>    FOREIGN KEY (class_id) REFERENCES classes(id),</w:t>
      </w:r>
    </w:p>
    <w:p w14:paraId="00496BBF" w14:textId="77777777" w:rsidR="00842718" w:rsidRPr="00842718" w:rsidRDefault="00842718" w:rsidP="00842718">
      <w:pPr>
        <w:bidi/>
        <w:rPr>
          <w:lang w:bidi="he-IL"/>
        </w:rPr>
      </w:pPr>
      <w:r w:rsidRPr="00842718">
        <w:rPr>
          <w:lang w:bidi="he-IL"/>
        </w:rPr>
        <w:t xml:space="preserve">    UNIQUE (trainee_id, class_id) -- </w:t>
      </w:r>
      <w:r w:rsidRPr="00842718">
        <w:rPr>
          <w:rtl/>
          <w:lang w:bidi="he-IL"/>
        </w:rPr>
        <w:t>מונע רישום כפול לאותו חוג</w:t>
      </w:r>
    </w:p>
    <w:p w14:paraId="1BB73264" w14:textId="77777777" w:rsidR="00842718" w:rsidRPr="00842718" w:rsidRDefault="00842718" w:rsidP="00842718">
      <w:pPr>
        <w:bidi/>
        <w:rPr>
          <w:lang w:bidi="he-IL"/>
        </w:rPr>
      </w:pPr>
      <w:r w:rsidRPr="00842718">
        <w:rPr>
          <w:lang w:bidi="he-IL"/>
        </w:rPr>
        <w:t>);</w:t>
      </w:r>
    </w:p>
    <w:p w14:paraId="5E14DC0D" w14:textId="77777777" w:rsidR="00842718" w:rsidRPr="00842718" w:rsidRDefault="00842718" w:rsidP="00842718">
      <w:pPr>
        <w:bidi/>
        <w:rPr>
          <w:lang w:bidi="he-IL"/>
        </w:rPr>
      </w:pPr>
      <w:r w:rsidRPr="00842718">
        <w:rPr>
          <w:lang w:bidi="he-IL"/>
        </w:rPr>
        <w:t>CREATE TABLE subscriptions (</w:t>
      </w:r>
    </w:p>
    <w:p w14:paraId="614AD003" w14:textId="77777777" w:rsidR="00842718" w:rsidRPr="00842718" w:rsidRDefault="00842718" w:rsidP="00842718">
      <w:pPr>
        <w:bidi/>
        <w:rPr>
          <w:lang w:bidi="he-IL"/>
        </w:rPr>
      </w:pPr>
      <w:r w:rsidRPr="00842718">
        <w:rPr>
          <w:lang w:bidi="he-IL"/>
        </w:rPr>
        <w:t>    id INT AUTO_INCREMENT PRIMARY KEY,</w:t>
      </w:r>
    </w:p>
    <w:p w14:paraId="0E1AF582" w14:textId="77777777" w:rsidR="00842718" w:rsidRPr="00842718" w:rsidRDefault="00842718" w:rsidP="00842718">
      <w:pPr>
        <w:bidi/>
        <w:rPr>
          <w:lang w:bidi="he-IL"/>
        </w:rPr>
      </w:pPr>
      <w:r w:rsidRPr="00842718">
        <w:rPr>
          <w:lang w:bidi="he-IL"/>
        </w:rPr>
        <w:t>    name VARCHAR(255) NOT NULL,</w:t>
      </w:r>
    </w:p>
    <w:p w14:paraId="3B493DB7" w14:textId="77777777" w:rsidR="00842718" w:rsidRPr="00842718" w:rsidRDefault="00842718" w:rsidP="00842718">
      <w:pPr>
        <w:bidi/>
        <w:rPr>
          <w:lang w:bidi="he-IL"/>
        </w:rPr>
      </w:pPr>
      <w:r w:rsidRPr="00842718">
        <w:rPr>
          <w:lang w:bidi="he-IL"/>
        </w:rPr>
        <w:t>    description TEXT,</w:t>
      </w:r>
    </w:p>
    <w:p w14:paraId="03D165E2" w14:textId="77777777" w:rsidR="00842718" w:rsidRPr="00842718" w:rsidRDefault="00842718" w:rsidP="00842718">
      <w:pPr>
        <w:bidi/>
        <w:rPr>
          <w:lang w:bidi="he-IL"/>
        </w:rPr>
      </w:pPr>
      <w:r w:rsidRPr="00842718">
        <w:rPr>
          <w:lang w:bidi="he-IL"/>
        </w:rPr>
        <w:t>    price DECIMAL(10, 2) NOT NULL,</w:t>
      </w:r>
    </w:p>
    <w:p w14:paraId="133E3EC2" w14:textId="77777777" w:rsidR="00842718" w:rsidRPr="00842718" w:rsidRDefault="00842718" w:rsidP="00842718">
      <w:pPr>
        <w:bidi/>
        <w:rPr>
          <w:lang w:bidi="he-IL"/>
        </w:rPr>
      </w:pPr>
      <w:r w:rsidRPr="00842718">
        <w:rPr>
          <w:lang w:bidi="he-IL"/>
        </w:rPr>
        <w:t xml:space="preserve">    duration_days INT NOT NULL, -- </w:t>
      </w:r>
      <w:r w:rsidRPr="00842718">
        <w:rPr>
          <w:rtl/>
          <w:lang w:bidi="he-IL"/>
        </w:rPr>
        <w:t>משך המנוי בימים</w:t>
      </w:r>
    </w:p>
    <w:p w14:paraId="55FA6008" w14:textId="77777777" w:rsidR="00842718" w:rsidRPr="00842718" w:rsidRDefault="00842718" w:rsidP="00842718">
      <w:pPr>
        <w:bidi/>
        <w:rPr>
          <w:lang w:bidi="he-IL"/>
        </w:rPr>
      </w:pPr>
      <w:r w:rsidRPr="00842718">
        <w:rPr>
          <w:lang w:bidi="he-IL"/>
        </w:rPr>
        <w:t xml:space="preserve">    max_classes_per_month INT, -- </w:t>
      </w:r>
      <w:r w:rsidRPr="00842718">
        <w:rPr>
          <w:rtl/>
          <w:lang w:bidi="he-IL"/>
        </w:rPr>
        <w:t>מגבלת חוגים לחודש</w:t>
      </w:r>
      <w:r w:rsidRPr="00842718">
        <w:rPr>
          <w:lang w:bidi="he-IL"/>
        </w:rPr>
        <w:t xml:space="preserve"> (NULL </w:t>
      </w:r>
      <w:r w:rsidRPr="00842718">
        <w:rPr>
          <w:rtl/>
          <w:lang w:bidi="he-IL"/>
        </w:rPr>
        <w:t>אם אין הגבלה</w:t>
      </w:r>
      <w:r w:rsidRPr="00842718">
        <w:rPr>
          <w:lang w:bidi="he-IL"/>
        </w:rPr>
        <w:t>)</w:t>
      </w:r>
    </w:p>
    <w:p w14:paraId="0142FEA8" w14:textId="77777777" w:rsidR="00842718" w:rsidRPr="00842718" w:rsidRDefault="00842718" w:rsidP="00842718">
      <w:pPr>
        <w:bidi/>
        <w:rPr>
          <w:lang w:bidi="he-IL"/>
        </w:rPr>
      </w:pPr>
      <w:r w:rsidRPr="00842718">
        <w:rPr>
          <w:lang w:bidi="he-IL"/>
        </w:rPr>
        <w:t>    is_active BOOLEAN DEFAULT TRUE</w:t>
      </w:r>
    </w:p>
    <w:p w14:paraId="02302E27" w14:textId="77777777" w:rsidR="00842718" w:rsidRPr="00842718" w:rsidRDefault="00842718" w:rsidP="00842718">
      <w:pPr>
        <w:bidi/>
        <w:rPr>
          <w:lang w:bidi="he-IL"/>
        </w:rPr>
      </w:pPr>
      <w:r w:rsidRPr="00842718">
        <w:rPr>
          <w:lang w:bidi="he-IL"/>
        </w:rPr>
        <w:t>);</w:t>
      </w:r>
    </w:p>
    <w:p w14:paraId="0D674DB6" w14:textId="77777777" w:rsidR="00842718" w:rsidRPr="00842718" w:rsidRDefault="00842718" w:rsidP="00842718">
      <w:pPr>
        <w:bidi/>
        <w:rPr>
          <w:lang w:bidi="he-IL"/>
        </w:rPr>
      </w:pPr>
      <w:r w:rsidRPr="00842718">
        <w:rPr>
          <w:lang w:bidi="he-IL"/>
        </w:rPr>
        <w:t>CREATE TABLE user_subscriptions (</w:t>
      </w:r>
    </w:p>
    <w:p w14:paraId="4F1CFF4A" w14:textId="77777777" w:rsidR="00842718" w:rsidRPr="00842718" w:rsidRDefault="00842718" w:rsidP="00842718">
      <w:pPr>
        <w:bidi/>
        <w:rPr>
          <w:lang w:bidi="he-IL"/>
        </w:rPr>
      </w:pPr>
      <w:r w:rsidRPr="00842718">
        <w:rPr>
          <w:lang w:bidi="he-IL"/>
        </w:rPr>
        <w:t>    id INT AUTO_INCREMENT PRIMARY KEY,</w:t>
      </w:r>
    </w:p>
    <w:p w14:paraId="267AA5F8" w14:textId="77777777" w:rsidR="00842718" w:rsidRPr="00842718" w:rsidRDefault="00842718" w:rsidP="00842718">
      <w:pPr>
        <w:bidi/>
        <w:rPr>
          <w:lang w:bidi="he-IL"/>
        </w:rPr>
      </w:pPr>
      <w:r w:rsidRPr="00842718">
        <w:rPr>
          <w:lang w:bidi="he-IL"/>
        </w:rPr>
        <w:t>    trainee_id INT NOT NULL,</w:t>
      </w:r>
    </w:p>
    <w:p w14:paraId="4A3DE26D" w14:textId="77777777" w:rsidR="00842718" w:rsidRPr="00842718" w:rsidRDefault="00842718" w:rsidP="00842718">
      <w:pPr>
        <w:bidi/>
        <w:rPr>
          <w:lang w:bidi="he-IL"/>
        </w:rPr>
      </w:pPr>
      <w:r w:rsidRPr="00842718">
        <w:rPr>
          <w:lang w:bidi="he-IL"/>
        </w:rPr>
        <w:t>    subscription_id INT NOT NULL,</w:t>
      </w:r>
    </w:p>
    <w:p w14:paraId="43244671" w14:textId="77777777" w:rsidR="00842718" w:rsidRPr="00842718" w:rsidRDefault="00842718" w:rsidP="00842718">
      <w:pPr>
        <w:bidi/>
        <w:rPr>
          <w:lang w:bidi="he-IL"/>
        </w:rPr>
      </w:pPr>
      <w:r w:rsidRPr="00842718">
        <w:rPr>
          <w:lang w:bidi="he-IL"/>
        </w:rPr>
        <w:t>    start_date DATE NOT NULL,</w:t>
      </w:r>
    </w:p>
    <w:p w14:paraId="61AF2488" w14:textId="77777777" w:rsidR="00842718" w:rsidRPr="00842718" w:rsidRDefault="00842718" w:rsidP="00842718">
      <w:pPr>
        <w:bidi/>
        <w:rPr>
          <w:lang w:bidi="he-IL"/>
        </w:rPr>
      </w:pPr>
      <w:r w:rsidRPr="00842718">
        <w:rPr>
          <w:lang w:bidi="he-IL"/>
        </w:rPr>
        <w:t>    end_date DATE NOT NULL,</w:t>
      </w:r>
    </w:p>
    <w:p w14:paraId="17195A30" w14:textId="77777777" w:rsidR="00842718" w:rsidRPr="00842718" w:rsidRDefault="00842718" w:rsidP="00842718">
      <w:pPr>
        <w:bidi/>
        <w:rPr>
          <w:lang w:bidi="he-IL"/>
        </w:rPr>
      </w:pPr>
      <w:r w:rsidRPr="00842718">
        <w:rPr>
          <w:lang w:bidi="he-IL"/>
        </w:rPr>
        <w:t xml:space="preserve">    is_active BOOLEAN DEFAULT TRUE, -- </w:t>
      </w:r>
      <w:r w:rsidRPr="00842718">
        <w:rPr>
          <w:rtl/>
          <w:lang w:bidi="he-IL"/>
        </w:rPr>
        <w:t>האם המנוי עדיין בתוקף</w:t>
      </w:r>
    </w:p>
    <w:p w14:paraId="42A5A2AD" w14:textId="77777777" w:rsidR="00842718" w:rsidRPr="00842718" w:rsidRDefault="00842718" w:rsidP="00842718">
      <w:pPr>
        <w:bidi/>
        <w:rPr>
          <w:lang w:bidi="he-IL"/>
        </w:rPr>
      </w:pPr>
      <w:r w:rsidRPr="00842718">
        <w:rPr>
          <w:lang w:bidi="he-IL"/>
        </w:rPr>
        <w:t>    FOREIGN KEY (trainee_id) REFERENCES trainees(user_id),</w:t>
      </w:r>
    </w:p>
    <w:p w14:paraId="675EAC60" w14:textId="77777777" w:rsidR="00842718" w:rsidRPr="00842718" w:rsidRDefault="00842718" w:rsidP="00842718">
      <w:pPr>
        <w:bidi/>
        <w:rPr>
          <w:lang w:bidi="he-IL"/>
        </w:rPr>
      </w:pPr>
      <w:r w:rsidRPr="00842718">
        <w:rPr>
          <w:lang w:bidi="he-IL"/>
        </w:rPr>
        <w:t>    FOREIGN KEY (subscription_id) REFERENCES subscriptions(id)</w:t>
      </w:r>
    </w:p>
    <w:p w14:paraId="3607BD6F" w14:textId="77777777" w:rsidR="00842718" w:rsidRPr="00842718" w:rsidRDefault="00842718" w:rsidP="00842718">
      <w:pPr>
        <w:bidi/>
        <w:rPr>
          <w:lang w:bidi="he-IL"/>
        </w:rPr>
      </w:pPr>
      <w:r w:rsidRPr="00842718">
        <w:rPr>
          <w:lang w:bidi="he-IL"/>
        </w:rPr>
        <w:t>);</w:t>
      </w:r>
    </w:p>
    <w:p w14:paraId="61FB2E01" w14:textId="77777777" w:rsidR="00842718" w:rsidRPr="00842718" w:rsidRDefault="00842718" w:rsidP="00842718">
      <w:pPr>
        <w:bidi/>
        <w:rPr>
          <w:lang w:bidi="he-IL"/>
        </w:rPr>
      </w:pPr>
      <w:r w:rsidRPr="00842718">
        <w:rPr>
          <w:lang w:bidi="he-IL"/>
        </w:rPr>
        <w:t>CREATE TABLE payments (</w:t>
      </w:r>
    </w:p>
    <w:p w14:paraId="7C20BEAA" w14:textId="77777777" w:rsidR="00842718" w:rsidRPr="00842718" w:rsidRDefault="00842718" w:rsidP="00842718">
      <w:pPr>
        <w:bidi/>
        <w:rPr>
          <w:lang w:bidi="he-IL"/>
        </w:rPr>
      </w:pPr>
      <w:r w:rsidRPr="00842718">
        <w:rPr>
          <w:lang w:bidi="he-IL"/>
        </w:rPr>
        <w:t>    id INT AUTO_INCREMENT PRIMARY KEY,</w:t>
      </w:r>
    </w:p>
    <w:p w14:paraId="0F3F8BF4" w14:textId="77777777" w:rsidR="00842718" w:rsidRPr="00842718" w:rsidRDefault="00842718" w:rsidP="00842718">
      <w:pPr>
        <w:bidi/>
        <w:rPr>
          <w:lang w:bidi="he-IL"/>
        </w:rPr>
      </w:pPr>
      <w:r w:rsidRPr="00842718">
        <w:rPr>
          <w:lang w:bidi="he-IL"/>
        </w:rPr>
        <w:t xml:space="preserve">    user_subscription_id INT, -- </w:t>
      </w:r>
      <w:r w:rsidRPr="00842718">
        <w:rPr>
          <w:rtl/>
          <w:lang w:bidi="he-IL"/>
        </w:rPr>
        <w:t>קשר למנוי ששולם עבורו</w:t>
      </w:r>
      <w:r w:rsidRPr="00842718">
        <w:rPr>
          <w:lang w:bidi="he-IL"/>
        </w:rPr>
        <w:t xml:space="preserve"> (NULL </w:t>
      </w:r>
      <w:r w:rsidRPr="00842718">
        <w:rPr>
          <w:rtl/>
          <w:lang w:bidi="he-IL"/>
        </w:rPr>
        <w:t>אם התשלום הוא על דבר אחר</w:t>
      </w:r>
      <w:r w:rsidRPr="00842718">
        <w:rPr>
          <w:lang w:bidi="he-IL"/>
        </w:rPr>
        <w:t>)</w:t>
      </w:r>
    </w:p>
    <w:p w14:paraId="13E8BD6D" w14:textId="77777777" w:rsidR="00842718" w:rsidRPr="00842718" w:rsidRDefault="00842718" w:rsidP="00842718">
      <w:pPr>
        <w:bidi/>
        <w:rPr>
          <w:lang w:bidi="he-IL"/>
        </w:rPr>
      </w:pPr>
      <w:r w:rsidRPr="00842718">
        <w:rPr>
          <w:lang w:bidi="he-IL"/>
        </w:rPr>
        <w:t xml:space="preserve">    trainee_id INT NOT NULL, -- </w:t>
      </w:r>
      <w:r w:rsidRPr="00842718">
        <w:rPr>
          <w:rtl/>
          <w:lang w:bidi="he-IL"/>
        </w:rPr>
        <w:t>מי שילם</w:t>
      </w:r>
    </w:p>
    <w:p w14:paraId="62B7B166" w14:textId="77777777" w:rsidR="00842718" w:rsidRPr="00842718" w:rsidRDefault="00842718" w:rsidP="00842718">
      <w:pPr>
        <w:bidi/>
        <w:rPr>
          <w:lang w:bidi="he-IL"/>
        </w:rPr>
      </w:pPr>
      <w:r w:rsidRPr="00842718">
        <w:rPr>
          <w:lang w:bidi="he-IL"/>
        </w:rPr>
        <w:t>    amount DECIMAL(10, 2) NOT NULL,</w:t>
      </w:r>
    </w:p>
    <w:p w14:paraId="3C1D75BD" w14:textId="77777777" w:rsidR="00842718" w:rsidRPr="00842718" w:rsidRDefault="00842718" w:rsidP="00842718">
      <w:pPr>
        <w:bidi/>
        <w:rPr>
          <w:lang w:bidi="he-IL"/>
        </w:rPr>
      </w:pPr>
      <w:r w:rsidRPr="00842718">
        <w:rPr>
          <w:lang w:bidi="he-IL"/>
        </w:rPr>
        <w:t xml:space="preserve">    currency VARCHAR(3) DEFAULT 'ILS', -- </w:t>
      </w:r>
      <w:r w:rsidRPr="00842718">
        <w:rPr>
          <w:rtl/>
          <w:lang w:bidi="he-IL"/>
        </w:rPr>
        <w:t>סוג המטבע, ברירת מחדל שקלים חדשים</w:t>
      </w:r>
    </w:p>
    <w:p w14:paraId="513AABC6" w14:textId="77777777" w:rsidR="00842718" w:rsidRPr="00842718" w:rsidRDefault="00842718" w:rsidP="00842718">
      <w:pPr>
        <w:bidi/>
        <w:rPr>
          <w:lang w:bidi="he-IL"/>
        </w:rPr>
      </w:pPr>
      <w:r w:rsidRPr="00842718">
        <w:rPr>
          <w:lang w:bidi="he-IL"/>
        </w:rPr>
        <w:t>    payment_date DATETIME DEFAULT CURRENT_TIMESTAMP,</w:t>
      </w:r>
    </w:p>
    <w:p w14:paraId="52DCBC25" w14:textId="77777777" w:rsidR="00842718" w:rsidRPr="00842718" w:rsidRDefault="00842718" w:rsidP="00842718">
      <w:pPr>
        <w:bidi/>
        <w:rPr>
          <w:lang w:bidi="he-IL"/>
        </w:rPr>
      </w:pPr>
      <w:r w:rsidRPr="00842718">
        <w:rPr>
          <w:lang w:bidi="he-IL"/>
        </w:rPr>
        <w:t>    payment_method ENUM('credit_card', 'bank_transfer', 'cash', 'other') NOT NULL,</w:t>
      </w:r>
    </w:p>
    <w:p w14:paraId="792AC2E3" w14:textId="77777777" w:rsidR="00842718" w:rsidRPr="00842718" w:rsidRDefault="00842718" w:rsidP="00842718">
      <w:pPr>
        <w:bidi/>
        <w:rPr>
          <w:lang w:bidi="he-IL"/>
        </w:rPr>
      </w:pPr>
      <w:r w:rsidRPr="00842718">
        <w:rPr>
          <w:lang w:bidi="he-IL"/>
        </w:rPr>
        <w:t xml:space="preserve">    transaction_id VARCHAR(255) UNIQUE, -- ID </w:t>
      </w:r>
      <w:r w:rsidRPr="00842718">
        <w:rPr>
          <w:rtl/>
          <w:lang w:bidi="he-IL"/>
        </w:rPr>
        <w:t>של העסקה מצד ספק התשלום</w:t>
      </w:r>
    </w:p>
    <w:p w14:paraId="78836A6F" w14:textId="77777777" w:rsidR="00842718" w:rsidRPr="00842718" w:rsidRDefault="00842718" w:rsidP="00842718">
      <w:pPr>
        <w:bidi/>
        <w:rPr>
          <w:lang w:bidi="he-IL"/>
        </w:rPr>
      </w:pPr>
      <w:r w:rsidRPr="00842718">
        <w:rPr>
          <w:lang w:bidi="he-IL"/>
        </w:rPr>
        <w:t>    status ENUM('completed', 'pending', 'failed', 'refunded') NOT NULL,</w:t>
      </w:r>
    </w:p>
    <w:p w14:paraId="64971AC9" w14:textId="77777777" w:rsidR="00842718" w:rsidRPr="00842718" w:rsidRDefault="00842718" w:rsidP="00842718">
      <w:pPr>
        <w:bidi/>
        <w:rPr>
          <w:lang w:bidi="he-IL"/>
        </w:rPr>
      </w:pPr>
      <w:r w:rsidRPr="00842718">
        <w:rPr>
          <w:lang w:bidi="he-IL"/>
        </w:rPr>
        <w:t>    notes TEXT,</w:t>
      </w:r>
    </w:p>
    <w:p w14:paraId="13EB719B" w14:textId="77777777" w:rsidR="00842718" w:rsidRPr="00842718" w:rsidRDefault="00842718" w:rsidP="00842718">
      <w:pPr>
        <w:bidi/>
        <w:rPr>
          <w:lang w:bidi="he-IL"/>
        </w:rPr>
      </w:pPr>
      <w:r w:rsidRPr="00842718">
        <w:rPr>
          <w:lang w:bidi="he-IL"/>
        </w:rPr>
        <w:lastRenderedPageBreak/>
        <w:t>    FOREIGN KEY (user_subscription_id) REFERENCES user_subscriptions(id),</w:t>
      </w:r>
    </w:p>
    <w:p w14:paraId="4A71FFF4" w14:textId="77777777" w:rsidR="00842718" w:rsidRPr="00842718" w:rsidRDefault="00842718" w:rsidP="00842718">
      <w:pPr>
        <w:bidi/>
        <w:rPr>
          <w:lang w:bidi="he-IL"/>
        </w:rPr>
      </w:pPr>
      <w:r w:rsidRPr="00842718">
        <w:rPr>
          <w:lang w:bidi="he-IL"/>
        </w:rPr>
        <w:t>    FOREIGN KEY (trainee_id) REFERENCES trainees(user_id)</w:t>
      </w:r>
    </w:p>
    <w:p w14:paraId="127519C5" w14:textId="77777777" w:rsidR="00842718" w:rsidRPr="00842718" w:rsidRDefault="00842718" w:rsidP="00842718">
      <w:pPr>
        <w:bidi/>
        <w:rPr>
          <w:lang w:bidi="he-IL"/>
        </w:rPr>
      </w:pPr>
      <w:r w:rsidRPr="00842718">
        <w:rPr>
          <w:lang w:bidi="he-IL"/>
        </w:rPr>
        <w:t>);</w:t>
      </w:r>
    </w:p>
    <w:p w14:paraId="316A6426" w14:textId="77777777" w:rsidR="00842718" w:rsidRPr="00842718" w:rsidRDefault="00842718" w:rsidP="00842718">
      <w:pPr>
        <w:bidi/>
        <w:rPr>
          <w:lang w:bidi="he-IL"/>
        </w:rPr>
      </w:pPr>
      <w:r w:rsidRPr="00842718">
        <w:rPr>
          <w:lang w:bidi="he-IL"/>
        </w:rPr>
        <w:t>CREATE TABLE training_programs (</w:t>
      </w:r>
    </w:p>
    <w:p w14:paraId="5990C784" w14:textId="77777777" w:rsidR="00842718" w:rsidRPr="00842718" w:rsidRDefault="00842718" w:rsidP="00842718">
      <w:pPr>
        <w:bidi/>
        <w:rPr>
          <w:lang w:bidi="he-IL"/>
        </w:rPr>
      </w:pPr>
      <w:r w:rsidRPr="00842718">
        <w:rPr>
          <w:lang w:bidi="he-IL"/>
        </w:rPr>
        <w:t>    id INT AUTO_INCREMENT PRIMARY KEY,</w:t>
      </w:r>
    </w:p>
    <w:p w14:paraId="2242F842" w14:textId="77777777" w:rsidR="00842718" w:rsidRPr="00842718" w:rsidRDefault="00842718" w:rsidP="00842718">
      <w:pPr>
        <w:bidi/>
        <w:rPr>
          <w:lang w:bidi="he-IL"/>
        </w:rPr>
      </w:pPr>
      <w:r w:rsidRPr="00842718">
        <w:rPr>
          <w:lang w:bidi="he-IL"/>
        </w:rPr>
        <w:t>    name VARCHAR(255) NOT NULL,</w:t>
      </w:r>
    </w:p>
    <w:p w14:paraId="7E3AC5A1" w14:textId="77777777" w:rsidR="00842718" w:rsidRPr="00842718" w:rsidRDefault="00842718" w:rsidP="00842718">
      <w:pPr>
        <w:bidi/>
        <w:rPr>
          <w:lang w:bidi="he-IL"/>
        </w:rPr>
      </w:pPr>
      <w:r w:rsidRPr="00842718">
        <w:rPr>
          <w:lang w:bidi="he-IL"/>
        </w:rPr>
        <w:t>    description TEXT,</w:t>
      </w:r>
    </w:p>
    <w:p w14:paraId="2FBCA089" w14:textId="77777777" w:rsidR="00842718" w:rsidRPr="00842718" w:rsidRDefault="00842718" w:rsidP="00842718">
      <w:pPr>
        <w:bidi/>
        <w:rPr>
          <w:lang w:bidi="he-IL"/>
        </w:rPr>
      </w:pPr>
      <w:r w:rsidRPr="00842718">
        <w:rPr>
          <w:lang w:bidi="he-IL"/>
        </w:rPr>
        <w:t>    created_by_trainer_id INT NOT NULL,</w:t>
      </w:r>
    </w:p>
    <w:p w14:paraId="726762BC" w14:textId="77777777" w:rsidR="00842718" w:rsidRPr="00842718" w:rsidRDefault="00842718" w:rsidP="00842718">
      <w:pPr>
        <w:bidi/>
        <w:rPr>
          <w:lang w:bidi="he-IL"/>
        </w:rPr>
      </w:pPr>
      <w:r w:rsidRPr="00842718">
        <w:rPr>
          <w:lang w:bidi="he-IL"/>
        </w:rPr>
        <w:t>    created_at DATETIME DEFAULT CURRENT_TIMESTAMP,</w:t>
      </w:r>
    </w:p>
    <w:p w14:paraId="0343C4A1" w14:textId="77777777" w:rsidR="00842718" w:rsidRPr="00842718" w:rsidRDefault="00842718" w:rsidP="00842718">
      <w:pPr>
        <w:bidi/>
        <w:rPr>
          <w:lang w:bidi="he-IL"/>
        </w:rPr>
      </w:pPr>
      <w:r w:rsidRPr="00842718">
        <w:rPr>
          <w:lang w:bidi="he-IL"/>
        </w:rPr>
        <w:t>    FOREIGN KEY (created_by_trainer_id) REFERENCES trainers(user_id)</w:t>
      </w:r>
    </w:p>
    <w:p w14:paraId="59DB118E" w14:textId="77777777" w:rsidR="00842718" w:rsidRPr="00842718" w:rsidRDefault="00842718" w:rsidP="00842718">
      <w:pPr>
        <w:bidi/>
        <w:rPr>
          <w:lang w:bidi="he-IL"/>
        </w:rPr>
      </w:pPr>
      <w:r w:rsidRPr="00842718">
        <w:rPr>
          <w:lang w:bidi="he-IL"/>
        </w:rPr>
        <w:t>);</w:t>
      </w:r>
    </w:p>
    <w:p w14:paraId="443D4FDA" w14:textId="77777777" w:rsidR="00842718" w:rsidRPr="00842718" w:rsidRDefault="00842718" w:rsidP="00842718">
      <w:pPr>
        <w:bidi/>
        <w:rPr>
          <w:lang w:bidi="he-IL"/>
        </w:rPr>
      </w:pPr>
      <w:r w:rsidRPr="00842718">
        <w:rPr>
          <w:lang w:bidi="he-IL"/>
        </w:rPr>
        <w:t>CREATE TABLE trainee_programs (</w:t>
      </w:r>
    </w:p>
    <w:p w14:paraId="7F2D31D0" w14:textId="77777777" w:rsidR="00842718" w:rsidRPr="00842718" w:rsidRDefault="00842718" w:rsidP="00842718">
      <w:pPr>
        <w:bidi/>
        <w:rPr>
          <w:lang w:bidi="he-IL"/>
        </w:rPr>
      </w:pPr>
      <w:r w:rsidRPr="00842718">
        <w:rPr>
          <w:lang w:bidi="he-IL"/>
        </w:rPr>
        <w:t>    id INT AUTO_INCREMENT PRIMARY KEY,</w:t>
      </w:r>
    </w:p>
    <w:p w14:paraId="03DCEDAE" w14:textId="77777777" w:rsidR="00842718" w:rsidRPr="00842718" w:rsidRDefault="00842718" w:rsidP="00842718">
      <w:pPr>
        <w:bidi/>
        <w:rPr>
          <w:lang w:bidi="he-IL"/>
        </w:rPr>
      </w:pPr>
      <w:r w:rsidRPr="00842718">
        <w:rPr>
          <w:lang w:bidi="he-IL"/>
        </w:rPr>
        <w:t>    trainee_id INT NOT NULL,</w:t>
      </w:r>
    </w:p>
    <w:p w14:paraId="4D96DC17" w14:textId="77777777" w:rsidR="00842718" w:rsidRPr="00842718" w:rsidRDefault="00842718" w:rsidP="00842718">
      <w:pPr>
        <w:bidi/>
        <w:rPr>
          <w:lang w:bidi="he-IL"/>
        </w:rPr>
      </w:pPr>
      <w:r w:rsidRPr="00842718">
        <w:rPr>
          <w:lang w:bidi="he-IL"/>
        </w:rPr>
        <w:t>    program_id INT NOT NULL,</w:t>
      </w:r>
    </w:p>
    <w:p w14:paraId="2F863AD1" w14:textId="77777777" w:rsidR="00842718" w:rsidRPr="00842718" w:rsidRDefault="00842718" w:rsidP="00842718">
      <w:pPr>
        <w:bidi/>
        <w:rPr>
          <w:lang w:bidi="he-IL"/>
        </w:rPr>
      </w:pPr>
      <w:r w:rsidRPr="00842718">
        <w:rPr>
          <w:lang w:bidi="he-IL"/>
        </w:rPr>
        <w:t>    assigned_date DATETIME DEFAULT CURRENT_TIMESTAMP,</w:t>
      </w:r>
    </w:p>
    <w:p w14:paraId="4B8B434F" w14:textId="77777777" w:rsidR="00842718" w:rsidRPr="00842718" w:rsidRDefault="00842718" w:rsidP="00842718">
      <w:pPr>
        <w:bidi/>
        <w:rPr>
          <w:lang w:bidi="he-IL"/>
        </w:rPr>
      </w:pPr>
      <w:r w:rsidRPr="00842718">
        <w:rPr>
          <w:lang w:bidi="he-IL"/>
        </w:rPr>
        <w:t>    is_active BOOLEAN DEFAULT TRUE,</w:t>
      </w:r>
    </w:p>
    <w:p w14:paraId="38A2104E" w14:textId="77777777" w:rsidR="00842718" w:rsidRPr="00842718" w:rsidRDefault="00842718" w:rsidP="00842718">
      <w:pPr>
        <w:bidi/>
        <w:rPr>
          <w:lang w:bidi="he-IL"/>
        </w:rPr>
      </w:pPr>
      <w:r w:rsidRPr="00842718">
        <w:rPr>
          <w:lang w:bidi="he-IL"/>
        </w:rPr>
        <w:t>    FOREIGN KEY (trainee_id) REFERENCES trainees(user_id),</w:t>
      </w:r>
    </w:p>
    <w:p w14:paraId="3C585BAD" w14:textId="77777777" w:rsidR="00842718" w:rsidRPr="00842718" w:rsidRDefault="00842718" w:rsidP="00842718">
      <w:pPr>
        <w:bidi/>
        <w:rPr>
          <w:lang w:bidi="he-IL"/>
        </w:rPr>
      </w:pPr>
      <w:r w:rsidRPr="00842718">
        <w:rPr>
          <w:lang w:bidi="he-IL"/>
        </w:rPr>
        <w:t>    FOREIGN KEY (program_id) REFERENCES training_programs(id)</w:t>
      </w:r>
    </w:p>
    <w:p w14:paraId="24C1BF6F" w14:textId="77777777" w:rsidR="00842718" w:rsidRPr="00842718" w:rsidRDefault="00842718" w:rsidP="00842718">
      <w:pPr>
        <w:bidi/>
        <w:rPr>
          <w:lang w:bidi="he-IL"/>
        </w:rPr>
      </w:pPr>
      <w:r w:rsidRPr="00842718">
        <w:rPr>
          <w:lang w:bidi="he-IL"/>
        </w:rPr>
        <w:t>);</w:t>
      </w:r>
    </w:p>
    <w:p w14:paraId="37D9D905" w14:textId="77777777" w:rsidR="00842718" w:rsidRPr="00842718" w:rsidRDefault="00842718" w:rsidP="00842718">
      <w:pPr>
        <w:bidi/>
        <w:rPr>
          <w:lang w:bidi="he-IL"/>
        </w:rPr>
      </w:pPr>
      <w:r w:rsidRPr="00842718">
        <w:rPr>
          <w:lang w:bidi="he-IL"/>
        </w:rPr>
        <w:t>CREATE TABLE messages (</w:t>
      </w:r>
    </w:p>
    <w:p w14:paraId="3B676A89" w14:textId="77777777" w:rsidR="00842718" w:rsidRPr="00842718" w:rsidRDefault="00842718" w:rsidP="00842718">
      <w:pPr>
        <w:bidi/>
        <w:rPr>
          <w:lang w:bidi="he-IL"/>
        </w:rPr>
      </w:pPr>
      <w:r w:rsidRPr="00842718">
        <w:rPr>
          <w:lang w:bidi="he-IL"/>
        </w:rPr>
        <w:t>    id INT AUTO_INCREMENT PRIMARY KEY,</w:t>
      </w:r>
    </w:p>
    <w:p w14:paraId="096EDBD2" w14:textId="77777777" w:rsidR="00842718" w:rsidRPr="00842718" w:rsidRDefault="00842718" w:rsidP="00842718">
      <w:pPr>
        <w:bidi/>
        <w:rPr>
          <w:lang w:bidi="he-IL"/>
        </w:rPr>
      </w:pPr>
      <w:r w:rsidRPr="00842718">
        <w:rPr>
          <w:lang w:bidi="he-IL"/>
        </w:rPr>
        <w:t>    sender_id INT NOT NULL,</w:t>
      </w:r>
    </w:p>
    <w:p w14:paraId="7CF3B6CA" w14:textId="77777777" w:rsidR="00842718" w:rsidRPr="00842718" w:rsidRDefault="00842718" w:rsidP="00842718">
      <w:pPr>
        <w:bidi/>
        <w:rPr>
          <w:lang w:bidi="he-IL"/>
        </w:rPr>
      </w:pPr>
      <w:r w:rsidRPr="00842718">
        <w:rPr>
          <w:lang w:bidi="he-IL"/>
        </w:rPr>
        <w:t xml:space="preserve">    receiver_id INT, -- NULL </w:t>
      </w:r>
      <w:r w:rsidRPr="00842718">
        <w:rPr>
          <w:rtl/>
          <w:lang w:bidi="he-IL"/>
        </w:rPr>
        <w:t>עבור הודעות כלליות</w:t>
      </w:r>
      <w:r w:rsidRPr="00842718">
        <w:rPr>
          <w:lang w:bidi="he-IL"/>
        </w:rPr>
        <w:t xml:space="preserve"> (broadcast)</w:t>
      </w:r>
    </w:p>
    <w:p w14:paraId="2CB869BB" w14:textId="77777777" w:rsidR="00842718" w:rsidRPr="00842718" w:rsidRDefault="00842718" w:rsidP="00842718">
      <w:pPr>
        <w:bidi/>
        <w:rPr>
          <w:lang w:bidi="he-IL"/>
        </w:rPr>
      </w:pPr>
      <w:r w:rsidRPr="00842718">
        <w:rPr>
          <w:lang w:bidi="he-IL"/>
        </w:rPr>
        <w:t>    message_text TEXT NOT NULL,</w:t>
      </w:r>
    </w:p>
    <w:p w14:paraId="39BCF8A3" w14:textId="77777777" w:rsidR="00842718" w:rsidRPr="00842718" w:rsidRDefault="00842718" w:rsidP="00842718">
      <w:pPr>
        <w:bidi/>
        <w:rPr>
          <w:lang w:bidi="he-IL"/>
        </w:rPr>
      </w:pPr>
      <w:r w:rsidRPr="00842718">
        <w:rPr>
          <w:lang w:bidi="he-IL"/>
        </w:rPr>
        <w:t>    sent_at DATETIME DEFAULT CURRENT_TIMESTAMP,</w:t>
      </w:r>
    </w:p>
    <w:p w14:paraId="219B468E" w14:textId="77777777" w:rsidR="00842718" w:rsidRPr="00842718" w:rsidRDefault="00842718" w:rsidP="00842718">
      <w:pPr>
        <w:bidi/>
        <w:rPr>
          <w:lang w:bidi="he-IL"/>
        </w:rPr>
      </w:pPr>
      <w:r w:rsidRPr="00842718">
        <w:rPr>
          <w:lang w:bidi="he-IL"/>
        </w:rPr>
        <w:t>    is_read BOOLEAN DEFAULT FALSE,</w:t>
      </w:r>
    </w:p>
    <w:p w14:paraId="5CEE780C" w14:textId="77777777" w:rsidR="00842718" w:rsidRPr="00842718" w:rsidRDefault="00842718" w:rsidP="00842718">
      <w:pPr>
        <w:bidi/>
        <w:rPr>
          <w:lang w:bidi="he-IL"/>
        </w:rPr>
      </w:pPr>
      <w:r w:rsidRPr="00842718">
        <w:rPr>
          <w:lang w:bidi="he-IL"/>
        </w:rPr>
        <w:t>    message_type ENUM('private', 'broadcast', 'class_update') NOT NULL,</w:t>
      </w:r>
    </w:p>
    <w:p w14:paraId="4380429F" w14:textId="77777777" w:rsidR="00842718" w:rsidRPr="00842718" w:rsidRDefault="00842718" w:rsidP="00842718">
      <w:pPr>
        <w:bidi/>
        <w:rPr>
          <w:lang w:bidi="he-IL"/>
        </w:rPr>
      </w:pPr>
      <w:r w:rsidRPr="00842718">
        <w:rPr>
          <w:lang w:bidi="he-IL"/>
        </w:rPr>
        <w:t>    FOREIGN KEY (sender_id) REFERENCES users(id),</w:t>
      </w:r>
    </w:p>
    <w:p w14:paraId="2A889492" w14:textId="77777777" w:rsidR="00842718" w:rsidRPr="00842718" w:rsidRDefault="00842718" w:rsidP="00842718">
      <w:pPr>
        <w:bidi/>
        <w:rPr>
          <w:lang w:bidi="he-IL"/>
        </w:rPr>
      </w:pPr>
      <w:r w:rsidRPr="00842718">
        <w:rPr>
          <w:lang w:bidi="he-IL"/>
        </w:rPr>
        <w:t>    FOREIGN KEY (receiver_id) REFERENCES users(id)</w:t>
      </w:r>
    </w:p>
    <w:p w14:paraId="54B87177" w14:textId="77777777" w:rsidR="00842718" w:rsidRPr="00842718" w:rsidRDefault="00842718" w:rsidP="00842718">
      <w:pPr>
        <w:bidi/>
        <w:rPr>
          <w:lang w:bidi="he-IL"/>
        </w:rPr>
      </w:pPr>
      <w:r w:rsidRPr="00842718">
        <w:rPr>
          <w:lang w:bidi="he-IL"/>
        </w:rPr>
        <w:t>);</w:t>
      </w:r>
    </w:p>
    <w:p w14:paraId="3B27EBBA" w14:textId="7EFDCABA" w:rsidR="007854F2" w:rsidRDefault="007854F2" w:rsidP="007854F2">
      <w:pPr>
        <w:bidi/>
        <w:rPr>
          <w:rtl/>
          <w:lang w:bidi="he-IL"/>
        </w:rPr>
      </w:pPr>
    </w:p>
    <w:p w14:paraId="4B43520B" w14:textId="53FA2E70" w:rsidR="00990745" w:rsidRPr="00990745" w:rsidRDefault="00990745" w:rsidP="00990745">
      <w:pPr>
        <w:tabs>
          <w:tab w:val="left" w:pos="2040"/>
        </w:tabs>
        <w:bidi/>
        <w:rPr>
          <w:rFonts w:hint="cs"/>
          <w:lang w:bidi="he-IL"/>
        </w:rPr>
      </w:pPr>
      <w:r>
        <w:rPr>
          <w:rtl/>
          <w:lang w:bidi="he-IL"/>
        </w:rPr>
        <w:tab/>
      </w:r>
    </w:p>
    <w:sectPr w:rsidR="00990745" w:rsidRPr="00990745" w:rsidSect="0073390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39A6A" w14:textId="77777777" w:rsidR="00862C45" w:rsidRDefault="00862C45" w:rsidP="00C775D2">
      <w:r>
        <w:separator/>
      </w:r>
    </w:p>
  </w:endnote>
  <w:endnote w:type="continuationSeparator" w:id="0">
    <w:p w14:paraId="4F9B52AE" w14:textId="77777777" w:rsidR="00862C45" w:rsidRDefault="00862C45" w:rsidP="00C7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EC37D" w14:textId="77777777" w:rsidR="00862C45" w:rsidRDefault="00862C45" w:rsidP="00C775D2">
      <w:r>
        <w:separator/>
      </w:r>
    </w:p>
  </w:footnote>
  <w:footnote w:type="continuationSeparator" w:id="0">
    <w:p w14:paraId="61296289" w14:textId="77777777" w:rsidR="00862C45" w:rsidRDefault="00862C45" w:rsidP="00C77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3AEE26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E48697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6C433F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C9F5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C58F62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D6C51B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F8CED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14387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B8AF4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EAE4A6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F25AB9"/>
    <w:multiLevelType w:val="multilevel"/>
    <w:tmpl w:val="7AEE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1E3594A"/>
    <w:multiLevelType w:val="multilevel"/>
    <w:tmpl w:val="7388C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3E67C3"/>
    <w:multiLevelType w:val="multilevel"/>
    <w:tmpl w:val="F070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9E15CE"/>
    <w:multiLevelType w:val="multilevel"/>
    <w:tmpl w:val="5E4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542188"/>
    <w:multiLevelType w:val="multilevel"/>
    <w:tmpl w:val="1198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459A3"/>
    <w:multiLevelType w:val="multilevel"/>
    <w:tmpl w:val="12BCF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B0273"/>
    <w:multiLevelType w:val="multilevel"/>
    <w:tmpl w:val="526206A0"/>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3C375D12"/>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C414CF0"/>
    <w:multiLevelType w:val="multilevel"/>
    <w:tmpl w:val="9B54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B613A"/>
    <w:multiLevelType w:val="multilevel"/>
    <w:tmpl w:val="99307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4C4F29"/>
    <w:multiLevelType w:val="multilevel"/>
    <w:tmpl w:val="D8061F64"/>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8B870B1"/>
    <w:multiLevelType w:val="multilevel"/>
    <w:tmpl w:val="F4D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3698D"/>
    <w:multiLevelType w:val="multilevel"/>
    <w:tmpl w:val="20D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34D3D"/>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9054EEA"/>
    <w:multiLevelType w:val="multilevel"/>
    <w:tmpl w:val="42087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50CFB"/>
    <w:multiLevelType w:val="multilevel"/>
    <w:tmpl w:val="9DF09F08"/>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AAC32C0"/>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C17ED5"/>
    <w:multiLevelType w:val="multilevel"/>
    <w:tmpl w:val="EE0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C6B47"/>
    <w:multiLevelType w:val="multilevel"/>
    <w:tmpl w:val="604E1C0A"/>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DFE19B4"/>
    <w:multiLevelType w:val="multilevel"/>
    <w:tmpl w:val="A40E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81EB2"/>
    <w:multiLevelType w:val="multilevel"/>
    <w:tmpl w:val="81D44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0158E6"/>
    <w:multiLevelType w:val="multilevel"/>
    <w:tmpl w:val="81D0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2B6098"/>
    <w:multiLevelType w:val="multilevel"/>
    <w:tmpl w:val="D6E6B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24AC8"/>
    <w:multiLevelType w:val="multilevel"/>
    <w:tmpl w:val="5F8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C2C6D"/>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E90204D"/>
    <w:multiLevelType w:val="multilevel"/>
    <w:tmpl w:val="AD9A7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284837">
    <w:abstractNumId w:val="32"/>
  </w:num>
  <w:num w:numId="2" w16cid:durableId="1021468952">
    <w:abstractNumId w:val="13"/>
  </w:num>
  <w:num w:numId="3" w16cid:durableId="1886788745">
    <w:abstractNumId w:val="10"/>
  </w:num>
  <w:num w:numId="4" w16cid:durableId="1011689005">
    <w:abstractNumId w:val="38"/>
  </w:num>
  <w:num w:numId="5" w16cid:durableId="1195844880">
    <w:abstractNumId w:val="15"/>
  </w:num>
  <w:num w:numId="6" w16cid:durableId="1068452850">
    <w:abstractNumId w:val="22"/>
  </w:num>
  <w:num w:numId="7" w16cid:durableId="930701721">
    <w:abstractNumId w:val="27"/>
  </w:num>
  <w:num w:numId="8" w16cid:durableId="668290517">
    <w:abstractNumId w:val="9"/>
  </w:num>
  <w:num w:numId="9" w16cid:durableId="1740135772">
    <w:abstractNumId w:val="7"/>
  </w:num>
  <w:num w:numId="10" w16cid:durableId="700394573">
    <w:abstractNumId w:val="6"/>
  </w:num>
  <w:num w:numId="11" w16cid:durableId="1079869408">
    <w:abstractNumId w:val="5"/>
  </w:num>
  <w:num w:numId="12" w16cid:durableId="583729285">
    <w:abstractNumId w:val="4"/>
  </w:num>
  <w:num w:numId="13" w16cid:durableId="1486094732">
    <w:abstractNumId w:val="8"/>
  </w:num>
  <w:num w:numId="14" w16cid:durableId="1727072071">
    <w:abstractNumId w:val="3"/>
  </w:num>
  <w:num w:numId="15" w16cid:durableId="408187876">
    <w:abstractNumId w:val="2"/>
  </w:num>
  <w:num w:numId="16" w16cid:durableId="466162550">
    <w:abstractNumId w:val="1"/>
  </w:num>
  <w:num w:numId="17" w16cid:durableId="240256352">
    <w:abstractNumId w:val="0"/>
  </w:num>
  <w:num w:numId="18" w16cid:durableId="511995232">
    <w:abstractNumId w:val="17"/>
  </w:num>
  <w:num w:numId="19" w16cid:durableId="81265139">
    <w:abstractNumId w:val="19"/>
  </w:num>
  <w:num w:numId="20" w16cid:durableId="910653493">
    <w:abstractNumId w:val="35"/>
  </w:num>
  <w:num w:numId="21" w16cid:durableId="270363349">
    <w:abstractNumId w:val="26"/>
  </w:num>
  <w:num w:numId="22" w16cid:durableId="943730231">
    <w:abstractNumId w:val="11"/>
  </w:num>
  <w:num w:numId="23" w16cid:durableId="1148477723">
    <w:abstractNumId w:val="42"/>
  </w:num>
  <w:num w:numId="24" w16cid:durableId="1279603530">
    <w:abstractNumId w:val="33"/>
  </w:num>
  <w:num w:numId="25" w16cid:durableId="1315186196">
    <w:abstractNumId w:val="23"/>
  </w:num>
  <w:num w:numId="26" w16cid:durableId="618726278">
    <w:abstractNumId w:val="30"/>
  </w:num>
  <w:num w:numId="27" w16cid:durableId="383214718">
    <w:abstractNumId w:val="24"/>
  </w:num>
  <w:num w:numId="28" w16cid:durableId="512307221">
    <w:abstractNumId w:val="41"/>
  </w:num>
  <w:num w:numId="29" w16cid:durableId="508258999">
    <w:abstractNumId w:val="29"/>
  </w:num>
  <w:num w:numId="30" w16cid:durableId="2031027902">
    <w:abstractNumId w:val="28"/>
  </w:num>
  <w:num w:numId="31" w16cid:durableId="650670642">
    <w:abstractNumId w:val="34"/>
  </w:num>
  <w:num w:numId="32" w16cid:durableId="290523690">
    <w:abstractNumId w:val="18"/>
  </w:num>
  <w:num w:numId="33" w16cid:durableId="996493941">
    <w:abstractNumId w:val="16"/>
  </w:num>
  <w:num w:numId="34" w16cid:durableId="945506615">
    <w:abstractNumId w:val="21"/>
  </w:num>
  <w:num w:numId="35" w16cid:durableId="415907759">
    <w:abstractNumId w:val="14"/>
  </w:num>
  <w:num w:numId="36" w16cid:durableId="1510948627">
    <w:abstractNumId w:val="31"/>
  </w:num>
  <w:num w:numId="37" w16cid:durableId="850411159">
    <w:abstractNumId w:val="43"/>
  </w:num>
  <w:num w:numId="38" w16cid:durableId="1194153048">
    <w:abstractNumId w:val="39"/>
  </w:num>
  <w:num w:numId="39" w16cid:durableId="1214196137">
    <w:abstractNumId w:val="12"/>
  </w:num>
  <w:num w:numId="40" w16cid:durableId="2027553986">
    <w:abstractNumId w:val="40"/>
  </w:num>
  <w:num w:numId="41" w16cid:durableId="783768610">
    <w:abstractNumId w:val="20"/>
  </w:num>
  <w:num w:numId="42" w16cid:durableId="1214080555">
    <w:abstractNumId w:val="36"/>
  </w:num>
  <w:num w:numId="43" w16cid:durableId="1095126040">
    <w:abstractNumId w:val="25"/>
  </w:num>
  <w:num w:numId="44" w16cid:durableId="12407970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F2"/>
    <w:rsid w:val="001C4597"/>
    <w:rsid w:val="00645252"/>
    <w:rsid w:val="006900C4"/>
    <w:rsid w:val="006D3D74"/>
    <w:rsid w:val="00733909"/>
    <w:rsid w:val="007854F2"/>
    <w:rsid w:val="0083569A"/>
    <w:rsid w:val="00842718"/>
    <w:rsid w:val="00862C45"/>
    <w:rsid w:val="00990745"/>
    <w:rsid w:val="00A9204E"/>
    <w:rsid w:val="00AC47DE"/>
    <w:rsid w:val="00AC7387"/>
    <w:rsid w:val="00C12182"/>
    <w:rsid w:val="00C775D2"/>
    <w:rsid w:val="00FF330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13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he-I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775D2"/>
    <w:rPr>
      <w:rFonts w:ascii="Tahoma" w:hAnsi="Tahoma" w:cs="Tahoma"/>
    </w:rPr>
  </w:style>
  <w:style w:type="paragraph" w:styleId="1">
    <w:name w:val="heading 1"/>
    <w:basedOn w:val="a2"/>
    <w:next w:val="a2"/>
    <w:link w:val="10"/>
    <w:uiPriority w:val="9"/>
    <w:qFormat/>
    <w:rsid w:val="00C775D2"/>
    <w:pPr>
      <w:keepNext/>
      <w:keepLines/>
      <w:spacing w:before="240"/>
      <w:outlineLvl w:val="0"/>
    </w:pPr>
    <w:rPr>
      <w:rFonts w:eastAsiaTheme="majorEastAsia"/>
      <w:color w:val="1F4E79" w:themeColor="accent1" w:themeShade="80"/>
      <w:sz w:val="32"/>
      <w:szCs w:val="32"/>
    </w:rPr>
  </w:style>
  <w:style w:type="paragraph" w:styleId="21">
    <w:name w:val="heading 2"/>
    <w:basedOn w:val="a2"/>
    <w:next w:val="a2"/>
    <w:link w:val="22"/>
    <w:uiPriority w:val="9"/>
    <w:unhideWhenUsed/>
    <w:qFormat/>
    <w:rsid w:val="00C775D2"/>
    <w:pPr>
      <w:keepNext/>
      <w:keepLines/>
      <w:spacing w:before="40"/>
      <w:outlineLvl w:val="1"/>
    </w:pPr>
    <w:rPr>
      <w:rFonts w:eastAsiaTheme="majorEastAsia"/>
      <w:color w:val="1F4E79" w:themeColor="accent1" w:themeShade="80"/>
      <w:sz w:val="26"/>
      <w:szCs w:val="26"/>
    </w:rPr>
  </w:style>
  <w:style w:type="paragraph" w:styleId="31">
    <w:name w:val="heading 3"/>
    <w:basedOn w:val="a2"/>
    <w:next w:val="a2"/>
    <w:link w:val="32"/>
    <w:uiPriority w:val="9"/>
    <w:unhideWhenUsed/>
    <w:qFormat/>
    <w:rsid w:val="00C775D2"/>
    <w:pPr>
      <w:keepNext/>
      <w:keepLines/>
      <w:spacing w:before="40"/>
      <w:outlineLvl w:val="2"/>
    </w:pPr>
    <w:rPr>
      <w:rFonts w:eastAsiaTheme="majorEastAsia"/>
      <w:color w:val="1F4D78" w:themeColor="accent1" w:themeShade="7F"/>
      <w:sz w:val="24"/>
      <w:szCs w:val="24"/>
    </w:rPr>
  </w:style>
  <w:style w:type="paragraph" w:styleId="41">
    <w:name w:val="heading 4"/>
    <w:basedOn w:val="a2"/>
    <w:next w:val="a2"/>
    <w:link w:val="42"/>
    <w:uiPriority w:val="9"/>
    <w:unhideWhenUsed/>
    <w:qFormat/>
    <w:rsid w:val="00C775D2"/>
    <w:pPr>
      <w:keepNext/>
      <w:keepLines/>
      <w:spacing w:before="40"/>
      <w:outlineLvl w:val="3"/>
    </w:pPr>
    <w:rPr>
      <w:rFonts w:eastAsiaTheme="majorEastAsia"/>
      <w:i/>
      <w:iCs/>
      <w:color w:val="1F4E79" w:themeColor="accent1" w:themeShade="80"/>
    </w:rPr>
  </w:style>
  <w:style w:type="paragraph" w:styleId="51">
    <w:name w:val="heading 5"/>
    <w:basedOn w:val="a2"/>
    <w:next w:val="a2"/>
    <w:link w:val="52"/>
    <w:uiPriority w:val="9"/>
    <w:unhideWhenUsed/>
    <w:qFormat/>
    <w:rsid w:val="00C775D2"/>
    <w:pPr>
      <w:keepNext/>
      <w:keepLines/>
      <w:spacing w:before="40"/>
      <w:outlineLvl w:val="4"/>
    </w:pPr>
    <w:rPr>
      <w:rFonts w:eastAsiaTheme="majorEastAsia"/>
      <w:color w:val="1F4E79" w:themeColor="accent1" w:themeShade="80"/>
    </w:rPr>
  </w:style>
  <w:style w:type="paragraph" w:styleId="6">
    <w:name w:val="heading 6"/>
    <w:basedOn w:val="a2"/>
    <w:next w:val="a2"/>
    <w:link w:val="60"/>
    <w:uiPriority w:val="9"/>
    <w:unhideWhenUsed/>
    <w:qFormat/>
    <w:rsid w:val="00C775D2"/>
    <w:pPr>
      <w:keepNext/>
      <w:keepLines/>
      <w:spacing w:before="40"/>
      <w:outlineLvl w:val="5"/>
    </w:pPr>
    <w:rPr>
      <w:rFonts w:eastAsiaTheme="majorEastAsia"/>
      <w:color w:val="1F4D78" w:themeColor="accent1" w:themeShade="7F"/>
    </w:rPr>
  </w:style>
  <w:style w:type="paragraph" w:styleId="7">
    <w:name w:val="heading 7"/>
    <w:basedOn w:val="a2"/>
    <w:next w:val="a2"/>
    <w:link w:val="70"/>
    <w:uiPriority w:val="9"/>
    <w:unhideWhenUsed/>
    <w:qFormat/>
    <w:rsid w:val="00C775D2"/>
    <w:pPr>
      <w:keepNext/>
      <w:keepLines/>
      <w:spacing w:before="40"/>
      <w:outlineLvl w:val="6"/>
    </w:pPr>
    <w:rPr>
      <w:rFonts w:eastAsiaTheme="majorEastAsia"/>
      <w:i/>
      <w:iCs/>
      <w:color w:val="1F4D78" w:themeColor="accent1" w:themeShade="7F"/>
    </w:rPr>
  </w:style>
  <w:style w:type="paragraph" w:styleId="8">
    <w:name w:val="heading 8"/>
    <w:basedOn w:val="a2"/>
    <w:next w:val="a2"/>
    <w:link w:val="80"/>
    <w:uiPriority w:val="9"/>
    <w:unhideWhenUsed/>
    <w:qFormat/>
    <w:rsid w:val="00C775D2"/>
    <w:pPr>
      <w:keepNext/>
      <w:keepLines/>
      <w:spacing w:before="40"/>
      <w:outlineLvl w:val="7"/>
    </w:pPr>
    <w:rPr>
      <w:rFonts w:eastAsiaTheme="majorEastAsia"/>
      <w:color w:val="272727" w:themeColor="text1" w:themeTint="D8"/>
      <w:szCs w:val="21"/>
    </w:rPr>
  </w:style>
  <w:style w:type="paragraph" w:styleId="9">
    <w:name w:val="heading 9"/>
    <w:basedOn w:val="a2"/>
    <w:next w:val="a2"/>
    <w:link w:val="90"/>
    <w:uiPriority w:val="9"/>
    <w:unhideWhenUsed/>
    <w:qFormat/>
    <w:rsid w:val="00C775D2"/>
    <w:pPr>
      <w:keepNext/>
      <w:keepLines/>
      <w:spacing w:before="40"/>
      <w:outlineLvl w:val="8"/>
    </w:pPr>
    <w:rPr>
      <w:rFonts w:eastAsiaTheme="majorEastAsia"/>
      <w:i/>
      <w:iCs/>
      <w:color w:val="272727" w:themeColor="text1" w:themeTint="D8"/>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כותרת 1 תו"/>
    <w:basedOn w:val="a3"/>
    <w:link w:val="1"/>
    <w:uiPriority w:val="9"/>
    <w:rsid w:val="00C775D2"/>
    <w:rPr>
      <w:rFonts w:ascii="Tahoma" w:eastAsiaTheme="majorEastAsia" w:hAnsi="Tahoma" w:cs="Tahoma"/>
      <w:color w:val="1F4E79" w:themeColor="accent1" w:themeShade="80"/>
      <w:sz w:val="32"/>
      <w:szCs w:val="32"/>
    </w:rPr>
  </w:style>
  <w:style w:type="character" w:customStyle="1" w:styleId="22">
    <w:name w:val="כותרת 2 תו"/>
    <w:basedOn w:val="a3"/>
    <w:link w:val="21"/>
    <w:uiPriority w:val="9"/>
    <w:rsid w:val="00C775D2"/>
    <w:rPr>
      <w:rFonts w:ascii="Tahoma" w:eastAsiaTheme="majorEastAsia" w:hAnsi="Tahoma" w:cs="Tahoma"/>
      <w:color w:val="1F4E79" w:themeColor="accent1" w:themeShade="80"/>
      <w:sz w:val="26"/>
      <w:szCs w:val="26"/>
    </w:rPr>
  </w:style>
  <w:style w:type="character" w:customStyle="1" w:styleId="32">
    <w:name w:val="כותרת 3 תו"/>
    <w:basedOn w:val="a3"/>
    <w:link w:val="31"/>
    <w:uiPriority w:val="9"/>
    <w:rsid w:val="00C775D2"/>
    <w:rPr>
      <w:rFonts w:ascii="Tahoma" w:eastAsiaTheme="majorEastAsia" w:hAnsi="Tahoma" w:cs="Tahoma"/>
      <w:color w:val="1F4D78" w:themeColor="accent1" w:themeShade="7F"/>
      <w:sz w:val="24"/>
      <w:szCs w:val="24"/>
    </w:rPr>
  </w:style>
  <w:style w:type="character" w:customStyle="1" w:styleId="42">
    <w:name w:val="כותרת 4 תו"/>
    <w:basedOn w:val="a3"/>
    <w:link w:val="41"/>
    <w:uiPriority w:val="9"/>
    <w:rsid w:val="00C775D2"/>
    <w:rPr>
      <w:rFonts w:ascii="Tahoma" w:eastAsiaTheme="majorEastAsia" w:hAnsi="Tahoma" w:cs="Tahoma"/>
      <w:i/>
      <w:iCs/>
      <w:color w:val="1F4E79" w:themeColor="accent1" w:themeShade="80"/>
    </w:rPr>
  </w:style>
  <w:style w:type="character" w:customStyle="1" w:styleId="52">
    <w:name w:val="כותרת 5 תו"/>
    <w:basedOn w:val="a3"/>
    <w:link w:val="51"/>
    <w:uiPriority w:val="9"/>
    <w:rsid w:val="00C775D2"/>
    <w:rPr>
      <w:rFonts w:ascii="Tahoma" w:eastAsiaTheme="majorEastAsia" w:hAnsi="Tahoma" w:cs="Tahoma"/>
      <w:color w:val="1F4E79" w:themeColor="accent1" w:themeShade="80"/>
    </w:rPr>
  </w:style>
  <w:style w:type="character" w:customStyle="1" w:styleId="60">
    <w:name w:val="כותרת 6 תו"/>
    <w:basedOn w:val="a3"/>
    <w:link w:val="6"/>
    <w:uiPriority w:val="9"/>
    <w:rsid w:val="00C775D2"/>
    <w:rPr>
      <w:rFonts w:ascii="Tahoma" w:eastAsiaTheme="majorEastAsia" w:hAnsi="Tahoma" w:cs="Tahoma"/>
      <w:color w:val="1F4D78" w:themeColor="accent1" w:themeShade="7F"/>
    </w:rPr>
  </w:style>
  <w:style w:type="character" w:customStyle="1" w:styleId="70">
    <w:name w:val="כותרת 7 תו"/>
    <w:basedOn w:val="a3"/>
    <w:link w:val="7"/>
    <w:uiPriority w:val="9"/>
    <w:rsid w:val="00C775D2"/>
    <w:rPr>
      <w:rFonts w:ascii="Tahoma" w:eastAsiaTheme="majorEastAsia" w:hAnsi="Tahoma" w:cs="Tahoma"/>
      <w:i/>
      <w:iCs/>
      <w:color w:val="1F4D78" w:themeColor="accent1" w:themeShade="7F"/>
    </w:rPr>
  </w:style>
  <w:style w:type="character" w:customStyle="1" w:styleId="80">
    <w:name w:val="כותרת 8 תו"/>
    <w:basedOn w:val="a3"/>
    <w:link w:val="8"/>
    <w:uiPriority w:val="9"/>
    <w:rsid w:val="00C775D2"/>
    <w:rPr>
      <w:rFonts w:ascii="Tahoma" w:eastAsiaTheme="majorEastAsia" w:hAnsi="Tahoma" w:cs="Tahoma"/>
      <w:color w:val="272727" w:themeColor="text1" w:themeTint="D8"/>
      <w:szCs w:val="21"/>
    </w:rPr>
  </w:style>
  <w:style w:type="character" w:customStyle="1" w:styleId="90">
    <w:name w:val="כותרת 9 תו"/>
    <w:basedOn w:val="a3"/>
    <w:link w:val="9"/>
    <w:uiPriority w:val="9"/>
    <w:rsid w:val="00C775D2"/>
    <w:rPr>
      <w:rFonts w:ascii="Tahoma" w:eastAsiaTheme="majorEastAsia" w:hAnsi="Tahoma" w:cs="Tahoma"/>
      <w:i/>
      <w:iCs/>
      <w:color w:val="272727" w:themeColor="text1" w:themeTint="D8"/>
      <w:szCs w:val="21"/>
    </w:rPr>
  </w:style>
  <w:style w:type="paragraph" w:styleId="a6">
    <w:name w:val="Title"/>
    <w:basedOn w:val="a2"/>
    <w:next w:val="a2"/>
    <w:link w:val="a7"/>
    <w:uiPriority w:val="10"/>
    <w:qFormat/>
    <w:rsid w:val="00C775D2"/>
    <w:pPr>
      <w:contextualSpacing/>
    </w:pPr>
    <w:rPr>
      <w:rFonts w:eastAsiaTheme="majorEastAsia"/>
      <w:spacing w:val="-10"/>
      <w:kern w:val="28"/>
      <w:sz w:val="56"/>
      <w:szCs w:val="56"/>
    </w:rPr>
  </w:style>
  <w:style w:type="character" w:customStyle="1" w:styleId="a7">
    <w:name w:val="כותרת טקסט תו"/>
    <w:basedOn w:val="a3"/>
    <w:link w:val="a6"/>
    <w:uiPriority w:val="10"/>
    <w:rsid w:val="00C775D2"/>
    <w:rPr>
      <w:rFonts w:ascii="Tahoma" w:eastAsiaTheme="majorEastAsia" w:hAnsi="Tahoma" w:cs="Tahoma"/>
      <w:spacing w:val="-10"/>
      <w:kern w:val="28"/>
      <w:sz w:val="56"/>
      <w:szCs w:val="56"/>
    </w:rPr>
  </w:style>
  <w:style w:type="paragraph" w:styleId="a8">
    <w:name w:val="Subtitle"/>
    <w:basedOn w:val="a2"/>
    <w:next w:val="a2"/>
    <w:link w:val="a9"/>
    <w:uiPriority w:val="11"/>
    <w:qFormat/>
    <w:rsid w:val="00C775D2"/>
    <w:pPr>
      <w:numPr>
        <w:ilvl w:val="1"/>
      </w:numPr>
    </w:pPr>
    <w:rPr>
      <w:rFonts w:eastAsiaTheme="minorEastAsia"/>
      <w:color w:val="5A5A5A" w:themeColor="text1" w:themeTint="A5"/>
      <w:spacing w:val="15"/>
    </w:rPr>
  </w:style>
  <w:style w:type="character" w:customStyle="1" w:styleId="a9">
    <w:name w:val="כותרת משנה תו"/>
    <w:basedOn w:val="a3"/>
    <w:link w:val="a8"/>
    <w:uiPriority w:val="11"/>
    <w:rsid w:val="00C775D2"/>
    <w:rPr>
      <w:rFonts w:ascii="Tahoma" w:eastAsiaTheme="minorEastAsia" w:hAnsi="Tahoma" w:cs="Tahoma"/>
      <w:color w:val="5A5A5A" w:themeColor="text1" w:themeTint="A5"/>
      <w:spacing w:val="15"/>
    </w:rPr>
  </w:style>
  <w:style w:type="character" w:styleId="aa">
    <w:name w:val="Subtle Emphasis"/>
    <w:basedOn w:val="a3"/>
    <w:uiPriority w:val="19"/>
    <w:qFormat/>
    <w:rsid w:val="00C775D2"/>
    <w:rPr>
      <w:rFonts w:ascii="Tahoma" w:hAnsi="Tahoma" w:cs="Tahoma"/>
      <w:i/>
      <w:iCs/>
      <w:color w:val="404040" w:themeColor="text1" w:themeTint="BF"/>
    </w:rPr>
  </w:style>
  <w:style w:type="character" w:styleId="ab">
    <w:name w:val="Emphasis"/>
    <w:basedOn w:val="a3"/>
    <w:uiPriority w:val="20"/>
    <w:qFormat/>
    <w:rsid w:val="00C775D2"/>
    <w:rPr>
      <w:rFonts w:ascii="Tahoma" w:hAnsi="Tahoma" w:cs="Tahoma"/>
      <w:i/>
      <w:iCs/>
    </w:rPr>
  </w:style>
  <w:style w:type="character" w:styleId="ac">
    <w:name w:val="Intense Emphasis"/>
    <w:basedOn w:val="a3"/>
    <w:uiPriority w:val="21"/>
    <w:qFormat/>
    <w:rsid w:val="00C775D2"/>
    <w:rPr>
      <w:rFonts w:ascii="Tahoma" w:hAnsi="Tahoma" w:cs="Tahoma"/>
      <w:i/>
      <w:iCs/>
      <w:color w:val="1F4E79" w:themeColor="accent1" w:themeShade="80"/>
    </w:rPr>
  </w:style>
  <w:style w:type="character" w:styleId="ad">
    <w:name w:val="Strong"/>
    <w:basedOn w:val="a3"/>
    <w:uiPriority w:val="22"/>
    <w:qFormat/>
    <w:rsid w:val="00C775D2"/>
    <w:rPr>
      <w:rFonts w:ascii="Tahoma" w:hAnsi="Tahoma" w:cs="Tahoma"/>
      <w:b/>
      <w:bCs/>
    </w:rPr>
  </w:style>
  <w:style w:type="paragraph" w:styleId="ae">
    <w:name w:val="Quote"/>
    <w:basedOn w:val="a2"/>
    <w:next w:val="a2"/>
    <w:link w:val="af"/>
    <w:uiPriority w:val="29"/>
    <w:qFormat/>
    <w:rsid w:val="00C775D2"/>
    <w:pPr>
      <w:spacing w:before="200"/>
      <w:ind w:left="864" w:right="864"/>
      <w:jc w:val="center"/>
    </w:pPr>
    <w:rPr>
      <w:i/>
      <w:iCs/>
      <w:color w:val="404040" w:themeColor="text1" w:themeTint="BF"/>
    </w:rPr>
  </w:style>
  <w:style w:type="character" w:customStyle="1" w:styleId="af">
    <w:name w:val="ציטוט תו"/>
    <w:basedOn w:val="a3"/>
    <w:link w:val="ae"/>
    <w:uiPriority w:val="29"/>
    <w:rsid w:val="00C775D2"/>
    <w:rPr>
      <w:rFonts w:ascii="Tahoma" w:hAnsi="Tahoma" w:cs="Tahoma"/>
      <w:i/>
      <w:iCs/>
      <w:color w:val="404040" w:themeColor="text1" w:themeTint="BF"/>
    </w:rPr>
  </w:style>
  <w:style w:type="paragraph" w:styleId="af0">
    <w:name w:val="Intense Quote"/>
    <w:basedOn w:val="a2"/>
    <w:next w:val="a2"/>
    <w:link w:val="af1"/>
    <w:uiPriority w:val="30"/>
    <w:qFormat/>
    <w:rsid w:val="00C775D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1">
    <w:name w:val="ציטוט חזק תו"/>
    <w:basedOn w:val="a3"/>
    <w:link w:val="af0"/>
    <w:uiPriority w:val="30"/>
    <w:rsid w:val="00C775D2"/>
    <w:rPr>
      <w:rFonts w:ascii="Tahoma" w:hAnsi="Tahoma" w:cs="Tahoma"/>
      <w:i/>
      <w:iCs/>
      <w:color w:val="1F4E79" w:themeColor="accent1" w:themeShade="80"/>
    </w:rPr>
  </w:style>
  <w:style w:type="character" w:styleId="af2">
    <w:name w:val="Subtle Reference"/>
    <w:basedOn w:val="a3"/>
    <w:uiPriority w:val="31"/>
    <w:qFormat/>
    <w:rsid w:val="00C775D2"/>
    <w:rPr>
      <w:rFonts w:ascii="Tahoma" w:hAnsi="Tahoma" w:cs="Tahoma"/>
      <w:smallCaps/>
      <w:color w:val="5A5A5A" w:themeColor="text1" w:themeTint="A5"/>
    </w:rPr>
  </w:style>
  <w:style w:type="character" w:styleId="af3">
    <w:name w:val="Intense Reference"/>
    <w:basedOn w:val="a3"/>
    <w:uiPriority w:val="32"/>
    <w:qFormat/>
    <w:rsid w:val="00C775D2"/>
    <w:rPr>
      <w:rFonts w:ascii="Tahoma" w:hAnsi="Tahoma" w:cs="Tahoma"/>
      <w:b/>
      <w:bCs/>
      <w:caps w:val="0"/>
      <w:smallCaps/>
      <w:color w:val="1F4E79" w:themeColor="accent1" w:themeShade="80"/>
      <w:spacing w:val="5"/>
    </w:rPr>
  </w:style>
  <w:style w:type="character" w:styleId="af4">
    <w:name w:val="Book Title"/>
    <w:basedOn w:val="a3"/>
    <w:uiPriority w:val="33"/>
    <w:qFormat/>
    <w:rsid w:val="00C775D2"/>
    <w:rPr>
      <w:rFonts w:ascii="Tahoma" w:hAnsi="Tahoma" w:cs="Tahoma"/>
      <w:b/>
      <w:bCs/>
      <w:i/>
      <w:iCs/>
      <w:spacing w:val="5"/>
    </w:rPr>
  </w:style>
  <w:style w:type="character" w:styleId="Hyperlink">
    <w:name w:val="Hyperlink"/>
    <w:basedOn w:val="a3"/>
    <w:uiPriority w:val="99"/>
    <w:unhideWhenUsed/>
    <w:rsid w:val="00C775D2"/>
    <w:rPr>
      <w:rFonts w:ascii="Tahoma" w:hAnsi="Tahoma" w:cs="Tahoma"/>
      <w:color w:val="1F4E79" w:themeColor="accent1" w:themeShade="80"/>
      <w:u w:val="single"/>
    </w:rPr>
  </w:style>
  <w:style w:type="character" w:styleId="FollowedHyperlink">
    <w:name w:val="FollowedHyperlink"/>
    <w:basedOn w:val="a3"/>
    <w:uiPriority w:val="99"/>
    <w:unhideWhenUsed/>
    <w:rsid w:val="00C775D2"/>
    <w:rPr>
      <w:rFonts w:ascii="Tahoma" w:hAnsi="Tahoma" w:cs="Tahoma"/>
      <w:color w:val="954F72" w:themeColor="followedHyperlink"/>
      <w:u w:val="single"/>
    </w:rPr>
  </w:style>
  <w:style w:type="paragraph" w:styleId="af5">
    <w:name w:val="caption"/>
    <w:basedOn w:val="a2"/>
    <w:next w:val="a2"/>
    <w:uiPriority w:val="35"/>
    <w:unhideWhenUsed/>
    <w:qFormat/>
    <w:rsid w:val="00C775D2"/>
    <w:pPr>
      <w:spacing w:after="200"/>
    </w:pPr>
    <w:rPr>
      <w:i/>
      <w:iCs/>
      <w:color w:val="44546A" w:themeColor="text2"/>
      <w:szCs w:val="18"/>
    </w:rPr>
  </w:style>
  <w:style w:type="paragraph" w:styleId="af6">
    <w:name w:val="Balloon Text"/>
    <w:basedOn w:val="a2"/>
    <w:link w:val="af7"/>
    <w:uiPriority w:val="99"/>
    <w:semiHidden/>
    <w:unhideWhenUsed/>
    <w:rsid w:val="00C775D2"/>
    <w:rPr>
      <w:szCs w:val="18"/>
    </w:rPr>
  </w:style>
  <w:style w:type="character" w:customStyle="1" w:styleId="af7">
    <w:name w:val="טקסט בלונים תו"/>
    <w:basedOn w:val="a3"/>
    <w:link w:val="af6"/>
    <w:uiPriority w:val="99"/>
    <w:semiHidden/>
    <w:rsid w:val="00C775D2"/>
    <w:rPr>
      <w:rFonts w:ascii="Tahoma" w:hAnsi="Tahoma" w:cs="Tahoma"/>
      <w:szCs w:val="18"/>
    </w:rPr>
  </w:style>
  <w:style w:type="paragraph" w:styleId="af8">
    <w:name w:val="Block Text"/>
    <w:basedOn w:val="a2"/>
    <w:uiPriority w:val="99"/>
    <w:semiHidden/>
    <w:unhideWhenUsed/>
    <w:rsid w:val="00C775D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C775D2"/>
    <w:pPr>
      <w:spacing w:after="120"/>
    </w:pPr>
    <w:rPr>
      <w:szCs w:val="16"/>
    </w:rPr>
  </w:style>
  <w:style w:type="character" w:customStyle="1" w:styleId="34">
    <w:name w:val="גוף טקסט 3 תו"/>
    <w:basedOn w:val="a3"/>
    <w:link w:val="33"/>
    <w:uiPriority w:val="99"/>
    <w:semiHidden/>
    <w:rsid w:val="00C775D2"/>
    <w:rPr>
      <w:rFonts w:ascii="Tahoma" w:hAnsi="Tahoma" w:cs="Tahoma"/>
      <w:szCs w:val="16"/>
    </w:rPr>
  </w:style>
  <w:style w:type="paragraph" w:styleId="35">
    <w:name w:val="Body Text Indent 3"/>
    <w:basedOn w:val="a2"/>
    <w:link w:val="36"/>
    <w:uiPriority w:val="99"/>
    <w:semiHidden/>
    <w:unhideWhenUsed/>
    <w:rsid w:val="00C775D2"/>
    <w:pPr>
      <w:spacing w:after="120"/>
      <w:ind w:left="360"/>
    </w:pPr>
    <w:rPr>
      <w:szCs w:val="16"/>
    </w:rPr>
  </w:style>
  <w:style w:type="character" w:customStyle="1" w:styleId="36">
    <w:name w:val="כניסה בגוף טקסט 3 תו"/>
    <w:basedOn w:val="a3"/>
    <w:link w:val="35"/>
    <w:uiPriority w:val="99"/>
    <w:semiHidden/>
    <w:rsid w:val="00C775D2"/>
    <w:rPr>
      <w:rFonts w:ascii="Tahoma" w:hAnsi="Tahoma" w:cs="Tahoma"/>
      <w:szCs w:val="16"/>
    </w:rPr>
  </w:style>
  <w:style w:type="character" w:styleId="af9">
    <w:name w:val="annotation reference"/>
    <w:basedOn w:val="a3"/>
    <w:uiPriority w:val="99"/>
    <w:semiHidden/>
    <w:unhideWhenUsed/>
    <w:rsid w:val="00C775D2"/>
    <w:rPr>
      <w:rFonts w:ascii="Tahoma" w:hAnsi="Tahoma" w:cs="Tahoma"/>
      <w:sz w:val="22"/>
      <w:szCs w:val="16"/>
    </w:rPr>
  </w:style>
  <w:style w:type="paragraph" w:styleId="afa">
    <w:name w:val="annotation text"/>
    <w:basedOn w:val="a2"/>
    <w:link w:val="afb"/>
    <w:uiPriority w:val="99"/>
    <w:semiHidden/>
    <w:unhideWhenUsed/>
    <w:rsid w:val="00C775D2"/>
    <w:rPr>
      <w:szCs w:val="20"/>
    </w:rPr>
  </w:style>
  <w:style w:type="character" w:customStyle="1" w:styleId="afb">
    <w:name w:val="טקסט הערה תו"/>
    <w:basedOn w:val="a3"/>
    <w:link w:val="afa"/>
    <w:uiPriority w:val="99"/>
    <w:semiHidden/>
    <w:rsid w:val="00C775D2"/>
    <w:rPr>
      <w:rFonts w:ascii="Tahoma" w:hAnsi="Tahoma" w:cs="Tahoma"/>
      <w:szCs w:val="20"/>
    </w:rPr>
  </w:style>
  <w:style w:type="paragraph" w:styleId="afc">
    <w:name w:val="annotation subject"/>
    <w:basedOn w:val="afa"/>
    <w:next w:val="afa"/>
    <w:link w:val="afd"/>
    <w:uiPriority w:val="99"/>
    <w:semiHidden/>
    <w:unhideWhenUsed/>
    <w:rsid w:val="00C775D2"/>
    <w:rPr>
      <w:b/>
      <w:bCs/>
    </w:rPr>
  </w:style>
  <w:style w:type="character" w:customStyle="1" w:styleId="afd">
    <w:name w:val="נושא הערה תו"/>
    <w:basedOn w:val="afb"/>
    <w:link w:val="afc"/>
    <w:uiPriority w:val="99"/>
    <w:semiHidden/>
    <w:rsid w:val="00C775D2"/>
    <w:rPr>
      <w:rFonts w:ascii="Tahoma" w:hAnsi="Tahoma" w:cs="Tahoma"/>
      <w:b/>
      <w:bCs/>
      <w:szCs w:val="20"/>
    </w:rPr>
  </w:style>
  <w:style w:type="paragraph" w:styleId="afe">
    <w:name w:val="Document Map"/>
    <w:basedOn w:val="a2"/>
    <w:link w:val="aff"/>
    <w:uiPriority w:val="99"/>
    <w:semiHidden/>
    <w:unhideWhenUsed/>
    <w:rsid w:val="00C775D2"/>
    <w:rPr>
      <w:szCs w:val="16"/>
    </w:rPr>
  </w:style>
  <w:style w:type="character" w:customStyle="1" w:styleId="aff">
    <w:name w:val="מפת מסמך תו"/>
    <w:basedOn w:val="a3"/>
    <w:link w:val="afe"/>
    <w:uiPriority w:val="99"/>
    <w:semiHidden/>
    <w:rsid w:val="00C775D2"/>
    <w:rPr>
      <w:rFonts w:ascii="Tahoma" w:hAnsi="Tahoma" w:cs="Tahoma"/>
      <w:szCs w:val="16"/>
    </w:rPr>
  </w:style>
  <w:style w:type="paragraph" w:styleId="aff0">
    <w:name w:val="endnote text"/>
    <w:basedOn w:val="a2"/>
    <w:link w:val="aff1"/>
    <w:uiPriority w:val="99"/>
    <w:semiHidden/>
    <w:unhideWhenUsed/>
    <w:rsid w:val="00C775D2"/>
    <w:rPr>
      <w:szCs w:val="20"/>
    </w:rPr>
  </w:style>
  <w:style w:type="character" w:customStyle="1" w:styleId="aff1">
    <w:name w:val="טקסט הערת סיום תו"/>
    <w:basedOn w:val="a3"/>
    <w:link w:val="aff0"/>
    <w:uiPriority w:val="99"/>
    <w:semiHidden/>
    <w:rsid w:val="00C775D2"/>
    <w:rPr>
      <w:rFonts w:ascii="Tahoma" w:hAnsi="Tahoma" w:cs="Tahoma"/>
      <w:szCs w:val="20"/>
    </w:rPr>
  </w:style>
  <w:style w:type="paragraph" w:styleId="aff2">
    <w:name w:val="envelope return"/>
    <w:basedOn w:val="a2"/>
    <w:uiPriority w:val="99"/>
    <w:semiHidden/>
    <w:unhideWhenUsed/>
    <w:rsid w:val="00C775D2"/>
    <w:rPr>
      <w:rFonts w:eastAsiaTheme="majorEastAsia"/>
      <w:szCs w:val="20"/>
    </w:rPr>
  </w:style>
  <w:style w:type="paragraph" w:styleId="aff3">
    <w:name w:val="footnote text"/>
    <w:basedOn w:val="a2"/>
    <w:link w:val="aff4"/>
    <w:uiPriority w:val="99"/>
    <w:semiHidden/>
    <w:unhideWhenUsed/>
    <w:rsid w:val="00C775D2"/>
    <w:rPr>
      <w:szCs w:val="20"/>
    </w:rPr>
  </w:style>
  <w:style w:type="character" w:customStyle="1" w:styleId="aff4">
    <w:name w:val="טקסט הערת שוליים תו"/>
    <w:basedOn w:val="a3"/>
    <w:link w:val="aff3"/>
    <w:uiPriority w:val="99"/>
    <w:semiHidden/>
    <w:rsid w:val="00C775D2"/>
    <w:rPr>
      <w:rFonts w:ascii="Tahoma" w:hAnsi="Tahoma" w:cs="Tahoma"/>
      <w:szCs w:val="20"/>
    </w:rPr>
  </w:style>
  <w:style w:type="character" w:styleId="HTMLCode">
    <w:name w:val="HTML Code"/>
    <w:basedOn w:val="a3"/>
    <w:uiPriority w:val="99"/>
    <w:semiHidden/>
    <w:unhideWhenUsed/>
    <w:rsid w:val="00C775D2"/>
    <w:rPr>
      <w:rFonts w:ascii="Tahoma" w:hAnsi="Tahoma" w:cs="Tahoma"/>
      <w:sz w:val="22"/>
      <w:szCs w:val="20"/>
    </w:rPr>
  </w:style>
  <w:style w:type="character" w:styleId="HTML">
    <w:name w:val="HTML Keyboard"/>
    <w:basedOn w:val="a3"/>
    <w:uiPriority w:val="99"/>
    <w:semiHidden/>
    <w:unhideWhenUsed/>
    <w:rsid w:val="00C775D2"/>
    <w:rPr>
      <w:rFonts w:ascii="Tahoma" w:hAnsi="Tahoma" w:cs="Tahoma"/>
      <w:sz w:val="22"/>
      <w:szCs w:val="20"/>
    </w:rPr>
  </w:style>
  <w:style w:type="paragraph" w:styleId="HTML0">
    <w:name w:val="HTML Preformatted"/>
    <w:basedOn w:val="a2"/>
    <w:link w:val="HTML1"/>
    <w:uiPriority w:val="99"/>
    <w:semiHidden/>
    <w:unhideWhenUsed/>
    <w:rsid w:val="00C775D2"/>
    <w:rPr>
      <w:szCs w:val="20"/>
    </w:rPr>
  </w:style>
  <w:style w:type="character" w:customStyle="1" w:styleId="HTML1">
    <w:name w:val="HTML מעוצב מראש תו"/>
    <w:basedOn w:val="a3"/>
    <w:link w:val="HTML0"/>
    <w:uiPriority w:val="99"/>
    <w:semiHidden/>
    <w:rsid w:val="00C775D2"/>
    <w:rPr>
      <w:rFonts w:ascii="Tahoma" w:hAnsi="Tahoma" w:cs="Tahoma"/>
      <w:szCs w:val="20"/>
    </w:rPr>
  </w:style>
  <w:style w:type="character" w:styleId="HTML2">
    <w:name w:val="HTML Typewriter"/>
    <w:basedOn w:val="a3"/>
    <w:uiPriority w:val="99"/>
    <w:semiHidden/>
    <w:unhideWhenUsed/>
    <w:rsid w:val="00C775D2"/>
    <w:rPr>
      <w:rFonts w:ascii="Tahoma" w:hAnsi="Tahoma" w:cs="Tahoma"/>
      <w:sz w:val="22"/>
      <w:szCs w:val="20"/>
    </w:rPr>
  </w:style>
  <w:style w:type="paragraph" w:styleId="aff5">
    <w:name w:val="macro"/>
    <w:link w:val="aff6"/>
    <w:uiPriority w:val="99"/>
    <w:semiHidden/>
    <w:unhideWhenUsed/>
    <w:rsid w:val="00C775D2"/>
    <w:pPr>
      <w:tabs>
        <w:tab w:val="left" w:pos="480"/>
        <w:tab w:val="left" w:pos="960"/>
        <w:tab w:val="left" w:pos="1440"/>
        <w:tab w:val="left" w:pos="1920"/>
        <w:tab w:val="left" w:pos="2400"/>
        <w:tab w:val="left" w:pos="2880"/>
        <w:tab w:val="left" w:pos="3360"/>
        <w:tab w:val="left" w:pos="3840"/>
        <w:tab w:val="left" w:pos="4320"/>
      </w:tabs>
    </w:pPr>
    <w:rPr>
      <w:rFonts w:ascii="Tahoma" w:hAnsi="Tahoma" w:cs="Tahoma"/>
      <w:szCs w:val="20"/>
    </w:rPr>
  </w:style>
  <w:style w:type="character" w:customStyle="1" w:styleId="aff6">
    <w:name w:val="טקסט מאקרו תו"/>
    <w:basedOn w:val="a3"/>
    <w:link w:val="aff5"/>
    <w:uiPriority w:val="99"/>
    <w:semiHidden/>
    <w:rsid w:val="00C775D2"/>
    <w:rPr>
      <w:rFonts w:ascii="Tahoma" w:hAnsi="Tahoma" w:cs="Tahoma"/>
      <w:szCs w:val="20"/>
    </w:rPr>
  </w:style>
  <w:style w:type="paragraph" w:styleId="aff7">
    <w:name w:val="Plain Text"/>
    <w:basedOn w:val="a2"/>
    <w:link w:val="aff8"/>
    <w:uiPriority w:val="99"/>
    <w:semiHidden/>
    <w:unhideWhenUsed/>
    <w:rsid w:val="00C775D2"/>
    <w:rPr>
      <w:szCs w:val="21"/>
    </w:rPr>
  </w:style>
  <w:style w:type="character" w:customStyle="1" w:styleId="aff8">
    <w:name w:val="טקסט רגיל תו"/>
    <w:basedOn w:val="a3"/>
    <w:link w:val="aff7"/>
    <w:uiPriority w:val="99"/>
    <w:semiHidden/>
    <w:rsid w:val="00C775D2"/>
    <w:rPr>
      <w:rFonts w:ascii="Tahoma" w:hAnsi="Tahoma" w:cs="Tahoma"/>
      <w:szCs w:val="21"/>
    </w:rPr>
  </w:style>
  <w:style w:type="character" w:styleId="aff9">
    <w:name w:val="Placeholder Text"/>
    <w:basedOn w:val="a3"/>
    <w:uiPriority w:val="99"/>
    <w:semiHidden/>
    <w:rsid w:val="00C775D2"/>
    <w:rPr>
      <w:rFonts w:ascii="Tahoma" w:hAnsi="Tahoma" w:cs="Tahoma"/>
      <w:color w:val="3B3838" w:themeColor="background2" w:themeShade="40"/>
    </w:rPr>
  </w:style>
  <w:style w:type="paragraph" w:styleId="affa">
    <w:name w:val="header"/>
    <w:basedOn w:val="a2"/>
    <w:link w:val="affb"/>
    <w:uiPriority w:val="99"/>
    <w:unhideWhenUsed/>
    <w:rsid w:val="00C775D2"/>
  </w:style>
  <w:style w:type="character" w:customStyle="1" w:styleId="affb">
    <w:name w:val="כותרת עליונה תו"/>
    <w:basedOn w:val="a3"/>
    <w:link w:val="affa"/>
    <w:uiPriority w:val="99"/>
    <w:rsid w:val="00C775D2"/>
    <w:rPr>
      <w:rFonts w:ascii="Tahoma" w:hAnsi="Tahoma" w:cs="Tahoma"/>
    </w:rPr>
  </w:style>
  <w:style w:type="paragraph" w:styleId="affc">
    <w:name w:val="footer"/>
    <w:basedOn w:val="a2"/>
    <w:link w:val="affd"/>
    <w:uiPriority w:val="99"/>
    <w:unhideWhenUsed/>
    <w:rsid w:val="00C775D2"/>
  </w:style>
  <w:style w:type="character" w:customStyle="1" w:styleId="affd">
    <w:name w:val="כותרת תחתונה תו"/>
    <w:basedOn w:val="a3"/>
    <w:link w:val="affc"/>
    <w:uiPriority w:val="99"/>
    <w:rsid w:val="00C775D2"/>
    <w:rPr>
      <w:rFonts w:ascii="Tahoma" w:hAnsi="Tahoma" w:cs="Tahoma"/>
    </w:rPr>
  </w:style>
  <w:style w:type="paragraph" w:styleId="TOC9">
    <w:name w:val="toc 9"/>
    <w:basedOn w:val="a2"/>
    <w:next w:val="a2"/>
    <w:autoRedefine/>
    <w:uiPriority w:val="39"/>
    <w:semiHidden/>
    <w:unhideWhenUsed/>
    <w:rsid w:val="00C775D2"/>
    <w:pPr>
      <w:spacing w:after="120"/>
      <w:ind w:left="1757"/>
    </w:pPr>
  </w:style>
  <w:style w:type="character" w:styleId="affe">
    <w:name w:val="Mention"/>
    <w:basedOn w:val="a3"/>
    <w:uiPriority w:val="99"/>
    <w:semiHidden/>
    <w:unhideWhenUsed/>
    <w:rsid w:val="00C775D2"/>
    <w:rPr>
      <w:rFonts w:ascii="Tahoma" w:hAnsi="Tahoma" w:cs="Tahoma"/>
      <w:color w:val="2B579A"/>
      <w:shd w:val="clear" w:color="auto" w:fill="E1DFDD"/>
    </w:rPr>
  </w:style>
  <w:style w:type="numbering" w:styleId="111111">
    <w:name w:val="Outline List 2"/>
    <w:basedOn w:val="a5"/>
    <w:uiPriority w:val="99"/>
    <w:semiHidden/>
    <w:unhideWhenUsed/>
    <w:rsid w:val="00C775D2"/>
    <w:pPr>
      <w:numPr>
        <w:numId w:val="24"/>
      </w:numPr>
    </w:pPr>
  </w:style>
  <w:style w:type="numbering" w:styleId="1ai">
    <w:name w:val="Outline List 1"/>
    <w:basedOn w:val="a5"/>
    <w:uiPriority w:val="99"/>
    <w:semiHidden/>
    <w:unhideWhenUsed/>
    <w:rsid w:val="00C775D2"/>
    <w:pPr>
      <w:numPr>
        <w:numId w:val="25"/>
      </w:numPr>
    </w:pPr>
  </w:style>
  <w:style w:type="character" w:styleId="HTMLVariable">
    <w:name w:val="HTML Variable"/>
    <w:basedOn w:val="a3"/>
    <w:uiPriority w:val="99"/>
    <w:semiHidden/>
    <w:unhideWhenUsed/>
    <w:rsid w:val="00C775D2"/>
    <w:rPr>
      <w:rFonts w:ascii="Tahoma" w:hAnsi="Tahoma" w:cs="Tahoma"/>
      <w:i/>
      <w:iCs/>
    </w:rPr>
  </w:style>
  <w:style w:type="paragraph" w:styleId="HTML3">
    <w:name w:val="HTML Address"/>
    <w:basedOn w:val="a2"/>
    <w:link w:val="HTML4"/>
    <w:uiPriority w:val="99"/>
    <w:semiHidden/>
    <w:unhideWhenUsed/>
    <w:rsid w:val="00C775D2"/>
    <w:rPr>
      <w:i/>
      <w:iCs/>
    </w:rPr>
  </w:style>
  <w:style w:type="character" w:customStyle="1" w:styleId="HTML4">
    <w:name w:val="כתובת HTML תו"/>
    <w:basedOn w:val="a3"/>
    <w:link w:val="HTML3"/>
    <w:uiPriority w:val="99"/>
    <w:semiHidden/>
    <w:rsid w:val="00C775D2"/>
    <w:rPr>
      <w:rFonts w:ascii="Tahoma" w:hAnsi="Tahoma" w:cs="Tahoma"/>
      <w:i/>
      <w:iCs/>
    </w:rPr>
  </w:style>
  <w:style w:type="character" w:styleId="HTMLDefinition">
    <w:name w:val="HTML Definition"/>
    <w:basedOn w:val="a3"/>
    <w:uiPriority w:val="99"/>
    <w:semiHidden/>
    <w:unhideWhenUsed/>
    <w:rsid w:val="00C775D2"/>
    <w:rPr>
      <w:rFonts w:ascii="Tahoma" w:hAnsi="Tahoma" w:cs="Tahoma"/>
      <w:i/>
      <w:iCs/>
    </w:rPr>
  </w:style>
  <w:style w:type="character" w:styleId="HTMLCite">
    <w:name w:val="HTML Cite"/>
    <w:basedOn w:val="a3"/>
    <w:uiPriority w:val="99"/>
    <w:semiHidden/>
    <w:unhideWhenUsed/>
    <w:rsid w:val="00C775D2"/>
    <w:rPr>
      <w:rFonts w:ascii="Tahoma" w:hAnsi="Tahoma" w:cs="Tahoma"/>
      <w:i/>
      <w:iCs/>
    </w:rPr>
  </w:style>
  <w:style w:type="character" w:styleId="HTML5">
    <w:name w:val="HTML Sample"/>
    <w:basedOn w:val="a3"/>
    <w:uiPriority w:val="99"/>
    <w:semiHidden/>
    <w:unhideWhenUsed/>
    <w:rsid w:val="00C775D2"/>
    <w:rPr>
      <w:rFonts w:ascii="Tahoma" w:hAnsi="Tahoma" w:cs="Tahoma"/>
      <w:sz w:val="24"/>
      <w:szCs w:val="24"/>
    </w:rPr>
  </w:style>
  <w:style w:type="character" w:styleId="HTML6">
    <w:name w:val="HTML Acronym"/>
    <w:basedOn w:val="a3"/>
    <w:uiPriority w:val="99"/>
    <w:semiHidden/>
    <w:unhideWhenUsed/>
    <w:rsid w:val="00C775D2"/>
    <w:rPr>
      <w:rFonts w:ascii="Tahoma" w:hAnsi="Tahoma" w:cs="Tahoma"/>
    </w:rPr>
  </w:style>
  <w:style w:type="paragraph" w:styleId="TOC1">
    <w:name w:val="toc 1"/>
    <w:basedOn w:val="a2"/>
    <w:next w:val="a2"/>
    <w:autoRedefine/>
    <w:uiPriority w:val="39"/>
    <w:semiHidden/>
    <w:unhideWhenUsed/>
    <w:rsid w:val="00C775D2"/>
    <w:pPr>
      <w:spacing w:after="100"/>
    </w:pPr>
  </w:style>
  <w:style w:type="paragraph" w:styleId="TOC2">
    <w:name w:val="toc 2"/>
    <w:basedOn w:val="a2"/>
    <w:next w:val="a2"/>
    <w:autoRedefine/>
    <w:uiPriority w:val="39"/>
    <w:semiHidden/>
    <w:unhideWhenUsed/>
    <w:rsid w:val="00C775D2"/>
    <w:pPr>
      <w:spacing w:after="100"/>
      <w:ind w:left="220"/>
    </w:pPr>
  </w:style>
  <w:style w:type="paragraph" w:styleId="TOC3">
    <w:name w:val="toc 3"/>
    <w:basedOn w:val="a2"/>
    <w:next w:val="a2"/>
    <w:autoRedefine/>
    <w:uiPriority w:val="39"/>
    <w:semiHidden/>
    <w:unhideWhenUsed/>
    <w:rsid w:val="00C775D2"/>
    <w:pPr>
      <w:spacing w:after="100"/>
      <w:ind w:left="440"/>
    </w:pPr>
  </w:style>
  <w:style w:type="paragraph" w:styleId="TOC4">
    <w:name w:val="toc 4"/>
    <w:basedOn w:val="a2"/>
    <w:next w:val="a2"/>
    <w:autoRedefine/>
    <w:uiPriority w:val="39"/>
    <w:semiHidden/>
    <w:unhideWhenUsed/>
    <w:rsid w:val="00C775D2"/>
    <w:pPr>
      <w:spacing w:after="100"/>
      <w:ind w:left="660"/>
    </w:pPr>
  </w:style>
  <w:style w:type="paragraph" w:styleId="TOC5">
    <w:name w:val="toc 5"/>
    <w:basedOn w:val="a2"/>
    <w:next w:val="a2"/>
    <w:autoRedefine/>
    <w:uiPriority w:val="39"/>
    <w:semiHidden/>
    <w:unhideWhenUsed/>
    <w:rsid w:val="00C775D2"/>
    <w:pPr>
      <w:spacing w:after="100"/>
      <w:ind w:left="880"/>
    </w:pPr>
  </w:style>
  <w:style w:type="paragraph" w:styleId="TOC6">
    <w:name w:val="toc 6"/>
    <w:basedOn w:val="a2"/>
    <w:next w:val="a2"/>
    <w:autoRedefine/>
    <w:uiPriority w:val="39"/>
    <w:semiHidden/>
    <w:unhideWhenUsed/>
    <w:rsid w:val="00C775D2"/>
    <w:pPr>
      <w:spacing w:after="100"/>
      <w:ind w:left="1100"/>
    </w:pPr>
  </w:style>
  <w:style w:type="paragraph" w:styleId="TOC7">
    <w:name w:val="toc 7"/>
    <w:basedOn w:val="a2"/>
    <w:next w:val="a2"/>
    <w:autoRedefine/>
    <w:uiPriority w:val="39"/>
    <w:semiHidden/>
    <w:unhideWhenUsed/>
    <w:rsid w:val="00C775D2"/>
    <w:pPr>
      <w:spacing w:after="100"/>
      <w:ind w:left="1320"/>
    </w:pPr>
  </w:style>
  <w:style w:type="paragraph" w:styleId="TOC8">
    <w:name w:val="toc 8"/>
    <w:basedOn w:val="a2"/>
    <w:next w:val="a2"/>
    <w:autoRedefine/>
    <w:uiPriority w:val="39"/>
    <w:semiHidden/>
    <w:unhideWhenUsed/>
    <w:rsid w:val="00C775D2"/>
    <w:pPr>
      <w:spacing w:after="100"/>
      <w:ind w:left="1540"/>
    </w:pPr>
  </w:style>
  <w:style w:type="paragraph" w:styleId="afff">
    <w:name w:val="TOC Heading"/>
    <w:basedOn w:val="1"/>
    <w:next w:val="a2"/>
    <w:uiPriority w:val="39"/>
    <w:semiHidden/>
    <w:unhideWhenUsed/>
    <w:qFormat/>
    <w:rsid w:val="00C775D2"/>
    <w:pPr>
      <w:outlineLvl w:val="9"/>
    </w:pPr>
    <w:rPr>
      <w:color w:val="2E74B5" w:themeColor="accent1" w:themeShade="BF"/>
    </w:rPr>
  </w:style>
  <w:style w:type="table" w:styleId="afff0">
    <w:name w:val="Table Professional"/>
    <w:basedOn w:val="a4"/>
    <w:uiPriority w:val="99"/>
    <w:semiHidden/>
    <w:unhideWhenUsed/>
    <w:rsid w:val="00C775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C775D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C775D2"/>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C775D2"/>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C775D2"/>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C775D2"/>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C775D2"/>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C775D2"/>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66"/>
    <w:semiHidden/>
    <w:unhideWhenUsed/>
    <w:rsid w:val="00C775D2"/>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C775D2"/>
    <w:rPr>
      <w:rFonts w:eastAsiaTheme="majorEastAsia"/>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C775D2"/>
    <w:rPr>
      <w:rFonts w:eastAsiaTheme="majorEastAsia"/>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C775D2"/>
    <w:rPr>
      <w:rFonts w:eastAsiaTheme="majorEastAsia"/>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C775D2"/>
    <w:rPr>
      <w:rFonts w:eastAsiaTheme="majorEastAsia"/>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C775D2"/>
    <w:rPr>
      <w:rFonts w:eastAsiaTheme="majorEastAsia"/>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C775D2"/>
    <w:rPr>
      <w:rFonts w:eastAsiaTheme="majorEastAsia"/>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C775D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C775D2"/>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C775D2"/>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C775D2"/>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C775D2"/>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C775D2"/>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C775D2"/>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C775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C775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C775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C775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4">
    <w:name w:val="Medium Shading 2 Accent 4"/>
    <w:basedOn w:val="a4"/>
    <w:uiPriority w:val="64"/>
    <w:semiHidden/>
    <w:unhideWhenUsed/>
    <w:rsid w:val="00C775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C775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C775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C775D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Medium Grid 1 Accent 1"/>
    <w:basedOn w:val="a4"/>
    <w:uiPriority w:val="67"/>
    <w:semiHidden/>
    <w:unhideWhenUsed/>
    <w:rsid w:val="00C775D2"/>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C775D2"/>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C775D2"/>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C775D2"/>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C775D2"/>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C775D2"/>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68"/>
    <w:semiHidden/>
    <w:unhideWhenUsed/>
    <w:rsid w:val="00C775D2"/>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C775D2"/>
    <w:rPr>
      <w:rFonts w:eastAsiaTheme="majorEastAsia"/>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C775D2"/>
    <w:rPr>
      <w:rFonts w:eastAsiaTheme="majorEastAsia"/>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C775D2"/>
    <w:rPr>
      <w:rFonts w:eastAsiaTheme="majorEastAsia"/>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0">
    <w:name w:val="Medium Grid 2 Accent 4"/>
    <w:basedOn w:val="a4"/>
    <w:uiPriority w:val="68"/>
    <w:semiHidden/>
    <w:unhideWhenUsed/>
    <w:rsid w:val="00C775D2"/>
    <w:rPr>
      <w:rFonts w:eastAsiaTheme="majorEastAsia"/>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C775D2"/>
    <w:rPr>
      <w:rFonts w:eastAsiaTheme="majorEastAsia"/>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C775D2"/>
    <w:rPr>
      <w:rFonts w:eastAsiaTheme="majorEastAsia"/>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C775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C775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C775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C775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C775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C775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C775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1">
    <w:name w:val="Bibliography"/>
    <w:basedOn w:val="a2"/>
    <w:next w:val="a2"/>
    <w:uiPriority w:val="37"/>
    <w:semiHidden/>
    <w:unhideWhenUsed/>
    <w:rsid w:val="00C775D2"/>
  </w:style>
  <w:style w:type="character" w:styleId="Hashtag">
    <w:name w:val="Hashtag"/>
    <w:basedOn w:val="a3"/>
    <w:uiPriority w:val="99"/>
    <w:semiHidden/>
    <w:unhideWhenUsed/>
    <w:rsid w:val="00C775D2"/>
    <w:rPr>
      <w:rFonts w:ascii="Tahoma" w:hAnsi="Tahoma" w:cs="Tahoma"/>
      <w:color w:val="2B579A"/>
      <w:shd w:val="clear" w:color="auto" w:fill="E1DFDD"/>
    </w:rPr>
  </w:style>
  <w:style w:type="paragraph" w:styleId="afff2">
    <w:name w:val="Message Header"/>
    <w:basedOn w:val="a2"/>
    <w:link w:val="afff3"/>
    <w:uiPriority w:val="99"/>
    <w:semiHidden/>
    <w:unhideWhenUsed/>
    <w:rsid w:val="00C775D2"/>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sz w:val="24"/>
      <w:szCs w:val="24"/>
    </w:rPr>
  </w:style>
  <w:style w:type="character" w:customStyle="1" w:styleId="afff3">
    <w:name w:val="כותרת עליונה של הודעה תו"/>
    <w:basedOn w:val="a3"/>
    <w:link w:val="afff2"/>
    <w:uiPriority w:val="99"/>
    <w:semiHidden/>
    <w:rsid w:val="00C775D2"/>
    <w:rPr>
      <w:rFonts w:ascii="Tahoma" w:eastAsiaTheme="majorEastAsia" w:hAnsi="Tahoma" w:cs="Tahoma"/>
      <w:sz w:val="24"/>
      <w:szCs w:val="24"/>
      <w:shd w:val="pct20" w:color="auto" w:fill="auto"/>
    </w:rPr>
  </w:style>
  <w:style w:type="table" w:styleId="afff4">
    <w:name w:val="Table Elegant"/>
    <w:basedOn w:val="a4"/>
    <w:uiPriority w:val="99"/>
    <w:semiHidden/>
    <w:unhideWhenUsed/>
    <w:rsid w:val="00C775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C775D2"/>
    <w:pPr>
      <w:ind w:left="360" w:hanging="360"/>
      <w:contextualSpacing/>
    </w:pPr>
  </w:style>
  <w:style w:type="paragraph" w:styleId="26">
    <w:name w:val="List 2"/>
    <w:basedOn w:val="a2"/>
    <w:uiPriority w:val="99"/>
    <w:semiHidden/>
    <w:unhideWhenUsed/>
    <w:rsid w:val="00C775D2"/>
    <w:pPr>
      <w:ind w:left="720" w:hanging="360"/>
      <w:contextualSpacing/>
    </w:pPr>
  </w:style>
  <w:style w:type="paragraph" w:styleId="38">
    <w:name w:val="List 3"/>
    <w:basedOn w:val="a2"/>
    <w:uiPriority w:val="99"/>
    <w:semiHidden/>
    <w:unhideWhenUsed/>
    <w:rsid w:val="00C775D2"/>
    <w:pPr>
      <w:ind w:left="1080" w:hanging="360"/>
      <w:contextualSpacing/>
    </w:pPr>
  </w:style>
  <w:style w:type="paragraph" w:styleId="43">
    <w:name w:val="List 4"/>
    <w:basedOn w:val="a2"/>
    <w:uiPriority w:val="99"/>
    <w:semiHidden/>
    <w:unhideWhenUsed/>
    <w:rsid w:val="00C775D2"/>
    <w:pPr>
      <w:ind w:left="1440" w:hanging="360"/>
      <w:contextualSpacing/>
    </w:pPr>
  </w:style>
  <w:style w:type="paragraph" w:styleId="53">
    <w:name w:val="List 5"/>
    <w:basedOn w:val="a2"/>
    <w:uiPriority w:val="99"/>
    <w:semiHidden/>
    <w:unhideWhenUsed/>
    <w:rsid w:val="00C775D2"/>
    <w:pPr>
      <w:ind w:left="1800" w:hanging="360"/>
      <w:contextualSpacing/>
    </w:pPr>
  </w:style>
  <w:style w:type="table" w:styleId="14">
    <w:name w:val="Table List 1"/>
    <w:basedOn w:val="a4"/>
    <w:uiPriority w:val="99"/>
    <w:semiHidden/>
    <w:unhideWhenUsed/>
    <w:rsid w:val="00C775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C775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C775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C775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C775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C775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C775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C775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C775D2"/>
    <w:pPr>
      <w:spacing w:after="120"/>
      <w:ind w:left="360"/>
      <w:contextualSpacing/>
    </w:pPr>
  </w:style>
  <w:style w:type="paragraph" w:styleId="28">
    <w:name w:val="List Continue 2"/>
    <w:basedOn w:val="a2"/>
    <w:uiPriority w:val="99"/>
    <w:semiHidden/>
    <w:unhideWhenUsed/>
    <w:rsid w:val="00C775D2"/>
    <w:pPr>
      <w:spacing w:after="120"/>
      <w:ind w:left="720"/>
      <w:contextualSpacing/>
    </w:pPr>
  </w:style>
  <w:style w:type="paragraph" w:styleId="3a">
    <w:name w:val="List Continue 3"/>
    <w:basedOn w:val="a2"/>
    <w:uiPriority w:val="99"/>
    <w:semiHidden/>
    <w:unhideWhenUsed/>
    <w:rsid w:val="00C775D2"/>
    <w:pPr>
      <w:spacing w:after="120"/>
      <w:ind w:left="1080"/>
      <w:contextualSpacing/>
    </w:pPr>
  </w:style>
  <w:style w:type="paragraph" w:styleId="45">
    <w:name w:val="List Continue 4"/>
    <w:basedOn w:val="a2"/>
    <w:uiPriority w:val="99"/>
    <w:semiHidden/>
    <w:unhideWhenUsed/>
    <w:rsid w:val="00C775D2"/>
    <w:pPr>
      <w:spacing w:after="120"/>
      <w:ind w:left="1440"/>
      <w:contextualSpacing/>
    </w:pPr>
  </w:style>
  <w:style w:type="paragraph" w:styleId="55">
    <w:name w:val="List Continue 5"/>
    <w:basedOn w:val="a2"/>
    <w:uiPriority w:val="99"/>
    <w:semiHidden/>
    <w:unhideWhenUsed/>
    <w:rsid w:val="00C775D2"/>
    <w:pPr>
      <w:spacing w:after="120"/>
      <w:ind w:left="1800"/>
      <w:contextualSpacing/>
    </w:pPr>
  </w:style>
  <w:style w:type="paragraph" w:styleId="afff7">
    <w:name w:val="List Paragraph"/>
    <w:basedOn w:val="a2"/>
    <w:uiPriority w:val="34"/>
    <w:semiHidden/>
    <w:unhideWhenUsed/>
    <w:qFormat/>
    <w:rsid w:val="00C775D2"/>
    <w:pPr>
      <w:ind w:left="720"/>
      <w:contextualSpacing/>
    </w:pPr>
  </w:style>
  <w:style w:type="paragraph" w:styleId="a">
    <w:name w:val="List Number"/>
    <w:basedOn w:val="a2"/>
    <w:uiPriority w:val="99"/>
    <w:semiHidden/>
    <w:unhideWhenUsed/>
    <w:rsid w:val="00C775D2"/>
    <w:pPr>
      <w:numPr>
        <w:numId w:val="13"/>
      </w:numPr>
      <w:contextualSpacing/>
    </w:pPr>
  </w:style>
  <w:style w:type="paragraph" w:styleId="2">
    <w:name w:val="List Number 2"/>
    <w:basedOn w:val="a2"/>
    <w:uiPriority w:val="99"/>
    <w:semiHidden/>
    <w:unhideWhenUsed/>
    <w:rsid w:val="00C775D2"/>
    <w:pPr>
      <w:numPr>
        <w:numId w:val="14"/>
      </w:numPr>
      <w:contextualSpacing/>
    </w:pPr>
  </w:style>
  <w:style w:type="paragraph" w:styleId="3">
    <w:name w:val="List Number 3"/>
    <w:basedOn w:val="a2"/>
    <w:uiPriority w:val="99"/>
    <w:semiHidden/>
    <w:unhideWhenUsed/>
    <w:rsid w:val="00C775D2"/>
    <w:pPr>
      <w:numPr>
        <w:numId w:val="15"/>
      </w:numPr>
      <w:contextualSpacing/>
    </w:pPr>
  </w:style>
  <w:style w:type="paragraph" w:styleId="4">
    <w:name w:val="List Number 4"/>
    <w:basedOn w:val="a2"/>
    <w:uiPriority w:val="99"/>
    <w:semiHidden/>
    <w:unhideWhenUsed/>
    <w:rsid w:val="00C775D2"/>
    <w:pPr>
      <w:numPr>
        <w:numId w:val="16"/>
      </w:numPr>
      <w:contextualSpacing/>
    </w:pPr>
  </w:style>
  <w:style w:type="paragraph" w:styleId="5">
    <w:name w:val="List Number 5"/>
    <w:basedOn w:val="a2"/>
    <w:uiPriority w:val="99"/>
    <w:semiHidden/>
    <w:unhideWhenUsed/>
    <w:rsid w:val="00C775D2"/>
    <w:pPr>
      <w:numPr>
        <w:numId w:val="17"/>
      </w:numPr>
      <w:contextualSpacing/>
    </w:pPr>
  </w:style>
  <w:style w:type="paragraph" w:styleId="a0">
    <w:name w:val="List Bullet"/>
    <w:basedOn w:val="a2"/>
    <w:uiPriority w:val="99"/>
    <w:semiHidden/>
    <w:unhideWhenUsed/>
    <w:rsid w:val="00C775D2"/>
    <w:pPr>
      <w:numPr>
        <w:numId w:val="8"/>
      </w:numPr>
      <w:contextualSpacing/>
    </w:pPr>
  </w:style>
  <w:style w:type="paragraph" w:styleId="20">
    <w:name w:val="List Bullet 2"/>
    <w:basedOn w:val="a2"/>
    <w:uiPriority w:val="99"/>
    <w:semiHidden/>
    <w:unhideWhenUsed/>
    <w:rsid w:val="00C775D2"/>
    <w:pPr>
      <w:numPr>
        <w:numId w:val="9"/>
      </w:numPr>
      <w:contextualSpacing/>
    </w:pPr>
  </w:style>
  <w:style w:type="paragraph" w:styleId="30">
    <w:name w:val="List Bullet 3"/>
    <w:basedOn w:val="a2"/>
    <w:uiPriority w:val="99"/>
    <w:semiHidden/>
    <w:unhideWhenUsed/>
    <w:rsid w:val="00C775D2"/>
    <w:pPr>
      <w:numPr>
        <w:numId w:val="10"/>
      </w:numPr>
      <w:contextualSpacing/>
    </w:pPr>
  </w:style>
  <w:style w:type="paragraph" w:styleId="40">
    <w:name w:val="List Bullet 4"/>
    <w:basedOn w:val="a2"/>
    <w:uiPriority w:val="99"/>
    <w:semiHidden/>
    <w:unhideWhenUsed/>
    <w:rsid w:val="00C775D2"/>
    <w:pPr>
      <w:numPr>
        <w:numId w:val="11"/>
      </w:numPr>
      <w:contextualSpacing/>
    </w:pPr>
  </w:style>
  <w:style w:type="paragraph" w:styleId="50">
    <w:name w:val="List Bullet 5"/>
    <w:basedOn w:val="a2"/>
    <w:uiPriority w:val="99"/>
    <w:semiHidden/>
    <w:unhideWhenUsed/>
    <w:rsid w:val="00C775D2"/>
    <w:pPr>
      <w:numPr>
        <w:numId w:val="12"/>
      </w:numPr>
      <w:contextualSpacing/>
    </w:pPr>
  </w:style>
  <w:style w:type="table" w:styleId="15">
    <w:name w:val="Table Classic 1"/>
    <w:basedOn w:val="a4"/>
    <w:uiPriority w:val="99"/>
    <w:semiHidden/>
    <w:unhideWhenUsed/>
    <w:rsid w:val="00C775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C775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C775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C775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C775D2"/>
  </w:style>
  <w:style w:type="character" w:styleId="afff9">
    <w:name w:val="endnote reference"/>
    <w:basedOn w:val="a3"/>
    <w:uiPriority w:val="99"/>
    <w:semiHidden/>
    <w:unhideWhenUsed/>
    <w:rsid w:val="00C775D2"/>
    <w:rPr>
      <w:rFonts w:ascii="Tahoma" w:hAnsi="Tahoma" w:cs="Tahoma"/>
      <w:vertAlign w:val="superscript"/>
    </w:rPr>
  </w:style>
  <w:style w:type="paragraph" w:styleId="afffa">
    <w:name w:val="table of authorities"/>
    <w:basedOn w:val="a2"/>
    <w:next w:val="a2"/>
    <w:uiPriority w:val="99"/>
    <w:semiHidden/>
    <w:unhideWhenUsed/>
    <w:rsid w:val="00C775D2"/>
    <w:pPr>
      <w:ind w:left="220" w:hanging="220"/>
    </w:pPr>
  </w:style>
  <w:style w:type="paragraph" w:styleId="afffb">
    <w:name w:val="toa heading"/>
    <w:basedOn w:val="a2"/>
    <w:next w:val="a2"/>
    <w:uiPriority w:val="99"/>
    <w:semiHidden/>
    <w:unhideWhenUsed/>
    <w:rsid w:val="00C775D2"/>
    <w:pPr>
      <w:spacing w:before="120"/>
    </w:pPr>
    <w:rPr>
      <w:rFonts w:eastAsiaTheme="majorEastAsia"/>
      <w:b/>
      <w:bCs/>
      <w:sz w:val="24"/>
      <w:szCs w:val="24"/>
    </w:rPr>
  </w:style>
  <w:style w:type="table" w:styleId="afffc">
    <w:name w:val="Colorful List"/>
    <w:basedOn w:val="a4"/>
    <w:uiPriority w:val="72"/>
    <w:semiHidden/>
    <w:unhideWhenUsed/>
    <w:rsid w:val="00C775D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C775D2"/>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C775D2"/>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C775D2"/>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C775D2"/>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C775D2"/>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rsid w:val="00C775D2"/>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C775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C775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C775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d">
    <w:name w:val="Colorful Shading"/>
    <w:basedOn w:val="a4"/>
    <w:uiPriority w:val="71"/>
    <w:semiHidden/>
    <w:unhideWhenUsed/>
    <w:rsid w:val="00C775D2"/>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C775D2"/>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C775D2"/>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C775D2"/>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C775D2"/>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C775D2"/>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C775D2"/>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e">
    <w:name w:val="Colorful Grid"/>
    <w:basedOn w:val="a4"/>
    <w:uiPriority w:val="73"/>
    <w:semiHidden/>
    <w:unhideWhenUsed/>
    <w:rsid w:val="00C775D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C775D2"/>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C775D2"/>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C775D2"/>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2">
    <w:name w:val="Colorful Grid Accent 4"/>
    <w:basedOn w:val="a4"/>
    <w:uiPriority w:val="73"/>
    <w:semiHidden/>
    <w:unhideWhenUsed/>
    <w:rsid w:val="00C775D2"/>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C775D2"/>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rsid w:val="00C775D2"/>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f">
    <w:name w:val="envelope address"/>
    <w:basedOn w:val="a2"/>
    <w:uiPriority w:val="99"/>
    <w:semiHidden/>
    <w:unhideWhenUsed/>
    <w:rsid w:val="00C775D2"/>
    <w:pPr>
      <w:framePr w:w="7920" w:h="1980" w:hRule="exact" w:hSpace="180" w:wrap="auto" w:hAnchor="page" w:xAlign="center" w:yAlign="bottom"/>
      <w:ind w:left="2880"/>
    </w:pPr>
    <w:rPr>
      <w:rFonts w:eastAsiaTheme="majorEastAsia"/>
      <w:sz w:val="24"/>
      <w:szCs w:val="24"/>
    </w:rPr>
  </w:style>
  <w:style w:type="numbering" w:styleId="a1">
    <w:name w:val="Outline List 3"/>
    <w:basedOn w:val="a5"/>
    <w:uiPriority w:val="99"/>
    <w:semiHidden/>
    <w:unhideWhenUsed/>
    <w:rsid w:val="00C775D2"/>
    <w:pPr>
      <w:numPr>
        <w:numId w:val="26"/>
      </w:numPr>
    </w:pPr>
  </w:style>
  <w:style w:type="table" w:styleId="17">
    <w:name w:val="Plain Table 1"/>
    <w:basedOn w:val="a4"/>
    <w:uiPriority w:val="41"/>
    <w:rsid w:val="00C775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C775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C775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C775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C775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No Spacing"/>
    <w:uiPriority w:val="1"/>
    <w:qFormat/>
    <w:rsid w:val="00C775D2"/>
    <w:rPr>
      <w:rFonts w:ascii="Tahoma" w:hAnsi="Tahoma" w:cs="Tahoma"/>
    </w:rPr>
  </w:style>
  <w:style w:type="paragraph" w:styleId="affff1">
    <w:name w:val="Date"/>
    <w:basedOn w:val="a2"/>
    <w:next w:val="a2"/>
    <w:link w:val="affff2"/>
    <w:uiPriority w:val="99"/>
    <w:semiHidden/>
    <w:unhideWhenUsed/>
    <w:rsid w:val="00C775D2"/>
  </w:style>
  <w:style w:type="character" w:customStyle="1" w:styleId="affff2">
    <w:name w:val="תאריך תו"/>
    <w:basedOn w:val="a3"/>
    <w:link w:val="affff1"/>
    <w:uiPriority w:val="99"/>
    <w:semiHidden/>
    <w:rsid w:val="00C775D2"/>
    <w:rPr>
      <w:rFonts w:ascii="Tahoma" w:hAnsi="Tahoma" w:cs="Tahoma"/>
    </w:rPr>
  </w:style>
  <w:style w:type="paragraph" w:styleId="NormalWeb">
    <w:name w:val="Normal (Web)"/>
    <w:basedOn w:val="a2"/>
    <w:uiPriority w:val="99"/>
    <w:semiHidden/>
    <w:unhideWhenUsed/>
    <w:rsid w:val="00C775D2"/>
    <w:rPr>
      <w:sz w:val="24"/>
      <w:szCs w:val="24"/>
    </w:rPr>
  </w:style>
  <w:style w:type="character" w:styleId="-">
    <w:name w:val="Smart Hyperlink"/>
    <w:basedOn w:val="a3"/>
    <w:uiPriority w:val="99"/>
    <w:semiHidden/>
    <w:unhideWhenUsed/>
    <w:rsid w:val="00C775D2"/>
    <w:rPr>
      <w:rFonts w:ascii="Tahoma" w:hAnsi="Tahoma" w:cs="Tahoma"/>
      <w:u w:val="dotted"/>
    </w:rPr>
  </w:style>
  <w:style w:type="character" w:styleId="affff3">
    <w:name w:val="Unresolved Mention"/>
    <w:basedOn w:val="a3"/>
    <w:uiPriority w:val="99"/>
    <w:semiHidden/>
    <w:unhideWhenUsed/>
    <w:rsid w:val="00C775D2"/>
    <w:rPr>
      <w:rFonts w:ascii="Tahoma" w:hAnsi="Tahoma" w:cs="Tahoma"/>
      <w:color w:val="605E5C"/>
      <w:shd w:val="clear" w:color="auto" w:fill="E1DFDD"/>
    </w:rPr>
  </w:style>
  <w:style w:type="paragraph" w:styleId="affff4">
    <w:name w:val="Body Text"/>
    <w:basedOn w:val="a2"/>
    <w:link w:val="affff5"/>
    <w:uiPriority w:val="99"/>
    <w:semiHidden/>
    <w:unhideWhenUsed/>
    <w:rsid w:val="00C775D2"/>
    <w:pPr>
      <w:spacing w:after="120"/>
    </w:pPr>
  </w:style>
  <w:style w:type="character" w:customStyle="1" w:styleId="affff5">
    <w:name w:val="גוף טקסט תו"/>
    <w:basedOn w:val="a3"/>
    <w:link w:val="affff4"/>
    <w:uiPriority w:val="99"/>
    <w:semiHidden/>
    <w:rsid w:val="00C775D2"/>
    <w:rPr>
      <w:rFonts w:ascii="Tahoma" w:hAnsi="Tahoma" w:cs="Tahoma"/>
    </w:rPr>
  </w:style>
  <w:style w:type="paragraph" w:styleId="2c">
    <w:name w:val="Body Text 2"/>
    <w:basedOn w:val="a2"/>
    <w:link w:val="2d"/>
    <w:uiPriority w:val="99"/>
    <w:semiHidden/>
    <w:unhideWhenUsed/>
    <w:rsid w:val="00C775D2"/>
    <w:pPr>
      <w:spacing w:after="120" w:line="480" w:lineRule="auto"/>
    </w:pPr>
  </w:style>
  <w:style w:type="character" w:customStyle="1" w:styleId="2d">
    <w:name w:val="גוף טקסט 2 תו"/>
    <w:basedOn w:val="a3"/>
    <w:link w:val="2c"/>
    <w:uiPriority w:val="99"/>
    <w:semiHidden/>
    <w:rsid w:val="00C775D2"/>
    <w:rPr>
      <w:rFonts w:ascii="Tahoma" w:hAnsi="Tahoma" w:cs="Tahoma"/>
    </w:rPr>
  </w:style>
  <w:style w:type="paragraph" w:styleId="affff6">
    <w:name w:val="Body Text Indent"/>
    <w:basedOn w:val="a2"/>
    <w:link w:val="affff7"/>
    <w:uiPriority w:val="99"/>
    <w:semiHidden/>
    <w:unhideWhenUsed/>
    <w:rsid w:val="00C775D2"/>
    <w:pPr>
      <w:spacing w:after="120"/>
      <w:ind w:left="360"/>
    </w:pPr>
  </w:style>
  <w:style w:type="character" w:customStyle="1" w:styleId="affff7">
    <w:name w:val="כניסה בגוף טקסט תו"/>
    <w:basedOn w:val="a3"/>
    <w:link w:val="affff6"/>
    <w:uiPriority w:val="99"/>
    <w:semiHidden/>
    <w:rsid w:val="00C775D2"/>
    <w:rPr>
      <w:rFonts w:ascii="Tahoma" w:hAnsi="Tahoma" w:cs="Tahoma"/>
    </w:rPr>
  </w:style>
  <w:style w:type="paragraph" w:styleId="2e">
    <w:name w:val="Body Text Indent 2"/>
    <w:basedOn w:val="a2"/>
    <w:link w:val="2f"/>
    <w:uiPriority w:val="99"/>
    <w:semiHidden/>
    <w:unhideWhenUsed/>
    <w:rsid w:val="00C775D2"/>
    <w:pPr>
      <w:spacing w:after="120" w:line="480" w:lineRule="auto"/>
      <w:ind w:left="360"/>
    </w:pPr>
  </w:style>
  <w:style w:type="character" w:customStyle="1" w:styleId="2f">
    <w:name w:val="כניסה בגוף טקסט 2 תו"/>
    <w:basedOn w:val="a3"/>
    <w:link w:val="2e"/>
    <w:uiPriority w:val="99"/>
    <w:semiHidden/>
    <w:rsid w:val="00C775D2"/>
    <w:rPr>
      <w:rFonts w:ascii="Tahoma" w:hAnsi="Tahoma" w:cs="Tahoma"/>
    </w:rPr>
  </w:style>
  <w:style w:type="paragraph" w:styleId="affff8">
    <w:name w:val="Body Text First Indent"/>
    <w:basedOn w:val="affff4"/>
    <w:link w:val="affff9"/>
    <w:uiPriority w:val="99"/>
    <w:semiHidden/>
    <w:unhideWhenUsed/>
    <w:rsid w:val="00C775D2"/>
    <w:pPr>
      <w:spacing w:after="0"/>
      <w:ind w:firstLine="360"/>
    </w:pPr>
  </w:style>
  <w:style w:type="character" w:customStyle="1" w:styleId="affff9">
    <w:name w:val="כניסת שורה ראשונה בגוף טקסט תו"/>
    <w:basedOn w:val="affff5"/>
    <w:link w:val="affff8"/>
    <w:uiPriority w:val="99"/>
    <w:semiHidden/>
    <w:rsid w:val="00C775D2"/>
    <w:rPr>
      <w:rFonts w:ascii="Tahoma" w:hAnsi="Tahoma" w:cs="Tahoma"/>
    </w:rPr>
  </w:style>
  <w:style w:type="paragraph" w:styleId="2f0">
    <w:name w:val="Body Text First Indent 2"/>
    <w:basedOn w:val="affff6"/>
    <w:link w:val="2f1"/>
    <w:uiPriority w:val="99"/>
    <w:semiHidden/>
    <w:unhideWhenUsed/>
    <w:rsid w:val="00C775D2"/>
    <w:pPr>
      <w:spacing w:after="0"/>
      <w:ind w:firstLine="360"/>
    </w:pPr>
  </w:style>
  <w:style w:type="character" w:customStyle="1" w:styleId="2f1">
    <w:name w:val="כניסת שורה ראשונה בגוף טקסט 2 תו"/>
    <w:basedOn w:val="affff7"/>
    <w:link w:val="2f0"/>
    <w:uiPriority w:val="99"/>
    <w:semiHidden/>
    <w:rsid w:val="00C775D2"/>
    <w:rPr>
      <w:rFonts w:ascii="Tahoma" w:hAnsi="Tahoma" w:cs="Tahoma"/>
    </w:rPr>
  </w:style>
  <w:style w:type="paragraph" w:styleId="affffa">
    <w:name w:val="Normal Indent"/>
    <w:basedOn w:val="a2"/>
    <w:uiPriority w:val="99"/>
    <w:semiHidden/>
    <w:unhideWhenUsed/>
    <w:rsid w:val="00C775D2"/>
    <w:pPr>
      <w:ind w:left="720"/>
    </w:pPr>
  </w:style>
  <w:style w:type="paragraph" w:styleId="affffb">
    <w:name w:val="Note Heading"/>
    <w:basedOn w:val="a2"/>
    <w:next w:val="a2"/>
    <w:link w:val="affffc"/>
    <w:uiPriority w:val="99"/>
    <w:semiHidden/>
    <w:unhideWhenUsed/>
    <w:rsid w:val="00C775D2"/>
  </w:style>
  <w:style w:type="character" w:customStyle="1" w:styleId="affffc">
    <w:name w:val="כותרת הערות תו"/>
    <w:basedOn w:val="a3"/>
    <w:link w:val="affffb"/>
    <w:uiPriority w:val="99"/>
    <w:semiHidden/>
    <w:rsid w:val="00C775D2"/>
    <w:rPr>
      <w:rFonts w:ascii="Tahoma" w:hAnsi="Tahoma" w:cs="Tahoma"/>
    </w:rPr>
  </w:style>
  <w:style w:type="table" w:styleId="affffd">
    <w:name w:val="Table Contemporary"/>
    <w:basedOn w:val="a4"/>
    <w:uiPriority w:val="99"/>
    <w:semiHidden/>
    <w:unhideWhenUsed/>
    <w:rsid w:val="00C775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e">
    <w:name w:val="Light List"/>
    <w:basedOn w:val="a4"/>
    <w:uiPriority w:val="61"/>
    <w:semiHidden/>
    <w:unhideWhenUsed/>
    <w:rsid w:val="00C775D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C775D2"/>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C775D2"/>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C775D2"/>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4"/>
    <w:uiPriority w:val="61"/>
    <w:semiHidden/>
    <w:unhideWhenUsed/>
    <w:rsid w:val="00C775D2"/>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C775D2"/>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C775D2"/>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f">
    <w:name w:val="Light Shading"/>
    <w:basedOn w:val="a4"/>
    <w:uiPriority w:val="60"/>
    <w:semiHidden/>
    <w:unhideWhenUsed/>
    <w:rsid w:val="00C775D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C775D2"/>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C775D2"/>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C775D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4">
    <w:name w:val="Light Shading Accent 4"/>
    <w:basedOn w:val="a4"/>
    <w:uiPriority w:val="60"/>
    <w:semiHidden/>
    <w:unhideWhenUsed/>
    <w:rsid w:val="00C775D2"/>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C775D2"/>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C775D2"/>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0">
    <w:name w:val="Light Grid"/>
    <w:basedOn w:val="a4"/>
    <w:uiPriority w:val="62"/>
    <w:semiHidden/>
    <w:unhideWhenUsed/>
    <w:rsid w:val="00C775D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rsid w:val="00C775D2"/>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C775D2"/>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C775D2"/>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5">
    <w:name w:val="Light Grid Accent 4"/>
    <w:basedOn w:val="a4"/>
    <w:uiPriority w:val="62"/>
    <w:semiHidden/>
    <w:unhideWhenUsed/>
    <w:rsid w:val="00C775D2"/>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C775D2"/>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C775D2"/>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1">
    <w:name w:val="Dark List"/>
    <w:basedOn w:val="a4"/>
    <w:uiPriority w:val="70"/>
    <w:semiHidden/>
    <w:unhideWhenUsed/>
    <w:rsid w:val="00C775D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C775D2"/>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C775D2"/>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C775D2"/>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6">
    <w:name w:val="Dark List Accent 4"/>
    <w:basedOn w:val="a4"/>
    <w:uiPriority w:val="70"/>
    <w:semiHidden/>
    <w:unhideWhenUsed/>
    <w:rsid w:val="00C775D2"/>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C775D2"/>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rsid w:val="00C775D2"/>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C775D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4"/>
    <w:uiPriority w:val="46"/>
    <w:rsid w:val="00C775D2"/>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C775D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C775D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C775D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C775D2"/>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C775D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2">
    <w:name w:val="List Table 2"/>
    <w:basedOn w:val="a4"/>
    <w:uiPriority w:val="47"/>
    <w:rsid w:val="00C775D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C775D2"/>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C775D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C775D2"/>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1">
    <w:name w:val="List Table 2 Accent 4"/>
    <w:basedOn w:val="a4"/>
    <w:uiPriority w:val="47"/>
    <w:rsid w:val="00C775D2"/>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C775D2"/>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C775D2"/>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e">
    <w:name w:val="List Table 3"/>
    <w:basedOn w:val="a4"/>
    <w:uiPriority w:val="48"/>
    <w:rsid w:val="00C775D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C775D2"/>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C775D2"/>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C775D2"/>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C775D2"/>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C775D2"/>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C775D2"/>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C775D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C775D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C775D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C775D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C775D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C775D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C775D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C775D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C775D2"/>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C775D2"/>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C775D2"/>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C775D2"/>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C775D2"/>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C775D2"/>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C775D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C775D2"/>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C775D2"/>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C775D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C775D2"/>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C775D2"/>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C775D2"/>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C775D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C775D2"/>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C775D2"/>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C775D2"/>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C775D2"/>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C775D2"/>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C775D2"/>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2">
    <w:name w:val="E-mail Signature"/>
    <w:basedOn w:val="a2"/>
    <w:link w:val="afffff3"/>
    <w:uiPriority w:val="99"/>
    <w:semiHidden/>
    <w:unhideWhenUsed/>
    <w:rsid w:val="00C775D2"/>
  </w:style>
  <w:style w:type="character" w:customStyle="1" w:styleId="afffff3">
    <w:name w:val="חתימת דואר אלקטרוני תו"/>
    <w:basedOn w:val="a3"/>
    <w:link w:val="afffff2"/>
    <w:uiPriority w:val="99"/>
    <w:semiHidden/>
    <w:rsid w:val="00C775D2"/>
    <w:rPr>
      <w:rFonts w:ascii="Tahoma" w:hAnsi="Tahoma" w:cs="Tahoma"/>
    </w:rPr>
  </w:style>
  <w:style w:type="paragraph" w:styleId="afffff4">
    <w:name w:val="Salutation"/>
    <w:basedOn w:val="a2"/>
    <w:next w:val="a2"/>
    <w:link w:val="afffff5"/>
    <w:uiPriority w:val="99"/>
    <w:semiHidden/>
    <w:unhideWhenUsed/>
    <w:rsid w:val="00C775D2"/>
  </w:style>
  <w:style w:type="character" w:customStyle="1" w:styleId="afffff5">
    <w:name w:val="ברכה תו"/>
    <w:basedOn w:val="a3"/>
    <w:link w:val="afffff4"/>
    <w:uiPriority w:val="99"/>
    <w:semiHidden/>
    <w:rsid w:val="00C775D2"/>
    <w:rPr>
      <w:rFonts w:ascii="Tahoma" w:hAnsi="Tahoma" w:cs="Tahoma"/>
    </w:rPr>
  </w:style>
  <w:style w:type="table" w:styleId="19">
    <w:name w:val="Table Columns 1"/>
    <w:basedOn w:val="a4"/>
    <w:uiPriority w:val="99"/>
    <w:semiHidden/>
    <w:unhideWhenUsed/>
    <w:rsid w:val="00C775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C775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C775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C775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C775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6">
    <w:name w:val="Signature"/>
    <w:basedOn w:val="a2"/>
    <w:link w:val="afffff7"/>
    <w:uiPriority w:val="99"/>
    <w:semiHidden/>
    <w:unhideWhenUsed/>
    <w:rsid w:val="00C775D2"/>
    <w:pPr>
      <w:ind w:left="4320"/>
    </w:pPr>
  </w:style>
  <w:style w:type="character" w:customStyle="1" w:styleId="afffff7">
    <w:name w:val="חתימה תו"/>
    <w:basedOn w:val="a3"/>
    <w:link w:val="afffff6"/>
    <w:uiPriority w:val="99"/>
    <w:semiHidden/>
    <w:rsid w:val="00C775D2"/>
    <w:rPr>
      <w:rFonts w:ascii="Tahoma" w:hAnsi="Tahoma" w:cs="Tahoma"/>
    </w:rPr>
  </w:style>
  <w:style w:type="table" w:styleId="1a">
    <w:name w:val="Table Simple 1"/>
    <w:basedOn w:val="a4"/>
    <w:uiPriority w:val="99"/>
    <w:semiHidden/>
    <w:unhideWhenUsed/>
    <w:rsid w:val="00C775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C775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C775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C775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C775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a2"/>
    <w:next w:val="a2"/>
    <w:autoRedefine/>
    <w:uiPriority w:val="99"/>
    <w:semiHidden/>
    <w:unhideWhenUsed/>
    <w:rsid w:val="00C775D2"/>
    <w:pPr>
      <w:ind w:left="220" w:hanging="220"/>
    </w:pPr>
  </w:style>
  <w:style w:type="paragraph" w:styleId="Index2">
    <w:name w:val="index 2"/>
    <w:basedOn w:val="a2"/>
    <w:next w:val="a2"/>
    <w:autoRedefine/>
    <w:uiPriority w:val="99"/>
    <w:semiHidden/>
    <w:unhideWhenUsed/>
    <w:rsid w:val="00C775D2"/>
    <w:pPr>
      <w:ind w:left="440" w:hanging="220"/>
    </w:pPr>
  </w:style>
  <w:style w:type="paragraph" w:styleId="Index3">
    <w:name w:val="index 3"/>
    <w:basedOn w:val="a2"/>
    <w:next w:val="a2"/>
    <w:autoRedefine/>
    <w:uiPriority w:val="99"/>
    <w:semiHidden/>
    <w:unhideWhenUsed/>
    <w:rsid w:val="00C775D2"/>
    <w:pPr>
      <w:ind w:left="660" w:hanging="220"/>
    </w:pPr>
  </w:style>
  <w:style w:type="paragraph" w:styleId="Index4">
    <w:name w:val="index 4"/>
    <w:basedOn w:val="a2"/>
    <w:next w:val="a2"/>
    <w:autoRedefine/>
    <w:uiPriority w:val="99"/>
    <w:semiHidden/>
    <w:unhideWhenUsed/>
    <w:rsid w:val="00C775D2"/>
    <w:pPr>
      <w:ind w:left="880" w:hanging="220"/>
    </w:pPr>
  </w:style>
  <w:style w:type="paragraph" w:styleId="Index5">
    <w:name w:val="index 5"/>
    <w:basedOn w:val="a2"/>
    <w:next w:val="a2"/>
    <w:autoRedefine/>
    <w:uiPriority w:val="99"/>
    <w:semiHidden/>
    <w:unhideWhenUsed/>
    <w:rsid w:val="00C775D2"/>
    <w:pPr>
      <w:ind w:left="1100" w:hanging="220"/>
    </w:pPr>
  </w:style>
  <w:style w:type="paragraph" w:styleId="Index6">
    <w:name w:val="index 6"/>
    <w:basedOn w:val="a2"/>
    <w:next w:val="a2"/>
    <w:autoRedefine/>
    <w:uiPriority w:val="99"/>
    <w:semiHidden/>
    <w:unhideWhenUsed/>
    <w:rsid w:val="00C775D2"/>
    <w:pPr>
      <w:ind w:left="1320" w:hanging="220"/>
    </w:pPr>
  </w:style>
  <w:style w:type="paragraph" w:styleId="Index7">
    <w:name w:val="index 7"/>
    <w:basedOn w:val="a2"/>
    <w:next w:val="a2"/>
    <w:autoRedefine/>
    <w:uiPriority w:val="99"/>
    <w:semiHidden/>
    <w:unhideWhenUsed/>
    <w:rsid w:val="00C775D2"/>
    <w:pPr>
      <w:ind w:left="1540" w:hanging="220"/>
    </w:pPr>
  </w:style>
  <w:style w:type="paragraph" w:styleId="Index8">
    <w:name w:val="index 8"/>
    <w:basedOn w:val="a2"/>
    <w:next w:val="a2"/>
    <w:autoRedefine/>
    <w:uiPriority w:val="99"/>
    <w:semiHidden/>
    <w:unhideWhenUsed/>
    <w:rsid w:val="00C775D2"/>
    <w:pPr>
      <w:ind w:left="1760" w:hanging="220"/>
    </w:pPr>
  </w:style>
  <w:style w:type="paragraph" w:styleId="Index9">
    <w:name w:val="index 9"/>
    <w:basedOn w:val="a2"/>
    <w:next w:val="a2"/>
    <w:autoRedefine/>
    <w:uiPriority w:val="99"/>
    <w:semiHidden/>
    <w:unhideWhenUsed/>
    <w:rsid w:val="00C775D2"/>
    <w:pPr>
      <w:ind w:left="1980" w:hanging="220"/>
    </w:pPr>
  </w:style>
  <w:style w:type="paragraph" w:styleId="afffff8">
    <w:name w:val="index heading"/>
    <w:basedOn w:val="a2"/>
    <w:next w:val="Index1"/>
    <w:uiPriority w:val="99"/>
    <w:semiHidden/>
    <w:unhideWhenUsed/>
    <w:rsid w:val="00C775D2"/>
    <w:rPr>
      <w:rFonts w:eastAsiaTheme="majorEastAsia"/>
      <w:b/>
      <w:bCs/>
    </w:rPr>
  </w:style>
  <w:style w:type="paragraph" w:styleId="afffff9">
    <w:name w:val="Closing"/>
    <w:basedOn w:val="a2"/>
    <w:link w:val="afffffa"/>
    <w:uiPriority w:val="99"/>
    <w:semiHidden/>
    <w:unhideWhenUsed/>
    <w:rsid w:val="00C775D2"/>
    <w:pPr>
      <w:ind w:left="4320"/>
    </w:pPr>
  </w:style>
  <w:style w:type="character" w:customStyle="1" w:styleId="afffffa">
    <w:name w:val="סיום תו"/>
    <w:basedOn w:val="a3"/>
    <w:link w:val="afffff9"/>
    <w:uiPriority w:val="99"/>
    <w:semiHidden/>
    <w:rsid w:val="00C775D2"/>
    <w:rPr>
      <w:rFonts w:ascii="Tahoma" w:hAnsi="Tahoma" w:cs="Tahoma"/>
    </w:rPr>
  </w:style>
  <w:style w:type="table" w:styleId="afffffb">
    <w:name w:val="Table Grid"/>
    <w:basedOn w:val="a4"/>
    <w:uiPriority w:val="39"/>
    <w:rsid w:val="00C77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C775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C775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C775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C775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C775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C775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C775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C775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c">
    <w:name w:val="Grid Table Light"/>
    <w:basedOn w:val="a4"/>
    <w:uiPriority w:val="40"/>
    <w:rsid w:val="00C775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Grid Table 1 Light"/>
    <w:basedOn w:val="a4"/>
    <w:uiPriority w:val="46"/>
    <w:rsid w:val="00C775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2">
    <w:name w:val="Grid Table 1 Light Accent 1"/>
    <w:basedOn w:val="a4"/>
    <w:uiPriority w:val="46"/>
    <w:rsid w:val="00C775D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C775D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C775D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C775D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C775D2"/>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C775D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7">
    <w:name w:val="Grid Table 2"/>
    <w:basedOn w:val="a4"/>
    <w:uiPriority w:val="47"/>
    <w:rsid w:val="00C775D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C775D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C775D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C775D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Grid Table 2 Accent 4"/>
    <w:basedOn w:val="a4"/>
    <w:uiPriority w:val="47"/>
    <w:rsid w:val="00C775D2"/>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C775D2"/>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C775D2"/>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2">
    <w:name w:val="Grid Table 3"/>
    <w:basedOn w:val="a4"/>
    <w:uiPriority w:val="48"/>
    <w:rsid w:val="00C775D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C775D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C775D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C775D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C775D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C775D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C775D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b">
    <w:name w:val="Grid Table 4"/>
    <w:basedOn w:val="a4"/>
    <w:uiPriority w:val="49"/>
    <w:rsid w:val="00C775D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C775D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C775D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C775D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C775D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C775D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C775D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a">
    <w:name w:val="Grid Table 5 Dark"/>
    <w:basedOn w:val="a4"/>
    <w:uiPriority w:val="50"/>
    <w:rsid w:val="00C775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C775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C775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C775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C775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C775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C775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4">
    <w:name w:val="Grid Table 6 Colorful"/>
    <w:basedOn w:val="a4"/>
    <w:uiPriority w:val="51"/>
    <w:rsid w:val="00C775D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C775D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C775D2"/>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C775D2"/>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C775D2"/>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C775D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C775D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4">
    <w:name w:val="Grid Table 7 Colorful"/>
    <w:basedOn w:val="a4"/>
    <w:uiPriority w:val="52"/>
    <w:rsid w:val="00C775D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C775D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C775D2"/>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C775D2"/>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C775D2"/>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C775D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C775D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e">
    <w:name w:val="Table Web 1"/>
    <w:basedOn w:val="a4"/>
    <w:uiPriority w:val="99"/>
    <w:semiHidden/>
    <w:unhideWhenUsed/>
    <w:rsid w:val="00C775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8">
    <w:name w:val="Table Web 2"/>
    <w:basedOn w:val="a4"/>
    <w:uiPriority w:val="99"/>
    <w:semiHidden/>
    <w:unhideWhenUsed/>
    <w:rsid w:val="00C775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4"/>
    <w:uiPriority w:val="99"/>
    <w:rsid w:val="00C775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d">
    <w:name w:val="footnote reference"/>
    <w:basedOn w:val="a3"/>
    <w:uiPriority w:val="99"/>
    <w:semiHidden/>
    <w:unhideWhenUsed/>
    <w:rsid w:val="00C775D2"/>
    <w:rPr>
      <w:rFonts w:ascii="Tahoma" w:hAnsi="Tahoma" w:cs="Tahoma"/>
      <w:vertAlign w:val="superscript"/>
    </w:rPr>
  </w:style>
  <w:style w:type="character" w:styleId="afffffe">
    <w:name w:val="line number"/>
    <w:basedOn w:val="a3"/>
    <w:uiPriority w:val="99"/>
    <w:semiHidden/>
    <w:unhideWhenUsed/>
    <w:rsid w:val="00C775D2"/>
    <w:rPr>
      <w:rFonts w:ascii="Tahoma" w:hAnsi="Tahoma" w:cs="Tahoma"/>
    </w:rPr>
  </w:style>
  <w:style w:type="table" w:styleId="-17">
    <w:name w:val="Table 3D effects 1"/>
    <w:basedOn w:val="a4"/>
    <w:uiPriority w:val="99"/>
    <w:semiHidden/>
    <w:unhideWhenUsed/>
    <w:rsid w:val="00C775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uiPriority w:val="99"/>
    <w:semiHidden/>
    <w:unhideWhenUsed/>
    <w:rsid w:val="00C775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uiPriority w:val="99"/>
    <w:semiHidden/>
    <w:unhideWhenUsed/>
    <w:rsid w:val="00C775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
    <w:name w:val="Table Theme"/>
    <w:basedOn w:val="a4"/>
    <w:uiPriority w:val="99"/>
    <w:semiHidden/>
    <w:unhideWhenUsed/>
    <w:rsid w:val="00C77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0">
    <w:name w:val="page number"/>
    <w:basedOn w:val="a3"/>
    <w:uiPriority w:val="99"/>
    <w:semiHidden/>
    <w:unhideWhenUsed/>
    <w:rsid w:val="00C775D2"/>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392852">
      <w:bodyDiv w:val="1"/>
      <w:marLeft w:val="0"/>
      <w:marRight w:val="0"/>
      <w:marTop w:val="0"/>
      <w:marBottom w:val="0"/>
      <w:divBdr>
        <w:top w:val="none" w:sz="0" w:space="0" w:color="auto"/>
        <w:left w:val="none" w:sz="0" w:space="0" w:color="auto"/>
        <w:bottom w:val="none" w:sz="0" w:space="0" w:color="auto"/>
        <w:right w:val="none" w:sz="0" w:space="0" w:color="auto"/>
      </w:divBdr>
    </w:div>
    <w:div w:id="524830206">
      <w:bodyDiv w:val="1"/>
      <w:marLeft w:val="0"/>
      <w:marRight w:val="0"/>
      <w:marTop w:val="0"/>
      <w:marBottom w:val="0"/>
      <w:divBdr>
        <w:top w:val="none" w:sz="0" w:space="0" w:color="auto"/>
        <w:left w:val="none" w:sz="0" w:space="0" w:color="auto"/>
        <w:bottom w:val="none" w:sz="0" w:space="0" w:color="auto"/>
        <w:right w:val="none" w:sz="0" w:space="0" w:color="auto"/>
      </w:divBdr>
    </w:div>
    <w:div w:id="539053726">
      <w:bodyDiv w:val="1"/>
      <w:marLeft w:val="0"/>
      <w:marRight w:val="0"/>
      <w:marTop w:val="0"/>
      <w:marBottom w:val="0"/>
      <w:divBdr>
        <w:top w:val="none" w:sz="0" w:space="0" w:color="auto"/>
        <w:left w:val="none" w:sz="0" w:space="0" w:color="auto"/>
        <w:bottom w:val="none" w:sz="0" w:space="0" w:color="auto"/>
        <w:right w:val="none" w:sz="0" w:space="0" w:color="auto"/>
      </w:divBdr>
    </w:div>
    <w:div w:id="554897582">
      <w:bodyDiv w:val="1"/>
      <w:marLeft w:val="0"/>
      <w:marRight w:val="0"/>
      <w:marTop w:val="0"/>
      <w:marBottom w:val="0"/>
      <w:divBdr>
        <w:top w:val="none" w:sz="0" w:space="0" w:color="auto"/>
        <w:left w:val="none" w:sz="0" w:space="0" w:color="auto"/>
        <w:bottom w:val="none" w:sz="0" w:space="0" w:color="auto"/>
        <w:right w:val="none" w:sz="0" w:space="0" w:color="auto"/>
      </w:divBdr>
    </w:div>
    <w:div w:id="847017916">
      <w:bodyDiv w:val="1"/>
      <w:marLeft w:val="0"/>
      <w:marRight w:val="0"/>
      <w:marTop w:val="0"/>
      <w:marBottom w:val="0"/>
      <w:divBdr>
        <w:top w:val="none" w:sz="0" w:space="0" w:color="auto"/>
        <w:left w:val="none" w:sz="0" w:space="0" w:color="auto"/>
        <w:bottom w:val="none" w:sz="0" w:space="0" w:color="auto"/>
        <w:right w:val="none" w:sz="0" w:space="0" w:color="auto"/>
      </w:divBdr>
    </w:div>
    <w:div w:id="1018311377">
      <w:bodyDiv w:val="1"/>
      <w:marLeft w:val="0"/>
      <w:marRight w:val="0"/>
      <w:marTop w:val="0"/>
      <w:marBottom w:val="0"/>
      <w:divBdr>
        <w:top w:val="none" w:sz="0" w:space="0" w:color="auto"/>
        <w:left w:val="none" w:sz="0" w:space="0" w:color="auto"/>
        <w:bottom w:val="none" w:sz="0" w:space="0" w:color="auto"/>
        <w:right w:val="none" w:sz="0" w:space="0" w:color="auto"/>
      </w:divBdr>
      <w:divsChild>
        <w:div w:id="309406568">
          <w:marLeft w:val="0"/>
          <w:marRight w:val="0"/>
          <w:marTop w:val="0"/>
          <w:marBottom w:val="0"/>
          <w:divBdr>
            <w:top w:val="none" w:sz="0" w:space="0" w:color="auto"/>
            <w:left w:val="none" w:sz="0" w:space="0" w:color="auto"/>
            <w:bottom w:val="none" w:sz="0" w:space="0" w:color="auto"/>
            <w:right w:val="none" w:sz="0" w:space="0" w:color="auto"/>
          </w:divBdr>
          <w:divsChild>
            <w:div w:id="1940018127">
              <w:marLeft w:val="0"/>
              <w:marRight w:val="0"/>
              <w:marTop w:val="0"/>
              <w:marBottom w:val="0"/>
              <w:divBdr>
                <w:top w:val="none" w:sz="0" w:space="0" w:color="auto"/>
                <w:left w:val="none" w:sz="0" w:space="0" w:color="auto"/>
                <w:bottom w:val="none" w:sz="0" w:space="0" w:color="auto"/>
                <w:right w:val="none" w:sz="0" w:space="0" w:color="auto"/>
              </w:divBdr>
            </w:div>
            <w:div w:id="1233657925">
              <w:marLeft w:val="0"/>
              <w:marRight w:val="0"/>
              <w:marTop w:val="0"/>
              <w:marBottom w:val="0"/>
              <w:divBdr>
                <w:top w:val="none" w:sz="0" w:space="0" w:color="auto"/>
                <w:left w:val="none" w:sz="0" w:space="0" w:color="auto"/>
                <w:bottom w:val="none" w:sz="0" w:space="0" w:color="auto"/>
                <w:right w:val="none" w:sz="0" w:space="0" w:color="auto"/>
              </w:divBdr>
            </w:div>
            <w:div w:id="140078482">
              <w:marLeft w:val="0"/>
              <w:marRight w:val="0"/>
              <w:marTop w:val="0"/>
              <w:marBottom w:val="0"/>
              <w:divBdr>
                <w:top w:val="none" w:sz="0" w:space="0" w:color="auto"/>
                <w:left w:val="none" w:sz="0" w:space="0" w:color="auto"/>
                <w:bottom w:val="none" w:sz="0" w:space="0" w:color="auto"/>
                <w:right w:val="none" w:sz="0" w:space="0" w:color="auto"/>
              </w:divBdr>
            </w:div>
            <w:div w:id="784301923">
              <w:marLeft w:val="0"/>
              <w:marRight w:val="0"/>
              <w:marTop w:val="0"/>
              <w:marBottom w:val="0"/>
              <w:divBdr>
                <w:top w:val="none" w:sz="0" w:space="0" w:color="auto"/>
                <w:left w:val="none" w:sz="0" w:space="0" w:color="auto"/>
                <w:bottom w:val="none" w:sz="0" w:space="0" w:color="auto"/>
                <w:right w:val="none" w:sz="0" w:space="0" w:color="auto"/>
              </w:divBdr>
            </w:div>
            <w:div w:id="724062966">
              <w:marLeft w:val="0"/>
              <w:marRight w:val="0"/>
              <w:marTop w:val="0"/>
              <w:marBottom w:val="0"/>
              <w:divBdr>
                <w:top w:val="none" w:sz="0" w:space="0" w:color="auto"/>
                <w:left w:val="none" w:sz="0" w:space="0" w:color="auto"/>
                <w:bottom w:val="none" w:sz="0" w:space="0" w:color="auto"/>
                <w:right w:val="none" w:sz="0" w:space="0" w:color="auto"/>
              </w:divBdr>
            </w:div>
            <w:div w:id="956839994">
              <w:marLeft w:val="0"/>
              <w:marRight w:val="0"/>
              <w:marTop w:val="0"/>
              <w:marBottom w:val="0"/>
              <w:divBdr>
                <w:top w:val="none" w:sz="0" w:space="0" w:color="auto"/>
                <w:left w:val="none" w:sz="0" w:space="0" w:color="auto"/>
                <w:bottom w:val="none" w:sz="0" w:space="0" w:color="auto"/>
                <w:right w:val="none" w:sz="0" w:space="0" w:color="auto"/>
              </w:divBdr>
            </w:div>
            <w:div w:id="868495774">
              <w:marLeft w:val="0"/>
              <w:marRight w:val="0"/>
              <w:marTop w:val="0"/>
              <w:marBottom w:val="0"/>
              <w:divBdr>
                <w:top w:val="none" w:sz="0" w:space="0" w:color="auto"/>
                <w:left w:val="none" w:sz="0" w:space="0" w:color="auto"/>
                <w:bottom w:val="none" w:sz="0" w:space="0" w:color="auto"/>
                <w:right w:val="none" w:sz="0" w:space="0" w:color="auto"/>
              </w:divBdr>
            </w:div>
            <w:div w:id="488988220">
              <w:marLeft w:val="0"/>
              <w:marRight w:val="0"/>
              <w:marTop w:val="0"/>
              <w:marBottom w:val="0"/>
              <w:divBdr>
                <w:top w:val="none" w:sz="0" w:space="0" w:color="auto"/>
                <w:left w:val="none" w:sz="0" w:space="0" w:color="auto"/>
                <w:bottom w:val="none" w:sz="0" w:space="0" w:color="auto"/>
                <w:right w:val="none" w:sz="0" w:space="0" w:color="auto"/>
              </w:divBdr>
            </w:div>
            <w:div w:id="1327319040">
              <w:marLeft w:val="0"/>
              <w:marRight w:val="0"/>
              <w:marTop w:val="0"/>
              <w:marBottom w:val="0"/>
              <w:divBdr>
                <w:top w:val="none" w:sz="0" w:space="0" w:color="auto"/>
                <w:left w:val="none" w:sz="0" w:space="0" w:color="auto"/>
                <w:bottom w:val="none" w:sz="0" w:space="0" w:color="auto"/>
                <w:right w:val="none" w:sz="0" w:space="0" w:color="auto"/>
              </w:divBdr>
            </w:div>
            <w:div w:id="1086338558">
              <w:marLeft w:val="0"/>
              <w:marRight w:val="0"/>
              <w:marTop w:val="0"/>
              <w:marBottom w:val="0"/>
              <w:divBdr>
                <w:top w:val="none" w:sz="0" w:space="0" w:color="auto"/>
                <w:left w:val="none" w:sz="0" w:space="0" w:color="auto"/>
                <w:bottom w:val="none" w:sz="0" w:space="0" w:color="auto"/>
                <w:right w:val="none" w:sz="0" w:space="0" w:color="auto"/>
              </w:divBdr>
            </w:div>
            <w:div w:id="1750225895">
              <w:marLeft w:val="0"/>
              <w:marRight w:val="0"/>
              <w:marTop w:val="0"/>
              <w:marBottom w:val="0"/>
              <w:divBdr>
                <w:top w:val="none" w:sz="0" w:space="0" w:color="auto"/>
                <w:left w:val="none" w:sz="0" w:space="0" w:color="auto"/>
                <w:bottom w:val="none" w:sz="0" w:space="0" w:color="auto"/>
                <w:right w:val="none" w:sz="0" w:space="0" w:color="auto"/>
              </w:divBdr>
            </w:div>
            <w:div w:id="1851721613">
              <w:marLeft w:val="0"/>
              <w:marRight w:val="0"/>
              <w:marTop w:val="0"/>
              <w:marBottom w:val="0"/>
              <w:divBdr>
                <w:top w:val="none" w:sz="0" w:space="0" w:color="auto"/>
                <w:left w:val="none" w:sz="0" w:space="0" w:color="auto"/>
                <w:bottom w:val="none" w:sz="0" w:space="0" w:color="auto"/>
                <w:right w:val="none" w:sz="0" w:space="0" w:color="auto"/>
              </w:divBdr>
            </w:div>
            <w:div w:id="799492319">
              <w:marLeft w:val="0"/>
              <w:marRight w:val="0"/>
              <w:marTop w:val="0"/>
              <w:marBottom w:val="0"/>
              <w:divBdr>
                <w:top w:val="none" w:sz="0" w:space="0" w:color="auto"/>
                <w:left w:val="none" w:sz="0" w:space="0" w:color="auto"/>
                <w:bottom w:val="none" w:sz="0" w:space="0" w:color="auto"/>
                <w:right w:val="none" w:sz="0" w:space="0" w:color="auto"/>
              </w:divBdr>
            </w:div>
            <w:div w:id="1126654554">
              <w:marLeft w:val="0"/>
              <w:marRight w:val="0"/>
              <w:marTop w:val="0"/>
              <w:marBottom w:val="0"/>
              <w:divBdr>
                <w:top w:val="none" w:sz="0" w:space="0" w:color="auto"/>
                <w:left w:val="none" w:sz="0" w:space="0" w:color="auto"/>
                <w:bottom w:val="none" w:sz="0" w:space="0" w:color="auto"/>
                <w:right w:val="none" w:sz="0" w:space="0" w:color="auto"/>
              </w:divBdr>
            </w:div>
            <w:div w:id="1078092034">
              <w:marLeft w:val="0"/>
              <w:marRight w:val="0"/>
              <w:marTop w:val="0"/>
              <w:marBottom w:val="0"/>
              <w:divBdr>
                <w:top w:val="none" w:sz="0" w:space="0" w:color="auto"/>
                <w:left w:val="none" w:sz="0" w:space="0" w:color="auto"/>
                <w:bottom w:val="none" w:sz="0" w:space="0" w:color="auto"/>
                <w:right w:val="none" w:sz="0" w:space="0" w:color="auto"/>
              </w:divBdr>
            </w:div>
            <w:div w:id="785270537">
              <w:marLeft w:val="0"/>
              <w:marRight w:val="0"/>
              <w:marTop w:val="0"/>
              <w:marBottom w:val="0"/>
              <w:divBdr>
                <w:top w:val="none" w:sz="0" w:space="0" w:color="auto"/>
                <w:left w:val="none" w:sz="0" w:space="0" w:color="auto"/>
                <w:bottom w:val="none" w:sz="0" w:space="0" w:color="auto"/>
                <w:right w:val="none" w:sz="0" w:space="0" w:color="auto"/>
              </w:divBdr>
            </w:div>
            <w:div w:id="1024598127">
              <w:marLeft w:val="0"/>
              <w:marRight w:val="0"/>
              <w:marTop w:val="0"/>
              <w:marBottom w:val="0"/>
              <w:divBdr>
                <w:top w:val="none" w:sz="0" w:space="0" w:color="auto"/>
                <w:left w:val="none" w:sz="0" w:space="0" w:color="auto"/>
                <w:bottom w:val="none" w:sz="0" w:space="0" w:color="auto"/>
                <w:right w:val="none" w:sz="0" w:space="0" w:color="auto"/>
              </w:divBdr>
            </w:div>
            <w:div w:id="1343623888">
              <w:marLeft w:val="0"/>
              <w:marRight w:val="0"/>
              <w:marTop w:val="0"/>
              <w:marBottom w:val="0"/>
              <w:divBdr>
                <w:top w:val="none" w:sz="0" w:space="0" w:color="auto"/>
                <w:left w:val="none" w:sz="0" w:space="0" w:color="auto"/>
                <w:bottom w:val="none" w:sz="0" w:space="0" w:color="auto"/>
                <w:right w:val="none" w:sz="0" w:space="0" w:color="auto"/>
              </w:divBdr>
            </w:div>
            <w:div w:id="1159079008">
              <w:marLeft w:val="0"/>
              <w:marRight w:val="0"/>
              <w:marTop w:val="0"/>
              <w:marBottom w:val="0"/>
              <w:divBdr>
                <w:top w:val="none" w:sz="0" w:space="0" w:color="auto"/>
                <w:left w:val="none" w:sz="0" w:space="0" w:color="auto"/>
                <w:bottom w:val="none" w:sz="0" w:space="0" w:color="auto"/>
                <w:right w:val="none" w:sz="0" w:space="0" w:color="auto"/>
              </w:divBdr>
            </w:div>
            <w:div w:id="481237715">
              <w:marLeft w:val="0"/>
              <w:marRight w:val="0"/>
              <w:marTop w:val="0"/>
              <w:marBottom w:val="0"/>
              <w:divBdr>
                <w:top w:val="none" w:sz="0" w:space="0" w:color="auto"/>
                <w:left w:val="none" w:sz="0" w:space="0" w:color="auto"/>
                <w:bottom w:val="none" w:sz="0" w:space="0" w:color="auto"/>
                <w:right w:val="none" w:sz="0" w:space="0" w:color="auto"/>
              </w:divBdr>
            </w:div>
            <w:div w:id="760878022">
              <w:marLeft w:val="0"/>
              <w:marRight w:val="0"/>
              <w:marTop w:val="0"/>
              <w:marBottom w:val="0"/>
              <w:divBdr>
                <w:top w:val="none" w:sz="0" w:space="0" w:color="auto"/>
                <w:left w:val="none" w:sz="0" w:space="0" w:color="auto"/>
                <w:bottom w:val="none" w:sz="0" w:space="0" w:color="auto"/>
                <w:right w:val="none" w:sz="0" w:space="0" w:color="auto"/>
              </w:divBdr>
            </w:div>
            <w:div w:id="396174137">
              <w:marLeft w:val="0"/>
              <w:marRight w:val="0"/>
              <w:marTop w:val="0"/>
              <w:marBottom w:val="0"/>
              <w:divBdr>
                <w:top w:val="none" w:sz="0" w:space="0" w:color="auto"/>
                <w:left w:val="none" w:sz="0" w:space="0" w:color="auto"/>
                <w:bottom w:val="none" w:sz="0" w:space="0" w:color="auto"/>
                <w:right w:val="none" w:sz="0" w:space="0" w:color="auto"/>
              </w:divBdr>
            </w:div>
            <w:div w:id="1199852733">
              <w:marLeft w:val="0"/>
              <w:marRight w:val="0"/>
              <w:marTop w:val="0"/>
              <w:marBottom w:val="0"/>
              <w:divBdr>
                <w:top w:val="none" w:sz="0" w:space="0" w:color="auto"/>
                <w:left w:val="none" w:sz="0" w:space="0" w:color="auto"/>
                <w:bottom w:val="none" w:sz="0" w:space="0" w:color="auto"/>
                <w:right w:val="none" w:sz="0" w:space="0" w:color="auto"/>
              </w:divBdr>
            </w:div>
            <w:div w:id="447742908">
              <w:marLeft w:val="0"/>
              <w:marRight w:val="0"/>
              <w:marTop w:val="0"/>
              <w:marBottom w:val="0"/>
              <w:divBdr>
                <w:top w:val="none" w:sz="0" w:space="0" w:color="auto"/>
                <w:left w:val="none" w:sz="0" w:space="0" w:color="auto"/>
                <w:bottom w:val="none" w:sz="0" w:space="0" w:color="auto"/>
                <w:right w:val="none" w:sz="0" w:space="0" w:color="auto"/>
              </w:divBdr>
            </w:div>
            <w:div w:id="1205674549">
              <w:marLeft w:val="0"/>
              <w:marRight w:val="0"/>
              <w:marTop w:val="0"/>
              <w:marBottom w:val="0"/>
              <w:divBdr>
                <w:top w:val="none" w:sz="0" w:space="0" w:color="auto"/>
                <w:left w:val="none" w:sz="0" w:space="0" w:color="auto"/>
                <w:bottom w:val="none" w:sz="0" w:space="0" w:color="auto"/>
                <w:right w:val="none" w:sz="0" w:space="0" w:color="auto"/>
              </w:divBdr>
            </w:div>
            <w:div w:id="1618490021">
              <w:marLeft w:val="0"/>
              <w:marRight w:val="0"/>
              <w:marTop w:val="0"/>
              <w:marBottom w:val="0"/>
              <w:divBdr>
                <w:top w:val="none" w:sz="0" w:space="0" w:color="auto"/>
                <w:left w:val="none" w:sz="0" w:space="0" w:color="auto"/>
                <w:bottom w:val="none" w:sz="0" w:space="0" w:color="auto"/>
                <w:right w:val="none" w:sz="0" w:space="0" w:color="auto"/>
              </w:divBdr>
            </w:div>
            <w:div w:id="15543569">
              <w:marLeft w:val="0"/>
              <w:marRight w:val="0"/>
              <w:marTop w:val="0"/>
              <w:marBottom w:val="0"/>
              <w:divBdr>
                <w:top w:val="none" w:sz="0" w:space="0" w:color="auto"/>
                <w:left w:val="none" w:sz="0" w:space="0" w:color="auto"/>
                <w:bottom w:val="none" w:sz="0" w:space="0" w:color="auto"/>
                <w:right w:val="none" w:sz="0" w:space="0" w:color="auto"/>
              </w:divBdr>
            </w:div>
            <w:div w:id="2066945193">
              <w:marLeft w:val="0"/>
              <w:marRight w:val="0"/>
              <w:marTop w:val="0"/>
              <w:marBottom w:val="0"/>
              <w:divBdr>
                <w:top w:val="none" w:sz="0" w:space="0" w:color="auto"/>
                <w:left w:val="none" w:sz="0" w:space="0" w:color="auto"/>
                <w:bottom w:val="none" w:sz="0" w:space="0" w:color="auto"/>
                <w:right w:val="none" w:sz="0" w:space="0" w:color="auto"/>
              </w:divBdr>
            </w:div>
            <w:div w:id="396131894">
              <w:marLeft w:val="0"/>
              <w:marRight w:val="0"/>
              <w:marTop w:val="0"/>
              <w:marBottom w:val="0"/>
              <w:divBdr>
                <w:top w:val="none" w:sz="0" w:space="0" w:color="auto"/>
                <w:left w:val="none" w:sz="0" w:space="0" w:color="auto"/>
                <w:bottom w:val="none" w:sz="0" w:space="0" w:color="auto"/>
                <w:right w:val="none" w:sz="0" w:space="0" w:color="auto"/>
              </w:divBdr>
            </w:div>
            <w:div w:id="310788828">
              <w:marLeft w:val="0"/>
              <w:marRight w:val="0"/>
              <w:marTop w:val="0"/>
              <w:marBottom w:val="0"/>
              <w:divBdr>
                <w:top w:val="none" w:sz="0" w:space="0" w:color="auto"/>
                <w:left w:val="none" w:sz="0" w:space="0" w:color="auto"/>
                <w:bottom w:val="none" w:sz="0" w:space="0" w:color="auto"/>
                <w:right w:val="none" w:sz="0" w:space="0" w:color="auto"/>
              </w:divBdr>
            </w:div>
            <w:div w:id="114299126">
              <w:marLeft w:val="0"/>
              <w:marRight w:val="0"/>
              <w:marTop w:val="0"/>
              <w:marBottom w:val="0"/>
              <w:divBdr>
                <w:top w:val="none" w:sz="0" w:space="0" w:color="auto"/>
                <w:left w:val="none" w:sz="0" w:space="0" w:color="auto"/>
                <w:bottom w:val="none" w:sz="0" w:space="0" w:color="auto"/>
                <w:right w:val="none" w:sz="0" w:space="0" w:color="auto"/>
              </w:divBdr>
            </w:div>
            <w:div w:id="801263822">
              <w:marLeft w:val="0"/>
              <w:marRight w:val="0"/>
              <w:marTop w:val="0"/>
              <w:marBottom w:val="0"/>
              <w:divBdr>
                <w:top w:val="none" w:sz="0" w:space="0" w:color="auto"/>
                <w:left w:val="none" w:sz="0" w:space="0" w:color="auto"/>
                <w:bottom w:val="none" w:sz="0" w:space="0" w:color="auto"/>
                <w:right w:val="none" w:sz="0" w:space="0" w:color="auto"/>
              </w:divBdr>
            </w:div>
            <w:div w:id="142698822">
              <w:marLeft w:val="0"/>
              <w:marRight w:val="0"/>
              <w:marTop w:val="0"/>
              <w:marBottom w:val="0"/>
              <w:divBdr>
                <w:top w:val="none" w:sz="0" w:space="0" w:color="auto"/>
                <w:left w:val="none" w:sz="0" w:space="0" w:color="auto"/>
                <w:bottom w:val="none" w:sz="0" w:space="0" w:color="auto"/>
                <w:right w:val="none" w:sz="0" w:space="0" w:color="auto"/>
              </w:divBdr>
            </w:div>
            <w:div w:id="1326936129">
              <w:marLeft w:val="0"/>
              <w:marRight w:val="0"/>
              <w:marTop w:val="0"/>
              <w:marBottom w:val="0"/>
              <w:divBdr>
                <w:top w:val="none" w:sz="0" w:space="0" w:color="auto"/>
                <w:left w:val="none" w:sz="0" w:space="0" w:color="auto"/>
                <w:bottom w:val="none" w:sz="0" w:space="0" w:color="auto"/>
                <w:right w:val="none" w:sz="0" w:space="0" w:color="auto"/>
              </w:divBdr>
            </w:div>
            <w:div w:id="176427266">
              <w:marLeft w:val="0"/>
              <w:marRight w:val="0"/>
              <w:marTop w:val="0"/>
              <w:marBottom w:val="0"/>
              <w:divBdr>
                <w:top w:val="none" w:sz="0" w:space="0" w:color="auto"/>
                <w:left w:val="none" w:sz="0" w:space="0" w:color="auto"/>
                <w:bottom w:val="none" w:sz="0" w:space="0" w:color="auto"/>
                <w:right w:val="none" w:sz="0" w:space="0" w:color="auto"/>
              </w:divBdr>
            </w:div>
            <w:div w:id="397899161">
              <w:marLeft w:val="0"/>
              <w:marRight w:val="0"/>
              <w:marTop w:val="0"/>
              <w:marBottom w:val="0"/>
              <w:divBdr>
                <w:top w:val="none" w:sz="0" w:space="0" w:color="auto"/>
                <w:left w:val="none" w:sz="0" w:space="0" w:color="auto"/>
                <w:bottom w:val="none" w:sz="0" w:space="0" w:color="auto"/>
                <w:right w:val="none" w:sz="0" w:space="0" w:color="auto"/>
              </w:divBdr>
            </w:div>
            <w:div w:id="439304148">
              <w:marLeft w:val="0"/>
              <w:marRight w:val="0"/>
              <w:marTop w:val="0"/>
              <w:marBottom w:val="0"/>
              <w:divBdr>
                <w:top w:val="none" w:sz="0" w:space="0" w:color="auto"/>
                <w:left w:val="none" w:sz="0" w:space="0" w:color="auto"/>
                <w:bottom w:val="none" w:sz="0" w:space="0" w:color="auto"/>
                <w:right w:val="none" w:sz="0" w:space="0" w:color="auto"/>
              </w:divBdr>
            </w:div>
            <w:div w:id="1227760709">
              <w:marLeft w:val="0"/>
              <w:marRight w:val="0"/>
              <w:marTop w:val="0"/>
              <w:marBottom w:val="0"/>
              <w:divBdr>
                <w:top w:val="none" w:sz="0" w:space="0" w:color="auto"/>
                <w:left w:val="none" w:sz="0" w:space="0" w:color="auto"/>
                <w:bottom w:val="none" w:sz="0" w:space="0" w:color="auto"/>
                <w:right w:val="none" w:sz="0" w:space="0" w:color="auto"/>
              </w:divBdr>
            </w:div>
            <w:div w:id="191191399">
              <w:marLeft w:val="0"/>
              <w:marRight w:val="0"/>
              <w:marTop w:val="0"/>
              <w:marBottom w:val="0"/>
              <w:divBdr>
                <w:top w:val="none" w:sz="0" w:space="0" w:color="auto"/>
                <w:left w:val="none" w:sz="0" w:space="0" w:color="auto"/>
                <w:bottom w:val="none" w:sz="0" w:space="0" w:color="auto"/>
                <w:right w:val="none" w:sz="0" w:space="0" w:color="auto"/>
              </w:divBdr>
            </w:div>
            <w:div w:id="1845393256">
              <w:marLeft w:val="0"/>
              <w:marRight w:val="0"/>
              <w:marTop w:val="0"/>
              <w:marBottom w:val="0"/>
              <w:divBdr>
                <w:top w:val="none" w:sz="0" w:space="0" w:color="auto"/>
                <w:left w:val="none" w:sz="0" w:space="0" w:color="auto"/>
                <w:bottom w:val="none" w:sz="0" w:space="0" w:color="auto"/>
                <w:right w:val="none" w:sz="0" w:space="0" w:color="auto"/>
              </w:divBdr>
            </w:div>
            <w:div w:id="105078829">
              <w:marLeft w:val="0"/>
              <w:marRight w:val="0"/>
              <w:marTop w:val="0"/>
              <w:marBottom w:val="0"/>
              <w:divBdr>
                <w:top w:val="none" w:sz="0" w:space="0" w:color="auto"/>
                <w:left w:val="none" w:sz="0" w:space="0" w:color="auto"/>
                <w:bottom w:val="none" w:sz="0" w:space="0" w:color="auto"/>
                <w:right w:val="none" w:sz="0" w:space="0" w:color="auto"/>
              </w:divBdr>
            </w:div>
            <w:div w:id="1094011161">
              <w:marLeft w:val="0"/>
              <w:marRight w:val="0"/>
              <w:marTop w:val="0"/>
              <w:marBottom w:val="0"/>
              <w:divBdr>
                <w:top w:val="none" w:sz="0" w:space="0" w:color="auto"/>
                <w:left w:val="none" w:sz="0" w:space="0" w:color="auto"/>
                <w:bottom w:val="none" w:sz="0" w:space="0" w:color="auto"/>
                <w:right w:val="none" w:sz="0" w:space="0" w:color="auto"/>
              </w:divBdr>
            </w:div>
            <w:div w:id="1784424679">
              <w:marLeft w:val="0"/>
              <w:marRight w:val="0"/>
              <w:marTop w:val="0"/>
              <w:marBottom w:val="0"/>
              <w:divBdr>
                <w:top w:val="none" w:sz="0" w:space="0" w:color="auto"/>
                <w:left w:val="none" w:sz="0" w:space="0" w:color="auto"/>
                <w:bottom w:val="none" w:sz="0" w:space="0" w:color="auto"/>
                <w:right w:val="none" w:sz="0" w:space="0" w:color="auto"/>
              </w:divBdr>
            </w:div>
            <w:div w:id="1243490564">
              <w:marLeft w:val="0"/>
              <w:marRight w:val="0"/>
              <w:marTop w:val="0"/>
              <w:marBottom w:val="0"/>
              <w:divBdr>
                <w:top w:val="none" w:sz="0" w:space="0" w:color="auto"/>
                <w:left w:val="none" w:sz="0" w:space="0" w:color="auto"/>
                <w:bottom w:val="none" w:sz="0" w:space="0" w:color="auto"/>
                <w:right w:val="none" w:sz="0" w:space="0" w:color="auto"/>
              </w:divBdr>
            </w:div>
            <w:div w:id="543250252">
              <w:marLeft w:val="0"/>
              <w:marRight w:val="0"/>
              <w:marTop w:val="0"/>
              <w:marBottom w:val="0"/>
              <w:divBdr>
                <w:top w:val="none" w:sz="0" w:space="0" w:color="auto"/>
                <w:left w:val="none" w:sz="0" w:space="0" w:color="auto"/>
                <w:bottom w:val="none" w:sz="0" w:space="0" w:color="auto"/>
                <w:right w:val="none" w:sz="0" w:space="0" w:color="auto"/>
              </w:divBdr>
            </w:div>
            <w:div w:id="836531777">
              <w:marLeft w:val="0"/>
              <w:marRight w:val="0"/>
              <w:marTop w:val="0"/>
              <w:marBottom w:val="0"/>
              <w:divBdr>
                <w:top w:val="none" w:sz="0" w:space="0" w:color="auto"/>
                <w:left w:val="none" w:sz="0" w:space="0" w:color="auto"/>
                <w:bottom w:val="none" w:sz="0" w:space="0" w:color="auto"/>
                <w:right w:val="none" w:sz="0" w:space="0" w:color="auto"/>
              </w:divBdr>
            </w:div>
            <w:div w:id="1203058297">
              <w:marLeft w:val="0"/>
              <w:marRight w:val="0"/>
              <w:marTop w:val="0"/>
              <w:marBottom w:val="0"/>
              <w:divBdr>
                <w:top w:val="none" w:sz="0" w:space="0" w:color="auto"/>
                <w:left w:val="none" w:sz="0" w:space="0" w:color="auto"/>
                <w:bottom w:val="none" w:sz="0" w:space="0" w:color="auto"/>
                <w:right w:val="none" w:sz="0" w:space="0" w:color="auto"/>
              </w:divBdr>
            </w:div>
            <w:div w:id="1546913538">
              <w:marLeft w:val="0"/>
              <w:marRight w:val="0"/>
              <w:marTop w:val="0"/>
              <w:marBottom w:val="0"/>
              <w:divBdr>
                <w:top w:val="none" w:sz="0" w:space="0" w:color="auto"/>
                <w:left w:val="none" w:sz="0" w:space="0" w:color="auto"/>
                <w:bottom w:val="none" w:sz="0" w:space="0" w:color="auto"/>
                <w:right w:val="none" w:sz="0" w:space="0" w:color="auto"/>
              </w:divBdr>
            </w:div>
            <w:div w:id="1729839484">
              <w:marLeft w:val="0"/>
              <w:marRight w:val="0"/>
              <w:marTop w:val="0"/>
              <w:marBottom w:val="0"/>
              <w:divBdr>
                <w:top w:val="none" w:sz="0" w:space="0" w:color="auto"/>
                <w:left w:val="none" w:sz="0" w:space="0" w:color="auto"/>
                <w:bottom w:val="none" w:sz="0" w:space="0" w:color="auto"/>
                <w:right w:val="none" w:sz="0" w:space="0" w:color="auto"/>
              </w:divBdr>
            </w:div>
            <w:div w:id="1370111520">
              <w:marLeft w:val="0"/>
              <w:marRight w:val="0"/>
              <w:marTop w:val="0"/>
              <w:marBottom w:val="0"/>
              <w:divBdr>
                <w:top w:val="none" w:sz="0" w:space="0" w:color="auto"/>
                <w:left w:val="none" w:sz="0" w:space="0" w:color="auto"/>
                <w:bottom w:val="none" w:sz="0" w:space="0" w:color="auto"/>
                <w:right w:val="none" w:sz="0" w:space="0" w:color="auto"/>
              </w:divBdr>
            </w:div>
            <w:div w:id="2039232655">
              <w:marLeft w:val="0"/>
              <w:marRight w:val="0"/>
              <w:marTop w:val="0"/>
              <w:marBottom w:val="0"/>
              <w:divBdr>
                <w:top w:val="none" w:sz="0" w:space="0" w:color="auto"/>
                <w:left w:val="none" w:sz="0" w:space="0" w:color="auto"/>
                <w:bottom w:val="none" w:sz="0" w:space="0" w:color="auto"/>
                <w:right w:val="none" w:sz="0" w:space="0" w:color="auto"/>
              </w:divBdr>
            </w:div>
            <w:div w:id="1807235326">
              <w:marLeft w:val="0"/>
              <w:marRight w:val="0"/>
              <w:marTop w:val="0"/>
              <w:marBottom w:val="0"/>
              <w:divBdr>
                <w:top w:val="none" w:sz="0" w:space="0" w:color="auto"/>
                <w:left w:val="none" w:sz="0" w:space="0" w:color="auto"/>
                <w:bottom w:val="none" w:sz="0" w:space="0" w:color="auto"/>
                <w:right w:val="none" w:sz="0" w:space="0" w:color="auto"/>
              </w:divBdr>
            </w:div>
            <w:div w:id="54285693">
              <w:marLeft w:val="0"/>
              <w:marRight w:val="0"/>
              <w:marTop w:val="0"/>
              <w:marBottom w:val="0"/>
              <w:divBdr>
                <w:top w:val="none" w:sz="0" w:space="0" w:color="auto"/>
                <w:left w:val="none" w:sz="0" w:space="0" w:color="auto"/>
                <w:bottom w:val="none" w:sz="0" w:space="0" w:color="auto"/>
                <w:right w:val="none" w:sz="0" w:space="0" w:color="auto"/>
              </w:divBdr>
            </w:div>
            <w:div w:id="1327636288">
              <w:marLeft w:val="0"/>
              <w:marRight w:val="0"/>
              <w:marTop w:val="0"/>
              <w:marBottom w:val="0"/>
              <w:divBdr>
                <w:top w:val="none" w:sz="0" w:space="0" w:color="auto"/>
                <w:left w:val="none" w:sz="0" w:space="0" w:color="auto"/>
                <w:bottom w:val="none" w:sz="0" w:space="0" w:color="auto"/>
                <w:right w:val="none" w:sz="0" w:space="0" w:color="auto"/>
              </w:divBdr>
            </w:div>
            <w:div w:id="1558320917">
              <w:marLeft w:val="0"/>
              <w:marRight w:val="0"/>
              <w:marTop w:val="0"/>
              <w:marBottom w:val="0"/>
              <w:divBdr>
                <w:top w:val="none" w:sz="0" w:space="0" w:color="auto"/>
                <w:left w:val="none" w:sz="0" w:space="0" w:color="auto"/>
                <w:bottom w:val="none" w:sz="0" w:space="0" w:color="auto"/>
                <w:right w:val="none" w:sz="0" w:space="0" w:color="auto"/>
              </w:divBdr>
            </w:div>
            <w:div w:id="2089451279">
              <w:marLeft w:val="0"/>
              <w:marRight w:val="0"/>
              <w:marTop w:val="0"/>
              <w:marBottom w:val="0"/>
              <w:divBdr>
                <w:top w:val="none" w:sz="0" w:space="0" w:color="auto"/>
                <w:left w:val="none" w:sz="0" w:space="0" w:color="auto"/>
                <w:bottom w:val="none" w:sz="0" w:space="0" w:color="auto"/>
                <w:right w:val="none" w:sz="0" w:space="0" w:color="auto"/>
              </w:divBdr>
            </w:div>
            <w:div w:id="433290123">
              <w:marLeft w:val="0"/>
              <w:marRight w:val="0"/>
              <w:marTop w:val="0"/>
              <w:marBottom w:val="0"/>
              <w:divBdr>
                <w:top w:val="none" w:sz="0" w:space="0" w:color="auto"/>
                <w:left w:val="none" w:sz="0" w:space="0" w:color="auto"/>
                <w:bottom w:val="none" w:sz="0" w:space="0" w:color="auto"/>
                <w:right w:val="none" w:sz="0" w:space="0" w:color="auto"/>
              </w:divBdr>
            </w:div>
            <w:div w:id="772284268">
              <w:marLeft w:val="0"/>
              <w:marRight w:val="0"/>
              <w:marTop w:val="0"/>
              <w:marBottom w:val="0"/>
              <w:divBdr>
                <w:top w:val="none" w:sz="0" w:space="0" w:color="auto"/>
                <w:left w:val="none" w:sz="0" w:space="0" w:color="auto"/>
                <w:bottom w:val="none" w:sz="0" w:space="0" w:color="auto"/>
                <w:right w:val="none" w:sz="0" w:space="0" w:color="auto"/>
              </w:divBdr>
            </w:div>
            <w:div w:id="2366509">
              <w:marLeft w:val="0"/>
              <w:marRight w:val="0"/>
              <w:marTop w:val="0"/>
              <w:marBottom w:val="0"/>
              <w:divBdr>
                <w:top w:val="none" w:sz="0" w:space="0" w:color="auto"/>
                <w:left w:val="none" w:sz="0" w:space="0" w:color="auto"/>
                <w:bottom w:val="none" w:sz="0" w:space="0" w:color="auto"/>
                <w:right w:val="none" w:sz="0" w:space="0" w:color="auto"/>
              </w:divBdr>
            </w:div>
            <w:div w:id="58526782">
              <w:marLeft w:val="0"/>
              <w:marRight w:val="0"/>
              <w:marTop w:val="0"/>
              <w:marBottom w:val="0"/>
              <w:divBdr>
                <w:top w:val="none" w:sz="0" w:space="0" w:color="auto"/>
                <w:left w:val="none" w:sz="0" w:space="0" w:color="auto"/>
                <w:bottom w:val="none" w:sz="0" w:space="0" w:color="auto"/>
                <w:right w:val="none" w:sz="0" w:space="0" w:color="auto"/>
              </w:divBdr>
            </w:div>
            <w:div w:id="888342903">
              <w:marLeft w:val="0"/>
              <w:marRight w:val="0"/>
              <w:marTop w:val="0"/>
              <w:marBottom w:val="0"/>
              <w:divBdr>
                <w:top w:val="none" w:sz="0" w:space="0" w:color="auto"/>
                <w:left w:val="none" w:sz="0" w:space="0" w:color="auto"/>
                <w:bottom w:val="none" w:sz="0" w:space="0" w:color="auto"/>
                <w:right w:val="none" w:sz="0" w:space="0" w:color="auto"/>
              </w:divBdr>
            </w:div>
            <w:div w:id="706563244">
              <w:marLeft w:val="0"/>
              <w:marRight w:val="0"/>
              <w:marTop w:val="0"/>
              <w:marBottom w:val="0"/>
              <w:divBdr>
                <w:top w:val="none" w:sz="0" w:space="0" w:color="auto"/>
                <w:left w:val="none" w:sz="0" w:space="0" w:color="auto"/>
                <w:bottom w:val="none" w:sz="0" w:space="0" w:color="auto"/>
                <w:right w:val="none" w:sz="0" w:space="0" w:color="auto"/>
              </w:divBdr>
            </w:div>
            <w:div w:id="3560361">
              <w:marLeft w:val="0"/>
              <w:marRight w:val="0"/>
              <w:marTop w:val="0"/>
              <w:marBottom w:val="0"/>
              <w:divBdr>
                <w:top w:val="none" w:sz="0" w:space="0" w:color="auto"/>
                <w:left w:val="none" w:sz="0" w:space="0" w:color="auto"/>
                <w:bottom w:val="none" w:sz="0" w:space="0" w:color="auto"/>
                <w:right w:val="none" w:sz="0" w:space="0" w:color="auto"/>
              </w:divBdr>
            </w:div>
            <w:div w:id="647247582">
              <w:marLeft w:val="0"/>
              <w:marRight w:val="0"/>
              <w:marTop w:val="0"/>
              <w:marBottom w:val="0"/>
              <w:divBdr>
                <w:top w:val="none" w:sz="0" w:space="0" w:color="auto"/>
                <w:left w:val="none" w:sz="0" w:space="0" w:color="auto"/>
                <w:bottom w:val="none" w:sz="0" w:space="0" w:color="auto"/>
                <w:right w:val="none" w:sz="0" w:space="0" w:color="auto"/>
              </w:divBdr>
            </w:div>
            <w:div w:id="210193200">
              <w:marLeft w:val="0"/>
              <w:marRight w:val="0"/>
              <w:marTop w:val="0"/>
              <w:marBottom w:val="0"/>
              <w:divBdr>
                <w:top w:val="none" w:sz="0" w:space="0" w:color="auto"/>
                <w:left w:val="none" w:sz="0" w:space="0" w:color="auto"/>
                <w:bottom w:val="none" w:sz="0" w:space="0" w:color="auto"/>
                <w:right w:val="none" w:sz="0" w:space="0" w:color="auto"/>
              </w:divBdr>
            </w:div>
            <w:div w:id="19401487">
              <w:marLeft w:val="0"/>
              <w:marRight w:val="0"/>
              <w:marTop w:val="0"/>
              <w:marBottom w:val="0"/>
              <w:divBdr>
                <w:top w:val="none" w:sz="0" w:space="0" w:color="auto"/>
                <w:left w:val="none" w:sz="0" w:space="0" w:color="auto"/>
                <w:bottom w:val="none" w:sz="0" w:space="0" w:color="auto"/>
                <w:right w:val="none" w:sz="0" w:space="0" w:color="auto"/>
              </w:divBdr>
            </w:div>
            <w:div w:id="1388380434">
              <w:marLeft w:val="0"/>
              <w:marRight w:val="0"/>
              <w:marTop w:val="0"/>
              <w:marBottom w:val="0"/>
              <w:divBdr>
                <w:top w:val="none" w:sz="0" w:space="0" w:color="auto"/>
                <w:left w:val="none" w:sz="0" w:space="0" w:color="auto"/>
                <w:bottom w:val="none" w:sz="0" w:space="0" w:color="auto"/>
                <w:right w:val="none" w:sz="0" w:space="0" w:color="auto"/>
              </w:divBdr>
            </w:div>
            <w:div w:id="663901517">
              <w:marLeft w:val="0"/>
              <w:marRight w:val="0"/>
              <w:marTop w:val="0"/>
              <w:marBottom w:val="0"/>
              <w:divBdr>
                <w:top w:val="none" w:sz="0" w:space="0" w:color="auto"/>
                <w:left w:val="none" w:sz="0" w:space="0" w:color="auto"/>
                <w:bottom w:val="none" w:sz="0" w:space="0" w:color="auto"/>
                <w:right w:val="none" w:sz="0" w:space="0" w:color="auto"/>
              </w:divBdr>
            </w:div>
            <w:div w:id="489180284">
              <w:marLeft w:val="0"/>
              <w:marRight w:val="0"/>
              <w:marTop w:val="0"/>
              <w:marBottom w:val="0"/>
              <w:divBdr>
                <w:top w:val="none" w:sz="0" w:space="0" w:color="auto"/>
                <w:left w:val="none" w:sz="0" w:space="0" w:color="auto"/>
                <w:bottom w:val="none" w:sz="0" w:space="0" w:color="auto"/>
                <w:right w:val="none" w:sz="0" w:space="0" w:color="auto"/>
              </w:divBdr>
            </w:div>
            <w:div w:id="1483044426">
              <w:marLeft w:val="0"/>
              <w:marRight w:val="0"/>
              <w:marTop w:val="0"/>
              <w:marBottom w:val="0"/>
              <w:divBdr>
                <w:top w:val="none" w:sz="0" w:space="0" w:color="auto"/>
                <w:left w:val="none" w:sz="0" w:space="0" w:color="auto"/>
                <w:bottom w:val="none" w:sz="0" w:space="0" w:color="auto"/>
                <w:right w:val="none" w:sz="0" w:space="0" w:color="auto"/>
              </w:divBdr>
            </w:div>
            <w:div w:id="766390183">
              <w:marLeft w:val="0"/>
              <w:marRight w:val="0"/>
              <w:marTop w:val="0"/>
              <w:marBottom w:val="0"/>
              <w:divBdr>
                <w:top w:val="none" w:sz="0" w:space="0" w:color="auto"/>
                <w:left w:val="none" w:sz="0" w:space="0" w:color="auto"/>
                <w:bottom w:val="none" w:sz="0" w:space="0" w:color="auto"/>
                <w:right w:val="none" w:sz="0" w:space="0" w:color="auto"/>
              </w:divBdr>
            </w:div>
            <w:div w:id="621621178">
              <w:marLeft w:val="0"/>
              <w:marRight w:val="0"/>
              <w:marTop w:val="0"/>
              <w:marBottom w:val="0"/>
              <w:divBdr>
                <w:top w:val="none" w:sz="0" w:space="0" w:color="auto"/>
                <w:left w:val="none" w:sz="0" w:space="0" w:color="auto"/>
                <w:bottom w:val="none" w:sz="0" w:space="0" w:color="auto"/>
                <w:right w:val="none" w:sz="0" w:space="0" w:color="auto"/>
              </w:divBdr>
            </w:div>
            <w:div w:id="69350774">
              <w:marLeft w:val="0"/>
              <w:marRight w:val="0"/>
              <w:marTop w:val="0"/>
              <w:marBottom w:val="0"/>
              <w:divBdr>
                <w:top w:val="none" w:sz="0" w:space="0" w:color="auto"/>
                <w:left w:val="none" w:sz="0" w:space="0" w:color="auto"/>
                <w:bottom w:val="none" w:sz="0" w:space="0" w:color="auto"/>
                <w:right w:val="none" w:sz="0" w:space="0" w:color="auto"/>
              </w:divBdr>
            </w:div>
            <w:div w:id="2039700470">
              <w:marLeft w:val="0"/>
              <w:marRight w:val="0"/>
              <w:marTop w:val="0"/>
              <w:marBottom w:val="0"/>
              <w:divBdr>
                <w:top w:val="none" w:sz="0" w:space="0" w:color="auto"/>
                <w:left w:val="none" w:sz="0" w:space="0" w:color="auto"/>
                <w:bottom w:val="none" w:sz="0" w:space="0" w:color="auto"/>
                <w:right w:val="none" w:sz="0" w:space="0" w:color="auto"/>
              </w:divBdr>
            </w:div>
            <w:div w:id="11763146">
              <w:marLeft w:val="0"/>
              <w:marRight w:val="0"/>
              <w:marTop w:val="0"/>
              <w:marBottom w:val="0"/>
              <w:divBdr>
                <w:top w:val="none" w:sz="0" w:space="0" w:color="auto"/>
                <w:left w:val="none" w:sz="0" w:space="0" w:color="auto"/>
                <w:bottom w:val="none" w:sz="0" w:space="0" w:color="auto"/>
                <w:right w:val="none" w:sz="0" w:space="0" w:color="auto"/>
              </w:divBdr>
            </w:div>
            <w:div w:id="1307861337">
              <w:marLeft w:val="0"/>
              <w:marRight w:val="0"/>
              <w:marTop w:val="0"/>
              <w:marBottom w:val="0"/>
              <w:divBdr>
                <w:top w:val="none" w:sz="0" w:space="0" w:color="auto"/>
                <w:left w:val="none" w:sz="0" w:space="0" w:color="auto"/>
                <w:bottom w:val="none" w:sz="0" w:space="0" w:color="auto"/>
                <w:right w:val="none" w:sz="0" w:space="0" w:color="auto"/>
              </w:divBdr>
            </w:div>
            <w:div w:id="908610320">
              <w:marLeft w:val="0"/>
              <w:marRight w:val="0"/>
              <w:marTop w:val="0"/>
              <w:marBottom w:val="0"/>
              <w:divBdr>
                <w:top w:val="none" w:sz="0" w:space="0" w:color="auto"/>
                <w:left w:val="none" w:sz="0" w:space="0" w:color="auto"/>
                <w:bottom w:val="none" w:sz="0" w:space="0" w:color="auto"/>
                <w:right w:val="none" w:sz="0" w:space="0" w:color="auto"/>
              </w:divBdr>
            </w:div>
            <w:div w:id="1155533459">
              <w:marLeft w:val="0"/>
              <w:marRight w:val="0"/>
              <w:marTop w:val="0"/>
              <w:marBottom w:val="0"/>
              <w:divBdr>
                <w:top w:val="none" w:sz="0" w:space="0" w:color="auto"/>
                <w:left w:val="none" w:sz="0" w:space="0" w:color="auto"/>
                <w:bottom w:val="none" w:sz="0" w:space="0" w:color="auto"/>
                <w:right w:val="none" w:sz="0" w:space="0" w:color="auto"/>
              </w:divBdr>
            </w:div>
            <w:div w:id="594748713">
              <w:marLeft w:val="0"/>
              <w:marRight w:val="0"/>
              <w:marTop w:val="0"/>
              <w:marBottom w:val="0"/>
              <w:divBdr>
                <w:top w:val="none" w:sz="0" w:space="0" w:color="auto"/>
                <w:left w:val="none" w:sz="0" w:space="0" w:color="auto"/>
                <w:bottom w:val="none" w:sz="0" w:space="0" w:color="auto"/>
                <w:right w:val="none" w:sz="0" w:space="0" w:color="auto"/>
              </w:divBdr>
            </w:div>
            <w:div w:id="900019191">
              <w:marLeft w:val="0"/>
              <w:marRight w:val="0"/>
              <w:marTop w:val="0"/>
              <w:marBottom w:val="0"/>
              <w:divBdr>
                <w:top w:val="none" w:sz="0" w:space="0" w:color="auto"/>
                <w:left w:val="none" w:sz="0" w:space="0" w:color="auto"/>
                <w:bottom w:val="none" w:sz="0" w:space="0" w:color="auto"/>
                <w:right w:val="none" w:sz="0" w:space="0" w:color="auto"/>
              </w:divBdr>
            </w:div>
            <w:div w:id="805663919">
              <w:marLeft w:val="0"/>
              <w:marRight w:val="0"/>
              <w:marTop w:val="0"/>
              <w:marBottom w:val="0"/>
              <w:divBdr>
                <w:top w:val="none" w:sz="0" w:space="0" w:color="auto"/>
                <w:left w:val="none" w:sz="0" w:space="0" w:color="auto"/>
                <w:bottom w:val="none" w:sz="0" w:space="0" w:color="auto"/>
                <w:right w:val="none" w:sz="0" w:space="0" w:color="auto"/>
              </w:divBdr>
            </w:div>
            <w:div w:id="2038382650">
              <w:marLeft w:val="0"/>
              <w:marRight w:val="0"/>
              <w:marTop w:val="0"/>
              <w:marBottom w:val="0"/>
              <w:divBdr>
                <w:top w:val="none" w:sz="0" w:space="0" w:color="auto"/>
                <w:left w:val="none" w:sz="0" w:space="0" w:color="auto"/>
                <w:bottom w:val="none" w:sz="0" w:space="0" w:color="auto"/>
                <w:right w:val="none" w:sz="0" w:space="0" w:color="auto"/>
              </w:divBdr>
            </w:div>
            <w:div w:id="67923846">
              <w:marLeft w:val="0"/>
              <w:marRight w:val="0"/>
              <w:marTop w:val="0"/>
              <w:marBottom w:val="0"/>
              <w:divBdr>
                <w:top w:val="none" w:sz="0" w:space="0" w:color="auto"/>
                <w:left w:val="none" w:sz="0" w:space="0" w:color="auto"/>
                <w:bottom w:val="none" w:sz="0" w:space="0" w:color="auto"/>
                <w:right w:val="none" w:sz="0" w:space="0" w:color="auto"/>
              </w:divBdr>
            </w:div>
            <w:div w:id="586504117">
              <w:marLeft w:val="0"/>
              <w:marRight w:val="0"/>
              <w:marTop w:val="0"/>
              <w:marBottom w:val="0"/>
              <w:divBdr>
                <w:top w:val="none" w:sz="0" w:space="0" w:color="auto"/>
                <w:left w:val="none" w:sz="0" w:space="0" w:color="auto"/>
                <w:bottom w:val="none" w:sz="0" w:space="0" w:color="auto"/>
                <w:right w:val="none" w:sz="0" w:space="0" w:color="auto"/>
              </w:divBdr>
            </w:div>
            <w:div w:id="1721249285">
              <w:marLeft w:val="0"/>
              <w:marRight w:val="0"/>
              <w:marTop w:val="0"/>
              <w:marBottom w:val="0"/>
              <w:divBdr>
                <w:top w:val="none" w:sz="0" w:space="0" w:color="auto"/>
                <w:left w:val="none" w:sz="0" w:space="0" w:color="auto"/>
                <w:bottom w:val="none" w:sz="0" w:space="0" w:color="auto"/>
                <w:right w:val="none" w:sz="0" w:space="0" w:color="auto"/>
              </w:divBdr>
            </w:div>
            <w:div w:id="206918134">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388262617">
              <w:marLeft w:val="0"/>
              <w:marRight w:val="0"/>
              <w:marTop w:val="0"/>
              <w:marBottom w:val="0"/>
              <w:divBdr>
                <w:top w:val="none" w:sz="0" w:space="0" w:color="auto"/>
                <w:left w:val="none" w:sz="0" w:space="0" w:color="auto"/>
                <w:bottom w:val="none" w:sz="0" w:space="0" w:color="auto"/>
                <w:right w:val="none" w:sz="0" w:space="0" w:color="auto"/>
              </w:divBdr>
            </w:div>
            <w:div w:id="1908416365">
              <w:marLeft w:val="0"/>
              <w:marRight w:val="0"/>
              <w:marTop w:val="0"/>
              <w:marBottom w:val="0"/>
              <w:divBdr>
                <w:top w:val="none" w:sz="0" w:space="0" w:color="auto"/>
                <w:left w:val="none" w:sz="0" w:space="0" w:color="auto"/>
                <w:bottom w:val="none" w:sz="0" w:space="0" w:color="auto"/>
                <w:right w:val="none" w:sz="0" w:space="0" w:color="auto"/>
              </w:divBdr>
            </w:div>
            <w:div w:id="673728108">
              <w:marLeft w:val="0"/>
              <w:marRight w:val="0"/>
              <w:marTop w:val="0"/>
              <w:marBottom w:val="0"/>
              <w:divBdr>
                <w:top w:val="none" w:sz="0" w:space="0" w:color="auto"/>
                <w:left w:val="none" w:sz="0" w:space="0" w:color="auto"/>
                <w:bottom w:val="none" w:sz="0" w:space="0" w:color="auto"/>
                <w:right w:val="none" w:sz="0" w:space="0" w:color="auto"/>
              </w:divBdr>
            </w:div>
            <w:div w:id="837230441">
              <w:marLeft w:val="0"/>
              <w:marRight w:val="0"/>
              <w:marTop w:val="0"/>
              <w:marBottom w:val="0"/>
              <w:divBdr>
                <w:top w:val="none" w:sz="0" w:space="0" w:color="auto"/>
                <w:left w:val="none" w:sz="0" w:space="0" w:color="auto"/>
                <w:bottom w:val="none" w:sz="0" w:space="0" w:color="auto"/>
                <w:right w:val="none" w:sz="0" w:space="0" w:color="auto"/>
              </w:divBdr>
            </w:div>
            <w:div w:id="114253724">
              <w:marLeft w:val="0"/>
              <w:marRight w:val="0"/>
              <w:marTop w:val="0"/>
              <w:marBottom w:val="0"/>
              <w:divBdr>
                <w:top w:val="none" w:sz="0" w:space="0" w:color="auto"/>
                <w:left w:val="none" w:sz="0" w:space="0" w:color="auto"/>
                <w:bottom w:val="none" w:sz="0" w:space="0" w:color="auto"/>
                <w:right w:val="none" w:sz="0" w:space="0" w:color="auto"/>
              </w:divBdr>
            </w:div>
            <w:div w:id="265966067">
              <w:marLeft w:val="0"/>
              <w:marRight w:val="0"/>
              <w:marTop w:val="0"/>
              <w:marBottom w:val="0"/>
              <w:divBdr>
                <w:top w:val="none" w:sz="0" w:space="0" w:color="auto"/>
                <w:left w:val="none" w:sz="0" w:space="0" w:color="auto"/>
                <w:bottom w:val="none" w:sz="0" w:space="0" w:color="auto"/>
                <w:right w:val="none" w:sz="0" w:space="0" w:color="auto"/>
              </w:divBdr>
            </w:div>
            <w:div w:id="2086611508">
              <w:marLeft w:val="0"/>
              <w:marRight w:val="0"/>
              <w:marTop w:val="0"/>
              <w:marBottom w:val="0"/>
              <w:divBdr>
                <w:top w:val="none" w:sz="0" w:space="0" w:color="auto"/>
                <w:left w:val="none" w:sz="0" w:space="0" w:color="auto"/>
                <w:bottom w:val="none" w:sz="0" w:space="0" w:color="auto"/>
                <w:right w:val="none" w:sz="0" w:space="0" w:color="auto"/>
              </w:divBdr>
            </w:div>
            <w:div w:id="606231292">
              <w:marLeft w:val="0"/>
              <w:marRight w:val="0"/>
              <w:marTop w:val="0"/>
              <w:marBottom w:val="0"/>
              <w:divBdr>
                <w:top w:val="none" w:sz="0" w:space="0" w:color="auto"/>
                <w:left w:val="none" w:sz="0" w:space="0" w:color="auto"/>
                <w:bottom w:val="none" w:sz="0" w:space="0" w:color="auto"/>
                <w:right w:val="none" w:sz="0" w:space="0" w:color="auto"/>
              </w:divBdr>
            </w:div>
            <w:div w:id="328211879">
              <w:marLeft w:val="0"/>
              <w:marRight w:val="0"/>
              <w:marTop w:val="0"/>
              <w:marBottom w:val="0"/>
              <w:divBdr>
                <w:top w:val="none" w:sz="0" w:space="0" w:color="auto"/>
                <w:left w:val="none" w:sz="0" w:space="0" w:color="auto"/>
                <w:bottom w:val="none" w:sz="0" w:space="0" w:color="auto"/>
                <w:right w:val="none" w:sz="0" w:space="0" w:color="auto"/>
              </w:divBdr>
            </w:div>
            <w:div w:id="397825166">
              <w:marLeft w:val="0"/>
              <w:marRight w:val="0"/>
              <w:marTop w:val="0"/>
              <w:marBottom w:val="0"/>
              <w:divBdr>
                <w:top w:val="none" w:sz="0" w:space="0" w:color="auto"/>
                <w:left w:val="none" w:sz="0" w:space="0" w:color="auto"/>
                <w:bottom w:val="none" w:sz="0" w:space="0" w:color="auto"/>
                <w:right w:val="none" w:sz="0" w:space="0" w:color="auto"/>
              </w:divBdr>
            </w:div>
            <w:div w:id="1856308250">
              <w:marLeft w:val="0"/>
              <w:marRight w:val="0"/>
              <w:marTop w:val="0"/>
              <w:marBottom w:val="0"/>
              <w:divBdr>
                <w:top w:val="none" w:sz="0" w:space="0" w:color="auto"/>
                <w:left w:val="none" w:sz="0" w:space="0" w:color="auto"/>
                <w:bottom w:val="none" w:sz="0" w:space="0" w:color="auto"/>
                <w:right w:val="none" w:sz="0" w:space="0" w:color="auto"/>
              </w:divBdr>
            </w:div>
            <w:div w:id="1634670805">
              <w:marLeft w:val="0"/>
              <w:marRight w:val="0"/>
              <w:marTop w:val="0"/>
              <w:marBottom w:val="0"/>
              <w:divBdr>
                <w:top w:val="none" w:sz="0" w:space="0" w:color="auto"/>
                <w:left w:val="none" w:sz="0" w:space="0" w:color="auto"/>
                <w:bottom w:val="none" w:sz="0" w:space="0" w:color="auto"/>
                <w:right w:val="none" w:sz="0" w:space="0" w:color="auto"/>
              </w:divBdr>
            </w:div>
            <w:div w:id="789784396">
              <w:marLeft w:val="0"/>
              <w:marRight w:val="0"/>
              <w:marTop w:val="0"/>
              <w:marBottom w:val="0"/>
              <w:divBdr>
                <w:top w:val="none" w:sz="0" w:space="0" w:color="auto"/>
                <w:left w:val="none" w:sz="0" w:space="0" w:color="auto"/>
                <w:bottom w:val="none" w:sz="0" w:space="0" w:color="auto"/>
                <w:right w:val="none" w:sz="0" w:space="0" w:color="auto"/>
              </w:divBdr>
            </w:div>
            <w:div w:id="888954591">
              <w:marLeft w:val="0"/>
              <w:marRight w:val="0"/>
              <w:marTop w:val="0"/>
              <w:marBottom w:val="0"/>
              <w:divBdr>
                <w:top w:val="none" w:sz="0" w:space="0" w:color="auto"/>
                <w:left w:val="none" w:sz="0" w:space="0" w:color="auto"/>
                <w:bottom w:val="none" w:sz="0" w:space="0" w:color="auto"/>
                <w:right w:val="none" w:sz="0" w:space="0" w:color="auto"/>
              </w:divBdr>
            </w:div>
            <w:div w:id="1177041363">
              <w:marLeft w:val="0"/>
              <w:marRight w:val="0"/>
              <w:marTop w:val="0"/>
              <w:marBottom w:val="0"/>
              <w:divBdr>
                <w:top w:val="none" w:sz="0" w:space="0" w:color="auto"/>
                <w:left w:val="none" w:sz="0" w:space="0" w:color="auto"/>
                <w:bottom w:val="none" w:sz="0" w:space="0" w:color="auto"/>
                <w:right w:val="none" w:sz="0" w:space="0" w:color="auto"/>
              </w:divBdr>
            </w:div>
            <w:div w:id="1505705129">
              <w:marLeft w:val="0"/>
              <w:marRight w:val="0"/>
              <w:marTop w:val="0"/>
              <w:marBottom w:val="0"/>
              <w:divBdr>
                <w:top w:val="none" w:sz="0" w:space="0" w:color="auto"/>
                <w:left w:val="none" w:sz="0" w:space="0" w:color="auto"/>
                <w:bottom w:val="none" w:sz="0" w:space="0" w:color="auto"/>
                <w:right w:val="none" w:sz="0" w:space="0" w:color="auto"/>
              </w:divBdr>
            </w:div>
            <w:div w:id="1008289132">
              <w:marLeft w:val="0"/>
              <w:marRight w:val="0"/>
              <w:marTop w:val="0"/>
              <w:marBottom w:val="0"/>
              <w:divBdr>
                <w:top w:val="none" w:sz="0" w:space="0" w:color="auto"/>
                <w:left w:val="none" w:sz="0" w:space="0" w:color="auto"/>
                <w:bottom w:val="none" w:sz="0" w:space="0" w:color="auto"/>
                <w:right w:val="none" w:sz="0" w:space="0" w:color="auto"/>
              </w:divBdr>
            </w:div>
            <w:div w:id="1762531397">
              <w:marLeft w:val="0"/>
              <w:marRight w:val="0"/>
              <w:marTop w:val="0"/>
              <w:marBottom w:val="0"/>
              <w:divBdr>
                <w:top w:val="none" w:sz="0" w:space="0" w:color="auto"/>
                <w:left w:val="none" w:sz="0" w:space="0" w:color="auto"/>
                <w:bottom w:val="none" w:sz="0" w:space="0" w:color="auto"/>
                <w:right w:val="none" w:sz="0" w:space="0" w:color="auto"/>
              </w:divBdr>
            </w:div>
            <w:div w:id="474294930">
              <w:marLeft w:val="0"/>
              <w:marRight w:val="0"/>
              <w:marTop w:val="0"/>
              <w:marBottom w:val="0"/>
              <w:divBdr>
                <w:top w:val="none" w:sz="0" w:space="0" w:color="auto"/>
                <w:left w:val="none" w:sz="0" w:space="0" w:color="auto"/>
                <w:bottom w:val="none" w:sz="0" w:space="0" w:color="auto"/>
                <w:right w:val="none" w:sz="0" w:space="0" w:color="auto"/>
              </w:divBdr>
            </w:div>
            <w:div w:id="691608617">
              <w:marLeft w:val="0"/>
              <w:marRight w:val="0"/>
              <w:marTop w:val="0"/>
              <w:marBottom w:val="0"/>
              <w:divBdr>
                <w:top w:val="none" w:sz="0" w:space="0" w:color="auto"/>
                <w:left w:val="none" w:sz="0" w:space="0" w:color="auto"/>
                <w:bottom w:val="none" w:sz="0" w:space="0" w:color="auto"/>
                <w:right w:val="none" w:sz="0" w:space="0" w:color="auto"/>
              </w:divBdr>
            </w:div>
            <w:div w:id="1551573214">
              <w:marLeft w:val="0"/>
              <w:marRight w:val="0"/>
              <w:marTop w:val="0"/>
              <w:marBottom w:val="0"/>
              <w:divBdr>
                <w:top w:val="none" w:sz="0" w:space="0" w:color="auto"/>
                <w:left w:val="none" w:sz="0" w:space="0" w:color="auto"/>
                <w:bottom w:val="none" w:sz="0" w:space="0" w:color="auto"/>
                <w:right w:val="none" w:sz="0" w:space="0" w:color="auto"/>
              </w:divBdr>
            </w:div>
            <w:div w:id="83577678">
              <w:marLeft w:val="0"/>
              <w:marRight w:val="0"/>
              <w:marTop w:val="0"/>
              <w:marBottom w:val="0"/>
              <w:divBdr>
                <w:top w:val="none" w:sz="0" w:space="0" w:color="auto"/>
                <w:left w:val="none" w:sz="0" w:space="0" w:color="auto"/>
                <w:bottom w:val="none" w:sz="0" w:space="0" w:color="auto"/>
                <w:right w:val="none" w:sz="0" w:space="0" w:color="auto"/>
              </w:divBdr>
            </w:div>
            <w:div w:id="2108884664">
              <w:marLeft w:val="0"/>
              <w:marRight w:val="0"/>
              <w:marTop w:val="0"/>
              <w:marBottom w:val="0"/>
              <w:divBdr>
                <w:top w:val="none" w:sz="0" w:space="0" w:color="auto"/>
                <w:left w:val="none" w:sz="0" w:space="0" w:color="auto"/>
                <w:bottom w:val="none" w:sz="0" w:space="0" w:color="auto"/>
                <w:right w:val="none" w:sz="0" w:space="0" w:color="auto"/>
              </w:divBdr>
            </w:div>
            <w:div w:id="1060519306">
              <w:marLeft w:val="0"/>
              <w:marRight w:val="0"/>
              <w:marTop w:val="0"/>
              <w:marBottom w:val="0"/>
              <w:divBdr>
                <w:top w:val="none" w:sz="0" w:space="0" w:color="auto"/>
                <w:left w:val="none" w:sz="0" w:space="0" w:color="auto"/>
                <w:bottom w:val="none" w:sz="0" w:space="0" w:color="auto"/>
                <w:right w:val="none" w:sz="0" w:space="0" w:color="auto"/>
              </w:divBdr>
            </w:div>
            <w:div w:id="2110353173">
              <w:marLeft w:val="0"/>
              <w:marRight w:val="0"/>
              <w:marTop w:val="0"/>
              <w:marBottom w:val="0"/>
              <w:divBdr>
                <w:top w:val="none" w:sz="0" w:space="0" w:color="auto"/>
                <w:left w:val="none" w:sz="0" w:space="0" w:color="auto"/>
                <w:bottom w:val="none" w:sz="0" w:space="0" w:color="auto"/>
                <w:right w:val="none" w:sz="0" w:space="0" w:color="auto"/>
              </w:divBdr>
            </w:div>
            <w:div w:id="482626090">
              <w:marLeft w:val="0"/>
              <w:marRight w:val="0"/>
              <w:marTop w:val="0"/>
              <w:marBottom w:val="0"/>
              <w:divBdr>
                <w:top w:val="none" w:sz="0" w:space="0" w:color="auto"/>
                <w:left w:val="none" w:sz="0" w:space="0" w:color="auto"/>
                <w:bottom w:val="none" w:sz="0" w:space="0" w:color="auto"/>
                <w:right w:val="none" w:sz="0" w:space="0" w:color="auto"/>
              </w:divBdr>
            </w:div>
            <w:div w:id="1427000655">
              <w:marLeft w:val="0"/>
              <w:marRight w:val="0"/>
              <w:marTop w:val="0"/>
              <w:marBottom w:val="0"/>
              <w:divBdr>
                <w:top w:val="none" w:sz="0" w:space="0" w:color="auto"/>
                <w:left w:val="none" w:sz="0" w:space="0" w:color="auto"/>
                <w:bottom w:val="none" w:sz="0" w:space="0" w:color="auto"/>
                <w:right w:val="none" w:sz="0" w:space="0" w:color="auto"/>
              </w:divBdr>
            </w:div>
            <w:div w:id="1976179974">
              <w:marLeft w:val="0"/>
              <w:marRight w:val="0"/>
              <w:marTop w:val="0"/>
              <w:marBottom w:val="0"/>
              <w:divBdr>
                <w:top w:val="none" w:sz="0" w:space="0" w:color="auto"/>
                <w:left w:val="none" w:sz="0" w:space="0" w:color="auto"/>
                <w:bottom w:val="none" w:sz="0" w:space="0" w:color="auto"/>
                <w:right w:val="none" w:sz="0" w:space="0" w:color="auto"/>
              </w:divBdr>
            </w:div>
            <w:div w:id="264383555">
              <w:marLeft w:val="0"/>
              <w:marRight w:val="0"/>
              <w:marTop w:val="0"/>
              <w:marBottom w:val="0"/>
              <w:divBdr>
                <w:top w:val="none" w:sz="0" w:space="0" w:color="auto"/>
                <w:left w:val="none" w:sz="0" w:space="0" w:color="auto"/>
                <w:bottom w:val="none" w:sz="0" w:space="0" w:color="auto"/>
                <w:right w:val="none" w:sz="0" w:space="0" w:color="auto"/>
              </w:divBdr>
            </w:div>
            <w:div w:id="7542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3392">
      <w:bodyDiv w:val="1"/>
      <w:marLeft w:val="0"/>
      <w:marRight w:val="0"/>
      <w:marTop w:val="0"/>
      <w:marBottom w:val="0"/>
      <w:divBdr>
        <w:top w:val="none" w:sz="0" w:space="0" w:color="auto"/>
        <w:left w:val="none" w:sz="0" w:space="0" w:color="auto"/>
        <w:bottom w:val="none" w:sz="0" w:space="0" w:color="auto"/>
        <w:right w:val="none" w:sz="0" w:space="0" w:color="auto"/>
      </w:divBdr>
    </w:div>
    <w:div w:id="1280530637">
      <w:bodyDiv w:val="1"/>
      <w:marLeft w:val="0"/>
      <w:marRight w:val="0"/>
      <w:marTop w:val="0"/>
      <w:marBottom w:val="0"/>
      <w:divBdr>
        <w:top w:val="none" w:sz="0" w:space="0" w:color="auto"/>
        <w:left w:val="none" w:sz="0" w:space="0" w:color="auto"/>
        <w:bottom w:val="none" w:sz="0" w:space="0" w:color="auto"/>
        <w:right w:val="none" w:sz="0" w:space="0" w:color="auto"/>
      </w:divBdr>
    </w:div>
    <w:div w:id="1330674993">
      <w:bodyDiv w:val="1"/>
      <w:marLeft w:val="0"/>
      <w:marRight w:val="0"/>
      <w:marTop w:val="0"/>
      <w:marBottom w:val="0"/>
      <w:divBdr>
        <w:top w:val="none" w:sz="0" w:space="0" w:color="auto"/>
        <w:left w:val="none" w:sz="0" w:space="0" w:color="auto"/>
        <w:bottom w:val="none" w:sz="0" w:space="0" w:color="auto"/>
        <w:right w:val="none" w:sz="0" w:space="0" w:color="auto"/>
      </w:divBdr>
    </w:div>
    <w:div w:id="2129816494">
      <w:bodyDiv w:val="1"/>
      <w:marLeft w:val="0"/>
      <w:marRight w:val="0"/>
      <w:marTop w:val="0"/>
      <w:marBottom w:val="0"/>
      <w:divBdr>
        <w:top w:val="none" w:sz="0" w:space="0" w:color="auto"/>
        <w:left w:val="none" w:sz="0" w:space="0" w:color="auto"/>
        <w:bottom w:val="none" w:sz="0" w:space="0" w:color="auto"/>
        <w:right w:val="none" w:sz="0" w:space="0" w:color="auto"/>
      </w:divBdr>
      <w:divsChild>
        <w:div w:id="1195000183">
          <w:marLeft w:val="0"/>
          <w:marRight w:val="0"/>
          <w:marTop w:val="0"/>
          <w:marBottom w:val="0"/>
          <w:divBdr>
            <w:top w:val="none" w:sz="0" w:space="0" w:color="auto"/>
            <w:left w:val="none" w:sz="0" w:space="0" w:color="auto"/>
            <w:bottom w:val="none" w:sz="0" w:space="0" w:color="auto"/>
            <w:right w:val="none" w:sz="0" w:space="0" w:color="auto"/>
          </w:divBdr>
          <w:divsChild>
            <w:div w:id="385030645">
              <w:marLeft w:val="0"/>
              <w:marRight w:val="0"/>
              <w:marTop w:val="0"/>
              <w:marBottom w:val="0"/>
              <w:divBdr>
                <w:top w:val="none" w:sz="0" w:space="0" w:color="auto"/>
                <w:left w:val="none" w:sz="0" w:space="0" w:color="auto"/>
                <w:bottom w:val="none" w:sz="0" w:space="0" w:color="auto"/>
                <w:right w:val="none" w:sz="0" w:space="0" w:color="auto"/>
              </w:divBdr>
            </w:div>
            <w:div w:id="1794471291">
              <w:marLeft w:val="0"/>
              <w:marRight w:val="0"/>
              <w:marTop w:val="0"/>
              <w:marBottom w:val="0"/>
              <w:divBdr>
                <w:top w:val="none" w:sz="0" w:space="0" w:color="auto"/>
                <w:left w:val="none" w:sz="0" w:space="0" w:color="auto"/>
                <w:bottom w:val="none" w:sz="0" w:space="0" w:color="auto"/>
                <w:right w:val="none" w:sz="0" w:space="0" w:color="auto"/>
              </w:divBdr>
            </w:div>
            <w:div w:id="237793039">
              <w:marLeft w:val="0"/>
              <w:marRight w:val="0"/>
              <w:marTop w:val="0"/>
              <w:marBottom w:val="0"/>
              <w:divBdr>
                <w:top w:val="none" w:sz="0" w:space="0" w:color="auto"/>
                <w:left w:val="none" w:sz="0" w:space="0" w:color="auto"/>
                <w:bottom w:val="none" w:sz="0" w:space="0" w:color="auto"/>
                <w:right w:val="none" w:sz="0" w:space="0" w:color="auto"/>
              </w:divBdr>
            </w:div>
            <w:div w:id="780421155">
              <w:marLeft w:val="0"/>
              <w:marRight w:val="0"/>
              <w:marTop w:val="0"/>
              <w:marBottom w:val="0"/>
              <w:divBdr>
                <w:top w:val="none" w:sz="0" w:space="0" w:color="auto"/>
                <w:left w:val="none" w:sz="0" w:space="0" w:color="auto"/>
                <w:bottom w:val="none" w:sz="0" w:space="0" w:color="auto"/>
                <w:right w:val="none" w:sz="0" w:space="0" w:color="auto"/>
              </w:divBdr>
            </w:div>
            <w:div w:id="2086409908">
              <w:marLeft w:val="0"/>
              <w:marRight w:val="0"/>
              <w:marTop w:val="0"/>
              <w:marBottom w:val="0"/>
              <w:divBdr>
                <w:top w:val="none" w:sz="0" w:space="0" w:color="auto"/>
                <w:left w:val="none" w:sz="0" w:space="0" w:color="auto"/>
                <w:bottom w:val="none" w:sz="0" w:space="0" w:color="auto"/>
                <w:right w:val="none" w:sz="0" w:space="0" w:color="auto"/>
              </w:divBdr>
            </w:div>
            <w:div w:id="2003387046">
              <w:marLeft w:val="0"/>
              <w:marRight w:val="0"/>
              <w:marTop w:val="0"/>
              <w:marBottom w:val="0"/>
              <w:divBdr>
                <w:top w:val="none" w:sz="0" w:space="0" w:color="auto"/>
                <w:left w:val="none" w:sz="0" w:space="0" w:color="auto"/>
                <w:bottom w:val="none" w:sz="0" w:space="0" w:color="auto"/>
                <w:right w:val="none" w:sz="0" w:space="0" w:color="auto"/>
              </w:divBdr>
            </w:div>
            <w:div w:id="1692486785">
              <w:marLeft w:val="0"/>
              <w:marRight w:val="0"/>
              <w:marTop w:val="0"/>
              <w:marBottom w:val="0"/>
              <w:divBdr>
                <w:top w:val="none" w:sz="0" w:space="0" w:color="auto"/>
                <w:left w:val="none" w:sz="0" w:space="0" w:color="auto"/>
                <w:bottom w:val="none" w:sz="0" w:space="0" w:color="auto"/>
                <w:right w:val="none" w:sz="0" w:space="0" w:color="auto"/>
              </w:divBdr>
            </w:div>
            <w:div w:id="305624331">
              <w:marLeft w:val="0"/>
              <w:marRight w:val="0"/>
              <w:marTop w:val="0"/>
              <w:marBottom w:val="0"/>
              <w:divBdr>
                <w:top w:val="none" w:sz="0" w:space="0" w:color="auto"/>
                <w:left w:val="none" w:sz="0" w:space="0" w:color="auto"/>
                <w:bottom w:val="none" w:sz="0" w:space="0" w:color="auto"/>
                <w:right w:val="none" w:sz="0" w:space="0" w:color="auto"/>
              </w:divBdr>
            </w:div>
            <w:div w:id="1443962787">
              <w:marLeft w:val="0"/>
              <w:marRight w:val="0"/>
              <w:marTop w:val="0"/>
              <w:marBottom w:val="0"/>
              <w:divBdr>
                <w:top w:val="none" w:sz="0" w:space="0" w:color="auto"/>
                <w:left w:val="none" w:sz="0" w:space="0" w:color="auto"/>
                <w:bottom w:val="none" w:sz="0" w:space="0" w:color="auto"/>
                <w:right w:val="none" w:sz="0" w:space="0" w:color="auto"/>
              </w:divBdr>
            </w:div>
            <w:div w:id="1107775593">
              <w:marLeft w:val="0"/>
              <w:marRight w:val="0"/>
              <w:marTop w:val="0"/>
              <w:marBottom w:val="0"/>
              <w:divBdr>
                <w:top w:val="none" w:sz="0" w:space="0" w:color="auto"/>
                <w:left w:val="none" w:sz="0" w:space="0" w:color="auto"/>
                <w:bottom w:val="none" w:sz="0" w:space="0" w:color="auto"/>
                <w:right w:val="none" w:sz="0" w:space="0" w:color="auto"/>
              </w:divBdr>
            </w:div>
            <w:div w:id="1802379498">
              <w:marLeft w:val="0"/>
              <w:marRight w:val="0"/>
              <w:marTop w:val="0"/>
              <w:marBottom w:val="0"/>
              <w:divBdr>
                <w:top w:val="none" w:sz="0" w:space="0" w:color="auto"/>
                <w:left w:val="none" w:sz="0" w:space="0" w:color="auto"/>
                <w:bottom w:val="none" w:sz="0" w:space="0" w:color="auto"/>
                <w:right w:val="none" w:sz="0" w:space="0" w:color="auto"/>
              </w:divBdr>
            </w:div>
            <w:div w:id="1326668682">
              <w:marLeft w:val="0"/>
              <w:marRight w:val="0"/>
              <w:marTop w:val="0"/>
              <w:marBottom w:val="0"/>
              <w:divBdr>
                <w:top w:val="none" w:sz="0" w:space="0" w:color="auto"/>
                <w:left w:val="none" w:sz="0" w:space="0" w:color="auto"/>
                <w:bottom w:val="none" w:sz="0" w:space="0" w:color="auto"/>
                <w:right w:val="none" w:sz="0" w:space="0" w:color="auto"/>
              </w:divBdr>
            </w:div>
            <w:div w:id="1336958655">
              <w:marLeft w:val="0"/>
              <w:marRight w:val="0"/>
              <w:marTop w:val="0"/>
              <w:marBottom w:val="0"/>
              <w:divBdr>
                <w:top w:val="none" w:sz="0" w:space="0" w:color="auto"/>
                <w:left w:val="none" w:sz="0" w:space="0" w:color="auto"/>
                <w:bottom w:val="none" w:sz="0" w:space="0" w:color="auto"/>
                <w:right w:val="none" w:sz="0" w:space="0" w:color="auto"/>
              </w:divBdr>
            </w:div>
            <w:div w:id="1752392218">
              <w:marLeft w:val="0"/>
              <w:marRight w:val="0"/>
              <w:marTop w:val="0"/>
              <w:marBottom w:val="0"/>
              <w:divBdr>
                <w:top w:val="none" w:sz="0" w:space="0" w:color="auto"/>
                <w:left w:val="none" w:sz="0" w:space="0" w:color="auto"/>
                <w:bottom w:val="none" w:sz="0" w:space="0" w:color="auto"/>
                <w:right w:val="none" w:sz="0" w:space="0" w:color="auto"/>
              </w:divBdr>
            </w:div>
            <w:div w:id="489443384">
              <w:marLeft w:val="0"/>
              <w:marRight w:val="0"/>
              <w:marTop w:val="0"/>
              <w:marBottom w:val="0"/>
              <w:divBdr>
                <w:top w:val="none" w:sz="0" w:space="0" w:color="auto"/>
                <w:left w:val="none" w:sz="0" w:space="0" w:color="auto"/>
                <w:bottom w:val="none" w:sz="0" w:space="0" w:color="auto"/>
                <w:right w:val="none" w:sz="0" w:space="0" w:color="auto"/>
              </w:divBdr>
            </w:div>
            <w:div w:id="31736971">
              <w:marLeft w:val="0"/>
              <w:marRight w:val="0"/>
              <w:marTop w:val="0"/>
              <w:marBottom w:val="0"/>
              <w:divBdr>
                <w:top w:val="none" w:sz="0" w:space="0" w:color="auto"/>
                <w:left w:val="none" w:sz="0" w:space="0" w:color="auto"/>
                <w:bottom w:val="none" w:sz="0" w:space="0" w:color="auto"/>
                <w:right w:val="none" w:sz="0" w:space="0" w:color="auto"/>
              </w:divBdr>
            </w:div>
            <w:div w:id="508911190">
              <w:marLeft w:val="0"/>
              <w:marRight w:val="0"/>
              <w:marTop w:val="0"/>
              <w:marBottom w:val="0"/>
              <w:divBdr>
                <w:top w:val="none" w:sz="0" w:space="0" w:color="auto"/>
                <w:left w:val="none" w:sz="0" w:space="0" w:color="auto"/>
                <w:bottom w:val="none" w:sz="0" w:space="0" w:color="auto"/>
                <w:right w:val="none" w:sz="0" w:space="0" w:color="auto"/>
              </w:divBdr>
            </w:div>
            <w:div w:id="736628271">
              <w:marLeft w:val="0"/>
              <w:marRight w:val="0"/>
              <w:marTop w:val="0"/>
              <w:marBottom w:val="0"/>
              <w:divBdr>
                <w:top w:val="none" w:sz="0" w:space="0" w:color="auto"/>
                <w:left w:val="none" w:sz="0" w:space="0" w:color="auto"/>
                <w:bottom w:val="none" w:sz="0" w:space="0" w:color="auto"/>
                <w:right w:val="none" w:sz="0" w:space="0" w:color="auto"/>
              </w:divBdr>
            </w:div>
            <w:div w:id="725419484">
              <w:marLeft w:val="0"/>
              <w:marRight w:val="0"/>
              <w:marTop w:val="0"/>
              <w:marBottom w:val="0"/>
              <w:divBdr>
                <w:top w:val="none" w:sz="0" w:space="0" w:color="auto"/>
                <w:left w:val="none" w:sz="0" w:space="0" w:color="auto"/>
                <w:bottom w:val="none" w:sz="0" w:space="0" w:color="auto"/>
                <w:right w:val="none" w:sz="0" w:space="0" w:color="auto"/>
              </w:divBdr>
            </w:div>
            <w:div w:id="1472476239">
              <w:marLeft w:val="0"/>
              <w:marRight w:val="0"/>
              <w:marTop w:val="0"/>
              <w:marBottom w:val="0"/>
              <w:divBdr>
                <w:top w:val="none" w:sz="0" w:space="0" w:color="auto"/>
                <w:left w:val="none" w:sz="0" w:space="0" w:color="auto"/>
                <w:bottom w:val="none" w:sz="0" w:space="0" w:color="auto"/>
                <w:right w:val="none" w:sz="0" w:space="0" w:color="auto"/>
              </w:divBdr>
            </w:div>
            <w:div w:id="1487549904">
              <w:marLeft w:val="0"/>
              <w:marRight w:val="0"/>
              <w:marTop w:val="0"/>
              <w:marBottom w:val="0"/>
              <w:divBdr>
                <w:top w:val="none" w:sz="0" w:space="0" w:color="auto"/>
                <w:left w:val="none" w:sz="0" w:space="0" w:color="auto"/>
                <w:bottom w:val="none" w:sz="0" w:space="0" w:color="auto"/>
                <w:right w:val="none" w:sz="0" w:space="0" w:color="auto"/>
              </w:divBdr>
            </w:div>
            <w:div w:id="160243239">
              <w:marLeft w:val="0"/>
              <w:marRight w:val="0"/>
              <w:marTop w:val="0"/>
              <w:marBottom w:val="0"/>
              <w:divBdr>
                <w:top w:val="none" w:sz="0" w:space="0" w:color="auto"/>
                <w:left w:val="none" w:sz="0" w:space="0" w:color="auto"/>
                <w:bottom w:val="none" w:sz="0" w:space="0" w:color="auto"/>
                <w:right w:val="none" w:sz="0" w:space="0" w:color="auto"/>
              </w:divBdr>
            </w:div>
            <w:div w:id="1396975215">
              <w:marLeft w:val="0"/>
              <w:marRight w:val="0"/>
              <w:marTop w:val="0"/>
              <w:marBottom w:val="0"/>
              <w:divBdr>
                <w:top w:val="none" w:sz="0" w:space="0" w:color="auto"/>
                <w:left w:val="none" w:sz="0" w:space="0" w:color="auto"/>
                <w:bottom w:val="none" w:sz="0" w:space="0" w:color="auto"/>
                <w:right w:val="none" w:sz="0" w:space="0" w:color="auto"/>
              </w:divBdr>
            </w:div>
            <w:div w:id="242036535">
              <w:marLeft w:val="0"/>
              <w:marRight w:val="0"/>
              <w:marTop w:val="0"/>
              <w:marBottom w:val="0"/>
              <w:divBdr>
                <w:top w:val="none" w:sz="0" w:space="0" w:color="auto"/>
                <w:left w:val="none" w:sz="0" w:space="0" w:color="auto"/>
                <w:bottom w:val="none" w:sz="0" w:space="0" w:color="auto"/>
                <w:right w:val="none" w:sz="0" w:space="0" w:color="auto"/>
              </w:divBdr>
            </w:div>
            <w:div w:id="1754742682">
              <w:marLeft w:val="0"/>
              <w:marRight w:val="0"/>
              <w:marTop w:val="0"/>
              <w:marBottom w:val="0"/>
              <w:divBdr>
                <w:top w:val="none" w:sz="0" w:space="0" w:color="auto"/>
                <w:left w:val="none" w:sz="0" w:space="0" w:color="auto"/>
                <w:bottom w:val="none" w:sz="0" w:space="0" w:color="auto"/>
                <w:right w:val="none" w:sz="0" w:space="0" w:color="auto"/>
              </w:divBdr>
            </w:div>
            <w:div w:id="561841054">
              <w:marLeft w:val="0"/>
              <w:marRight w:val="0"/>
              <w:marTop w:val="0"/>
              <w:marBottom w:val="0"/>
              <w:divBdr>
                <w:top w:val="none" w:sz="0" w:space="0" w:color="auto"/>
                <w:left w:val="none" w:sz="0" w:space="0" w:color="auto"/>
                <w:bottom w:val="none" w:sz="0" w:space="0" w:color="auto"/>
                <w:right w:val="none" w:sz="0" w:space="0" w:color="auto"/>
              </w:divBdr>
            </w:div>
            <w:div w:id="1455824686">
              <w:marLeft w:val="0"/>
              <w:marRight w:val="0"/>
              <w:marTop w:val="0"/>
              <w:marBottom w:val="0"/>
              <w:divBdr>
                <w:top w:val="none" w:sz="0" w:space="0" w:color="auto"/>
                <w:left w:val="none" w:sz="0" w:space="0" w:color="auto"/>
                <w:bottom w:val="none" w:sz="0" w:space="0" w:color="auto"/>
                <w:right w:val="none" w:sz="0" w:space="0" w:color="auto"/>
              </w:divBdr>
            </w:div>
            <w:div w:id="634027558">
              <w:marLeft w:val="0"/>
              <w:marRight w:val="0"/>
              <w:marTop w:val="0"/>
              <w:marBottom w:val="0"/>
              <w:divBdr>
                <w:top w:val="none" w:sz="0" w:space="0" w:color="auto"/>
                <w:left w:val="none" w:sz="0" w:space="0" w:color="auto"/>
                <w:bottom w:val="none" w:sz="0" w:space="0" w:color="auto"/>
                <w:right w:val="none" w:sz="0" w:space="0" w:color="auto"/>
              </w:divBdr>
            </w:div>
            <w:div w:id="595211053">
              <w:marLeft w:val="0"/>
              <w:marRight w:val="0"/>
              <w:marTop w:val="0"/>
              <w:marBottom w:val="0"/>
              <w:divBdr>
                <w:top w:val="none" w:sz="0" w:space="0" w:color="auto"/>
                <w:left w:val="none" w:sz="0" w:space="0" w:color="auto"/>
                <w:bottom w:val="none" w:sz="0" w:space="0" w:color="auto"/>
                <w:right w:val="none" w:sz="0" w:space="0" w:color="auto"/>
              </w:divBdr>
            </w:div>
            <w:div w:id="1785728918">
              <w:marLeft w:val="0"/>
              <w:marRight w:val="0"/>
              <w:marTop w:val="0"/>
              <w:marBottom w:val="0"/>
              <w:divBdr>
                <w:top w:val="none" w:sz="0" w:space="0" w:color="auto"/>
                <w:left w:val="none" w:sz="0" w:space="0" w:color="auto"/>
                <w:bottom w:val="none" w:sz="0" w:space="0" w:color="auto"/>
                <w:right w:val="none" w:sz="0" w:space="0" w:color="auto"/>
              </w:divBdr>
            </w:div>
            <w:div w:id="1999307619">
              <w:marLeft w:val="0"/>
              <w:marRight w:val="0"/>
              <w:marTop w:val="0"/>
              <w:marBottom w:val="0"/>
              <w:divBdr>
                <w:top w:val="none" w:sz="0" w:space="0" w:color="auto"/>
                <w:left w:val="none" w:sz="0" w:space="0" w:color="auto"/>
                <w:bottom w:val="none" w:sz="0" w:space="0" w:color="auto"/>
                <w:right w:val="none" w:sz="0" w:space="0" w:color="auto"/>
              </w:divBdr>
            </w:div>
            <w:div w:id="1978415250">
              <w:marLeft w:val="0"/>
              <w:marRight w:val="0"/>
              <w:marTop w:val="0"/>
              <w:marBottom w:val="0"/>
              <w:divBdr>
                <w:top w:val="none" w:sz="0" w:space="0" w:color="auto"/>
                <w:left w:val="none" w:sz="0" w:space="0" w:color="auto"/>
                <w:bottom w:val="none" w:sz="0" w:space="0" w:color="auto"/>
                <w:right w:val="none" w:sz="0" w:space="0" w:color="auto"/>
              </w:divBdr>
            </w:div>
            <w:div w:id="1152331603">
              <w:marLeft w:val="0"/>
              <w:marRight w:val="0"/>
              <w:marTop w:val="0"/>
              <w:marBottom w:val="0"/>
              <w:divBdr>
                <w:top w:val="none" w:sz="0" w:space="0" w:color="auto"/>
                <w:left w:val="none" w:sz="0" w:space="0" w:color="auto"/>
                <w:bottom w:val="none" w:sz="0" w:space="0" w:color="auto"/>
                <w:right w:val="none" w:sz="0" w:space="0" w:color="auto"/>
              </w:divBdr>
            </w:div>
            <w:div w:id="311911819">
              <w:marLeft w:val="0"/>
              <w:marRight w:val="0"/>
              <w:marTop w:val="0"/>
              <w:marBottom w:val="0"/>
              <w:divBdr>
                <w:top w:val="none" w:sz="0" w:space="0" w:color="auto"/>
                <w:left w:val="none" w:sz="0" w:space="0" w:color="auto"/>
                <w:bottom w:val="none" w:sz="0" w:space="0" w:color="auto"/>
                <w:right w:val="none" w:sz="0" w:space="0" w:color="auto"/>
              </w:divBdr>
            </w:div>
            <w:div w:id="432482055">
              <w:marLeft w:val="0"/>
              <w:marRight w:val="0"/>
              <w:marTop w:val="0"/>
              <w:marBottom w:val="0"/>
              <w:divBdr>
                <w:top w:val="none" w:sz="0" w:space="0" w:color="auto"/>
                <w:left w:val="none" w:sz="0" w:space="0" w:color="auto"/>
                <w:bottom w:val="none" w:sz="0" w:space="0" w:color="auto"/>
                <w:right w:val="none" w:sz="0" w:space="0" w:color="auto"/>
              </w:divBdr>
            </w:div>
            <w:div w:id="1457946492">
              <w:marLeft w:val="0"/>
              <w:marRight w:val="0"/>
              <w:marTop w:val="0"/>
              <w:marBottom w:val="0"/>
              <w:divBdr>
                <w:top w:val="none" w:sz="0" w:space="0" w:color="auto"/>
                <w:left w:val="none" w:sz="0" w:space="0" w:color="auto"/>
                <w:bottom w:val="none" w:sz="0" w:space="0" w:color="auto"/>
                <w:right w:val="none" w:sz="0" w:space="0" w:color="auto"/>
              </w:divBdr>
            </w:div>
            <w:div w:id="1527251411">
              <w:marLeft w:val="0"/>
              <w:marRight w:val="0"/>
              <w:marTop w:val="0"/>
              <w:marBottom w:val="0"/>
              <w:divBdr>
                <w:top w:val="none" w:sz="0" w:space="0" w:color="auto"/>
                <w:left w:val="none" w:sz="0" w:space="0" w:color="auto"/>
                <w:bottom w:val="none" w:sz="0" w:space="0" w:color="auto"/>
                <w:right w:val="none" w:sz="0" w:space="0" w:color="auto"/>
              </w:divBdr>
            </w:div>
            <w:div w:id="353848027">
              <w:marLeft w:val="0"/>
              <w:marRight w:val="0"/>
              <w:marTop w:val="0"/>
              <w:marBottom w:val="0"/>
              <w:divBdr>
                <w:top w:val="none" w:sz="0" w:space="0" w:color="auto"/>
                <w:left w:val="none" w:sz="0" w:space="0" w:color="auto"/>
                <w:bottom w:val="none" w:sz="0" w:space="0" w:color="auto"/>
                <w:right w:val="none" w:sz="0" w:space="0" w:color="auto"/>
              </w:divBdr>
            </w:div>
            <w:div w:id="1186215821">
              <w:marLeft w:val="0"/>
              <w:marRight w:val="0"/>
              <w:marTop w:val="0"/>
              <w:marBottom w:val="0"/>
              <w:divBdr>
                <w:top w:val="none" w:sz="0" w:space="0" w:color="auto"/>
                <w:left w:val="none" w:sz="0" w:space="0" w:color="auto"/>
                <w:bottom w:val="none" w:sz="0" w:space="0" w:color="auto"/>
                <w:right w:val="none" w:sz="0" w:space="0" w:color="auto"/>
              </w:divBdr>
            </w:div>
            <w:div w:id="694312666">
              <w:marLeft w:val="0"/>
              <w:marRight w:val="0"/>
              <w:marTop w:val="0"/>
              <w:marBottom w:val="0"/>
              <w:divBdr>
                <w:top w:val="none" w:sz="0" w:space="0" w:color="auto"/>
                <w:left w:val="none" w:sz="0" w:space="0" w:color="auto"/>
                <w:bottom w:val="none" w:sz="0" w:space="0" w:color="auto"/>
                <w:right w:val="none" w:sz="0" w:space="0" w:color="auto"/>
              </w:divBdr>
            </w:div>
            <w:div w:id="1737968924">
              <w:marLeft w:val="0"/>
              <w:marRight w:val="0"/>
              <w:marTop w:val="0"/>
              <w:marBottom w:val="0"/>
              <w:divBdr>
                <w:top w:val="none" w:sz="0" w:space="0" w:color="auto"/>
                <w:left w:val="none" w:sz="0" w:space="0" w:color="auto"/>
                <w:bottom w:val="none" w:sz="0" w:space="0" w:color="auto"/>
                <w:right w:val="none" w:sz="0" w:space="0" w:color="auto"/>
              </w:divBdr>
            </w:div>
            <w:div w:id="1036852833">
              <w:marLeft w:val="0"/>
              <w:marRight w:val="0"/>
              <w:marTop w:val="0"/>
              <w:marBottom w:val="0"/>
              <w:divBdr>
                <w:top w:val="none" w:sz="0" w:space="0" w:color="auto"/>
                <w:left w:val="none" w:sz="0" w:space="0" w:color="auto"/>
                <w:bottom w:val="none" w:sz="0" w:space="0" w:color="auto"/>
                <w:right w:val="none" w:sz="0" w:space="0" w:color="auto"/>
              </w:divBdr>
            </w:div>
            <w:div w:id="2053377998">
              <w:marLeft w:val="0"/>
              <w:marRight w:val="0"/>
              <w:marTop w:val="0"/>
              <w:marBottom w:val="0"/>
              <w:divBdr>
                <w:top w:val="none" w:sz="0" w:space="0" w:color="auto"/>
                <w:left w:val="none" w:sz="0" w:space="0" w:color="auto"/>
                <w:bottom w:val="none" w:sz="0" w:space="0" w:color="auto"/>
                <w:right w:val="none" w:sz="0" w:space="0" w:color="auto"/>
              </w:divBdr>
            </w:div>
            <w:div w:id="1624072258">
              <w:marLeft w:val="0"/>
              <w:marRight w:val="0"/>
              <w:marTop w:val="0"/>
              <w:marBottom w:val="0"/>
              <w:divBdr>
                <w:top w:val="none" w:sz="0" w:space="0" w:color="auto"/>
                <w:left w:val="none" w:sz="0" w:space="0" w:color="auto"/>
                <w:bottom w:val="none" w:sz="0" w:space="0" w:color="auto"/>
                <w:right w:val="none" w:sz="0" w:space="0" w:color="auto"/>
              </w:divBdr>
            </w:div>
            <w:div w:id="1806461338">
              <w:marLeft w:val="0"/>
              <w:marRight w:val="0"/>
              <w:marTop w:val="0"/>
              <w:marBottom w:val="0"/>
              <w:divBdr>
                <w:top w:val="none" w:sz="0" w:space="0" w:color="auto"/>
                <w:left w:val="none" w:sz="0" w:space="0" w:color="auto"/>
                <w:bottom w:val="none" w:sz="0" w:space="0" w:color="auto"/>
                <w:right w:val="none" w:sz="0" w:space="0" w:color="auto"/>
              </w:divBdr>
            </w:div>
            <w:div w:id="1388841463">
              <w:marLeft w:val="0"/>
              <w:marRight w:val="0"/>
              <w:marTop w:val="0"/>
              <w:marBottom w:val="0"/>
              <w:divBdr>
                <w:top w:val="none" w:sz="0" w:space="0" w:color="auto"/>
                <w:left w:val="none" w:sz="0" w:space="0" w:color="auto"/>
                <w:bottom w:val="none" w:sz="0" w:space="0" w:color="auto"/>
                <w:right w:val="none" w:sz="0" w:space="0" w:color="auto"/>
              </w:divBdr>
            </w:div>
            <w:div w:id="1291933346">
              <w:marLeft w:val="0"/>
              <w:marRight w:val="0"/>
              <w:marTop w:val="0"/>
              <w:marBottom w:val="0"/>
              <w:divBdr>
                <w:top w:val="none" w:sz="0" w:space="0" w:color="auto"/>
                <w:left w:val="none" w:sz="0" w:space="0" w:color="auto"/>
                <w:bottom w:val="none" w:sz="0" w:space="0" w:color="auto"/>
                <w:right w:val="none" w:sz="0" w:space="0" w:color="auto"/>
              </w:divBdr>
            </w:div>
            <w:div w:id="774594474">
              <w:marLeft w:val="0"/>
              <w:marRight w:val="0"/>
              <w:marTop w:val="0"/>
              <w:marBottom w:val="0"/>
              <w:divBdr>
                <w:top w:val="none" w:sz="0" w:space="0" w:color="auto"/>
                <w:left w:val="none" w:sz="0" w:space="0" w:color="auto"/>
                <w:bottom w:val="none" w:sz="0" w:space="0" w:color="auto"/>
                <w:right w:val="none" w:sz="0" w:space="0" w:color="auto"/>
              </w:divBdr>
            </w:div>
            <w:div w:id="704210659">
              <w:marLeft w:val="0"/>
              <w:marRight w:val="0"/>
              <w:marTop w:val="0"/>
              <w:marBottom w:val="0"/>
              <w:divBdr>
                <w:top w:val="none" w:sz="0" w:space="0" w:color="auto"/>
                <w:left w:val="none" w:sz="0" w:space="0" w:color="auto"/>
                <w:bottom w:val="none" w:sz="0" w:space="0" w:color="auto"/>
                <w:right w:val="none" w:sz="0" w:space="0" w:color="auto"/>
              </w:divBdr>
            </w:div>
            <w:div w:id="749280328">
              <w:marLeft w:val="0"/>
              <w:marRight w:val="0"/>
              <w:marTop w:val="0"/>
              <w:marBottom w:val="0"/>
              <w:divBdr>
                <w:top w:val="none" w:sz="0" w:space="0" w:color="auto"/>
                <w:left w:val="none" w:sz="0" w:space="0" w:color="auto"/>
                <w:bottom w:val="none" w:sz="0" w:space="0" w:color="auto"/>
                <w:right w:val="none" w:sz="0" w:space="0" w:color="auto"/>
              </w:divBdr>
            </w:div>
            <w:div w:id="2026663651">
              <w:marLeft w:val="0"/>
              <w:marRight w:val="0"/>
              <w:marTop w:val="0"/>
              <w:marBottom w:val="0"/>
              <w:divBdr>
                <w:top w:val="none" w:sz="0" w:space="0" w:color="auto"/>
                <w:left w:val="none" w:sz="0" w:space="0" w:color="auto"/>
                <w:bottom w:val="none" w:sz="0" w:space="0" w:color="auto"/>
                <w:right w:val="none" w:sz="0" w:space="0" w:color="auto"/>
              </w:divBdr>
            </w:div>
            <w:div w:id="509176547">
              <w:marLeft w:val="0"/>
              <w:marRight w:val="0"/>
              <w:marTop w:val="0"/>
              <w:marBottom w:val="0"/>
              <w:divBdr>
                <w:top w:val="none" w:sz="0" w:space="0" w:color="auto"/>
                <w:left w:val="none" w:sz="0" w:space="0" w:color="auto"/>
                <w:bottom w:val="none" w:sz="0" w:space="0" w:color="auto"/>
                <w:right w:val="none" w:sz="0" w:space="0" w:color="auto"/>
              </w:divBdr>
            </w:div>
            <w:div w:id="1051467132">
              <w:marLeft w:val="0"/>
              <w:marRight w:val="0"/>
              <w:marTop w:val="0"/>
              <w:marBottom w:val="0"/>
              <w:divBdr>
                <w:top w:val="none" w:sz="0" w:space="0" w:color="auto"/>
                <w:left w:val="none" w:sz="0" w:space="0" w:color="auto"/>
                <w:bottom w:val="none" w:sz="0" w:space="0" w:color="auto"/>
                <w:right w:val="none" w:sz="0" w:space="0" w:color="auto"/>
              </w:divBdr>
            </w:div>
            <w:div w:id="946431426">
              <w:marLeft w:val="0"/>
              <w:marRight w:val="0"/>
              <w:marTop w:val="0"/>
              <w:marBottom w:val="0"/>
              <w:divBdr>
                <w:top w:val="none" w:sz="0" w:space="0" w:color="auto"/>
                <w:left w:val="none" w:sz="0" w:space="0" w:color="auto"/>
                <w:bottom w:val="none" w:sz="0" w:space="0" w:color="auto"/>
                <w:right w:val="none" w:sz="0" w:space="0" w:color="auto"/>
              </w:divBdr>
            </w:div>
            <w:div w:id="1623340591">
              <w:marLeft w:val="0"/>
              <w:marRight w:val="0"/>
              <w:marTop w:val="0"/>
              <w:marBottom w:val="0"/>
              <w:divBdr>
                <w:top w:val="none" w:sz="0" w:space="0" w:color="auto"/>
                <w:left w:val="none" w:sz="0" w:space="0" w:color="auto"/>
                <w:bottom w:val="none" w:sz="0" w:space="0" w:color="auto"/>
                <w:right w:val="none" w:sz="0" w:space="0" w:color="auto"/>
              </w:divBdr>
            </w:div>
            <w:div w:id="1217162761">
              <w:marLeft w:val="0"/>
              <w:marRight w:val="0"/>
              <w:marTop w:val="0"/>
              <w:marBottom w:val="0"/>
              <w:divBdr>
                <w:top w:val="none" w:sz="0" w:space="0" w:color="auto"/>
                <w:left w:val="none" w:sz="0" w:space="0" w:color="auto"/>
                <w:bottom w:val="none" w:sz="0" w:space="0" w:color="auto"/>
                <w:right w:val="none" w:sz="0" w:space="0" w:color="auto"/>
              </w:divBdr>
            </w:div>
            <w:div w:id="1941989401">
              <w:marLeft w:val="0"/>
              <w:marRight w:val="0"/>
              <w:marTop w:val="0"/>
              <w:marBottom w:val="0"/>
              <w:divBdr>
                <w:top w:val="none" w:sz="0" w:space="0" w:color="auto"/>
                <w:left w:val="none" w:sz="0" w:space="0" w:color="auto"/>
                <w:bottom w:val="none" w:sz="0" w:space="0" w:color="auto"/>
                <w:right w:val="none" w:sz="0" w:space="0" w:color="auto"/>
              </w:divBdr>
            </w:div>
            <w:div w:id="921648006">
              <w:marLeft w:val="0"/>
              <w:marRight w:val="0"/>
              <w:marTop w:val="0"/>
              <w:marBottom w:val="0"/>
              <w:divBdr>
                <w:top w:val="none" w:sz="0" w:space="0" w:color="auto"/>
                <w:left w:val="none" w:sz="0" w:space="0" w:color="auto"/>
                <w:bottom w:val="none" w:sz="0" w:space="0" w:color="auto"/>
                <w:right w:val="none" w:sz="0" w:space="0" w:color="auto"/>
              </w:divBdr>
            </w:div>
            <w:div w:id="807747307">
              <w:marLeft w:val="0"/>
              <w:marRight w:val="0"/>
              <w:marTop w:val="0"/>
              <w:marBottom w:val="0"/>
              <w:divBdr>
                <w:top w:val="none" w:sz="0" w:space="0" w:color="auto"/>
                <w:left w:val="none" w:sz="0" w:space="0" w:color="auto"/>
                <w:bottom w:val="none" w:sz="0" w:space="0" w:color="auto"/>
                <w:right w:val="none" w:sz="0" w:space="0" w:color="auto"/>
              </w:divBdr>
            </w:div>
            <w:div w:id="1520049408">
              <w:marLeft w:val="0"/>
              <w:marRight w:val="0"/>
              <w:marTop w:val="0"/>
              <w:marBottom w:val="0"/>
              <w:divBdr>
                <w:top w:val="none" w:sz="0" w:space="0" w:color="auto"/>
                <w:left w:val="none" w:sz="0" w:space="0" w:color="auto"/>
                <w:bottom w:val="none" w:sz="0" w:space="0" w:color="auto"/>
                <w:right w:val="none" w:sz="0" w:space="0" w:color="auto"/>
              </w:divBdr>
            </w:div>
            <w:div w:id="159396295">
              <w:marLeft w:val="0"/>
              <w:marRight w:val="0"/>
              <w:marTop w:val="0"/>
              <w:marBottom w:val="0"/>
              <w:divBdr>
                <w:top w:val="none" w:sz="0" w:space="0" w:color="auto"/>
                <w:left w:val="none" w:sz="0" w:space="0" w:color="auto"/>
                <w:bottom w:val="none" w:sz="0" w:space="0" w:color="auto"/>
                <w:right w:val="none" w:sz="0" w:space="0" w:color="auto"/>
              </w:divBdr>
            </w:div>
            <w:div w:id="894002950">
              <w:marLeft w:val="0"/>
              <w:marRight w:val="0"/>
              <w:marTop w:val="0"/>
              <w:marBottom w:val="0"/>
              <w:divBdr>
                <w:top w:val="none" w:sz="0" w:space="0" w:color="auto"/>
                <w:left w:val="none" w:sz="0" w:space="0" w:color="auto"/>
                <w:bottom w:val="none" w:sz="0" w:space="0" w:color="auto"/>
                <w:right w:val="none" w:sz="0" w:space="0" w:color="auto"/>
              </w:divBdr>
            </w:div>
            <w:div w:id="45840667">
              <w:marLeft w:val="0"/>
              <w:marRight w:val="0"/>
              <w:marTop w:val="0"/>
              <w:marBottom w:val="0"/>
              <w:divBdr>
                <w:top w:val="none" w:sz="0" w:space="0" w:color="auto"/>
                <w:left w:val="none" w:sz="0" w:space="0" w:color="auto"/>
                <w:bottom w:val="none" w:sz="0" w:space="0" w:color="auto"/>
                <w:right w:val="none" w:sz="0" w:space="0" w:color="auto"/>
              </w:divBdr>
            </w:div>
            <w:div w:id="644159925">
              <w:marLeft w:val="0"/>
              <w:marRight w:val="0"/>
              <w:marTop w:val="0"/>
              <w:marBottom w:val="0"/>
              <w:divBdr>
                <w:top w:val="none" w:sz="0" w:space="0" w:color="auto"/>
                <w:left w:val="none" w:sz="0" w:space="0" w:color="auto"/>
                <w:bottom w:val="none" w:sz="0" w:space="0" w:color="auto"/>
                <w:right w:val="none" w:sz="0" w:space="0" w:color="auto"/>
              </w:divBdr>
            </w:div>
            <w:div w:id="1059011944">
              <w:marLeft w:val="0"/>
              <w:marRight w:val="0"/>
              <w:marTop w:val="0"/>
              <w:marBottom w:val="0"/>
              <w:divBdr>
                <w:top w:val="none" w:sz="0" w:space="0" w:color="auto"/>
                <w:left w:val="none" w:sz="0" w:space="0" w:color="auto"/>
                <w:bottom w:val="none" w:sz="0" w:space="0" w:color="auto"/>
                <w:right w:val="none" w:sz="0" w:space="0" w:color="auto"/>
              </w:divBdr>
            </w:div>
            <w:div w:id="1210996743">
              <w:marLeft w:val="0"/>
              <w:marRight w:val="0"/>
              <w:marTop w:val="0"/>
              <w:marBottom w:val="0"/>
              <w:divBdr>
                <w:top w:val="none" w:sz="0" w:space="0" w:color="auto"/>
                <w:left w:val="none" w:sz="0" w:space="0" w:color="auto"/>
                <w:bottom w:val="none" w:sz="0" w:space="0" w:color="auto"/>
                <w:right w:val="none" w:sz="0" w:space="0" w:color="auto"/>
              </w:divBdr>
            </w:div>
            <w:div w:id="748309691">
              <w:marLeft w:val="0"/>
              <w:marRight w:val="0"/>
              <w:marTop w:val="0"/>
              <w:marBottom w:val="0"/>
              <w:divBdr>
                <w:top w:val="none" w:sz="0" w:space="0" w:color="auto"/>
                <w:left w:val="none" w:sz="0" w:space="0" w:color="auto"/>
                <w:bottom w:val="none" w:sz="0" w:space="0" w:color="auto"/>
                <w:right w:val="none" w:sz="0" w:space="0" w:color="auto"/>
              </w:divBdr>
            </w:div>
            <w:div w:id="1284192830">
              <w:marLeft w:val="0"/>
              <w:marRight w:val="0"/>
              <w:marTop w:val="0"/>
              <w:marBottom w:val="0"/>
              <w:divBdr>
                <w:top w:val="none" w:sz="0" w:space="0" w:color="auto"/>
                <w:left w:val="none" w:sz="0" w:space="0" w:color="auto"/>
                <w:bottom w:val="none" w:sz="0" w:space="0" w:color="auto"/>
                <w:right w:val="none" w:sz="0" w:space="0" w:color="auto"/>
              </w:divBdr>
            </w:div>
            <w:div w:id="1682782602">
              <w:marLeft w:val="0"/>
              <w:marRight w:val="0"/>
              <w:marTop w:val="0"/>
              <w:marBottom w:val="0"/>
              <w:divBdr>
                <w:top w:val="none" w:sz="0" w:space="0" w:color="auto"/>
                <w:left w:val="none" w:sz="0" w:space="0" w:color="auto"/>
                <w:bottom w:val="none" w:sz="0" w:space="0" w:color="auto"/>
                <w:right w:val="none" w:sz="0" w:space="0" w:color="auto"/>
              </w:divBdr>
            </w:div>
            <w:div w:id="63570890">
              <w:marLeft w:val="0"/>
              <w:marRight w:val="0"/>
              <w:marTop w:val="0"/>
              <w:marBottom w:val="0"/>
              <w:divBdr>
                <w:top w:val="none" w:sz="0" w:space="0" w:color="auto"/>
                <w:left w:val="none" w:sz="0" w:space="0" w:color="auto"/>
                <w:bottom w:val="none" w:sz="0" w:space="0" w:color="auto"/>
                <w:right w:val="none" w:sz="0" w:space="0" w:color="auto"/>
              </w:divBdr>
            </w:div>
            <w:div w:id="1603881336">
              <w:marLeft w:val="0"/>
              <w:marRight w:val="0"/>
              <w:marTop w:val="0"/>
              <w:marBottom w:val="0"/>
              <w:divBdr>
                <w:top w:val="none" w:sz="0" w:space="0" w:color="auto"/>
                <w:left w:val="none" w:sz="0" w:space="0" w:color="auto"/>
                <w:bottom w:val="none" w:sz="0" w:space="0" w:color="auto"/>
                <w:right w:val="none" w:sz="0" w:space="0" w:color="auto"/>
              </w:divBdr>
            </w:div>
            <w:div w:id="289554959">
              <w:marLeft w:val="0"/>
              <w:marRight w:val="0"/>
              <w:marTop w:val="0"/>
              <w:marBottom w:val="0"/>
              <w:divBdr>
                <w:top w:val="none" w:sz="0" w:space="0" w:color="auto"/>
                <w:left w:val="none" w:sz="0" w:space="0" w:color="auto"/>
                <w:bottom w:val="none" w:sz="0" w:space="0" w:color="auto"/>
                <w:right w:val="none" w:sz="0" w:space="0" w:color="auto"/>
              </w:divBdr>
            </w:div>
            <w:div w:id="1204100692">
              <w:marLeft w:val="0"/>
              <w:marRight w:val="0"/>
              <w:marTop w:val="0"/>
              <w:marBottom w:val="0"/>
              <w:divBdr>
                <w:top w:val="none" w:sz="0" w:space="0" w:color="auto"/>
                <w:left w:val="none" w:sz="0" w:space="0" w:color="auto"/>
                <w:bottom w:val="none" w:sz="0" w:space="0" w:color="auto"/>
                <w:right w:val="none" w:sz="0" w:space="0" w:color="auto"/>
              </w:divBdr>
            </w:div>
            <w:div w:id="218443607">
              <w:marLeft w:val="0"/>
              <w:marRight w:val="0"/>
              <w:marTop w:val="0"/>
              <w:marBottom w:val="0"/>
              <w:divBdr>
                <w:top w:val="none" w:sz="0" w:space="0" w:color="auto"/>
                <w:left w:val="none" w:sz="0" w:space="0" w:color="auto"/>
                <w:bottom w:val="none" w:sz="0" w:space="0" w:color="auto"/>
                <w:right w:val="none" w:sz="0" w:space="0" w:color="auto"/>
              </w:divBdr>
            </w:div>
            <w:div w:id="733771913">
              <w:marLeft w:val="0"/>
              <w:marRight w:val="0"/>
              <w:marTop w:val="0"/>
              <w:marBottom w:val="0"/>
              <w:divBdr>
                <w:top w:val="none" w:sz="0" w:space="0" w:color="auto"/>
                <w:left w:val="none" w:sz="0" w:space="0" w:color="auto"/>
                <w:bottom w:val="none" w:sz="0" w:space="0" w:color="auto"/>
                <w:right w:val="none" w:sz="0" w:space="0" w:color="auto"/>
              </w:divBdr>
            </w:div>
            <w:div w:id="1248921095">
              <w:marLeft w:val="0"/>
              <w:marRight w:val="0"/>
              <w:marTop w:val="0"/>
              <w:marBottom w:val="0"/>
              <w:divBdr>
                <w:top w:val="none" w:sz="0" w:space="0" w:color="auto"/>
                <w:left w:val="none" w:sz="0" w:space="0" w:color="auto"/>
                <w:bottom w:val="none" w:sz="0" w:space="0" w:color="auto"/>
                <w:right w:val="none" w:sz="0" w:space="0" w:color="auto"/>
              </w:divBdr>
            </w:div>
            <w:div w:id="1318071208">
              <w:marLeft w:val="0"/>
              <w:marRight w:val="0"/>
              <w:marTop w:val="0"/>
              <w:marBottom w:val="0"/>
              <w:divBdr>
                <w:top w:val="none" w:sz="0" w:space="0" w:color="auto"/>
                <w:left w:val="none" w:sz="0" w:space="0" w:color="auto"/>
                <w:bottom w:val="none" w:sz="0" w:space="0" w:color="auto"/>
                <w:right w:val="none" w:sz="0" w:space="0" w:color="auto"/>
              </w:divBdr>
            </w:div>
            <w:div w:id="1604919797">
              <w:marLeft w:val="0"/>
              <w:marRight w:val="0"/>
              <w:marTop w:val="0"/>
              <w:marBottom w:val="0"/>
              <w:divBdr>
                <w:top w:val="none" w:sz="0" w:space="0" w:color="auto"/>
                <w:left w:val="none" w:sz="0" w:space="0" w:color="auto"/>
                <w:bottom w:val="none" w:sz="0" w:space="0" w:color="auto"/>
                <w:right w:val="none" w:sz="0" w:space="0" w:color="auto"/>
              </w:divBdr>
            </w:div>
            <w:div w:id="1130901052">
              <w:marLeft w:val="0"/>
              <w:marRight w:val="0"/>
              <w:marTop w:val="0"/>
              <w:marBottom w:val="0"/>
              <w:divBdr>
                <w:top w:val="none" w:sz="0" w:space="0" w:color="auto"/>
                <w:left w:val="none" w:sz="0" w:space="0" w:color="auto"/>
                <w:bottom w:val="none" w:sz="0" w:space="0" w:color="auto"/>
                <w:right w:val="none" w:sz="0" w:space="0" w:color="auto"/>
              </w:divBdr>
            </w:div>
            <w:div w:id="954795905">
              <w:marLeft w:val="0"/>
              <w:marRight w:val="0"/>
              <w:marTop w:val="0"/>
              <w:marBottom w:val="0"/>
              <w:divBdr>
                <w:top w:val="none" w:sz="0" w:space="0" w:color="auto"/>
                <w:left w:val="none" w:sz="0" w:space="0" w:color="auto"/>
                <w:bottom w:val="none" w:sz="0" w:space="0" w:color="auto"/>
                <w:right w:val="none" w:sz="0" w:space="0" w:color="auto"/>
              </w:divBdr>
            </w:div>
            <w:div w:id="1609461461">
              <w:marLeft w:val="0"/>
              <w:marRight w:val="0"/>
              <w:marTop w:val="0"/>
              <w:marBottom w:val="0"/>
              <w:divBdr>
                <w:top w:val="none" w:sz="0" w:space="0" w:color="auto"/>
                <w:left w:val="none" w:sz="0" w:space="0" w:color="auto"/>
                <w:bottom w:val="none" w:sz="0" w:space="0" w:color="auto"/>
                <w:right w:val="none" w:sz="0" w:space="0" w:color="auto"/>
              </w:divBdr>
            </w:div>
            <w:div w:id="62026428">
              <w:marLeft w:val="0"/>
              <w:marRight w:val="0"/>
              <w:marTop w:val="0"/>
              <w:marBottom w:val="0"/>
              <w:divBdr>
                <w:top w:val="none" w:sz="0" w:space="0" w:color="auto"/>
                <w:left w:val="none" w:sz="0" w:space="0" w:color="auto"/>
                <w:bottom w:val="none" w:sz="0" w:space="0" w:color="auto"/>
                <w:right w:val="none" w:sz="0" w:space="0" w:color="auto"/>
              </w:divBdr>
            </w:div>
            <w:div w:id="979722790">
              <w:marLeft w:val="0"/>
              <w:marRight w:val="0"/>
              <w:marTop w:val="0"/>
              <w:marBottom w:val="0"/>
              <w:divBdr>
                <w:top w:val="none" w:sz="0" w:space="0" w:color="auto"/>
                <w:left w:val="none" w:sz="0" w:space="0" w:color="auto"/>
                <w:bottom w:val="none" w:sz="0" w:space="0" w:color="auto"/>
                <w:right w:val="none" w:sz="0" w:space="0" w:color="auto"/>
              </w:divBdr>
            </w:div>
            <w:div w:id="1728915289">
              <w:marLeft w:val="0"/>
              <w:marRight w:val="0"/>
              <w:marTop w:val="0"/>
              <w:marBottom w:val="0"/>
              <w:divBdr>
                <w:top w:val="none" w:sz="0" w:space="0" w:color="auto"/>
                <w:left w:val="none" w:sz="0" w:space="0" w:color="auto"/>
                <w:bottom w:val="none" w:sz="0" w:space="0" w:color="auto"/>
                <w:right w:val="none" w:sz="0" w:space="0" w:color="auto"/>
              </w:divBdr>
            </w:div>
            <w:div w:id="53168207">
              <w:marLeft w:val="0"/>
              <w:marRight w:val="0"/>
              <w:marTop w:val="0"/>
              <w:marBottom w:val="0"/>
              <w:divBdr>
                <w:top w:val="none" w:sz="0" w:space="0" w:color="auto"/>
                <w:left w:val="none" w:sz="0" w:space="0" w:color="auto"/>
                <w:bottom w:val="none" w:sz="0" w:space="0" w:color="auto"/>
                <w:right w:val="none" w:sz="0" w:space="0" w:color="auto"/>
              </w:divBdr>
            </w:div>
            <w:div w:id="521666774">
              <w:marLeft w:val="0"/>
              <w:marRight w:val="0"/>
              <w:marTop w:val="0"/>
              <w:marBottom w:val="0"/>
              <w:divBdr>
                <w:top w:val="none" w:sz="0" w:space="0" w:color="auto"/>
                <w:left w:val="none" w:sz="0" w:space="0" w:color="auto"/>
                <w:bottom w:val="none" w:sz="0" w:space="0" w:color="auto"/>
                <w:right w:val="none" w:sz="0" w:space="0" w:color="auto"/>
              </w:divBdr>
            </w:div>
            <w:div w:id="566958730">
              <w:marLeft w:val="0"/>
              <w:marRight w:val="0"/>
              <w:marTop w:val="0"/>
              <w:marBottom w:val="0"/>
              <w:divBdr>
                <w:top w:val="none" w:sz="0" w:space="0" w:color="auto"/>
                <w:left w:val="none" w:sz="0" w:space="0" w:color="auto"/>
                <w:bottom w:val="none" w:sz="0" w:space="0" w:color="auto"/>
                <w:right w:val="none" w:sz="0" w:space="0" w:color="auto"/>
              </w:divBdr>
            </w:div>
            <w:div w:id="666326423">
              <w:marLeft w:val="0"/>
              <w:marRight w:val="0"/>
              <w:marTop w:val="0"/>
              <w:marBottom w:val="0"/>
              <w:divBdr>
                <w:top w:val="none" w:sz="0" w:space="0" w:color="auto"/>
                <w:left w:val="none" w:sz="0" w:space="0" w:color="auto"/>
                <w:bottom w:val="none" w:sz="0" w:space="0" w:color="auto"/>
                <w:right w:val="none" w:sz="0" w:space="0" w:color="auto"/>
              </w:divBdr>
            </w:div>
            <w:div w:id="458380046">
              <w:marLeft w:val="0"/>
              <w:marRight w:val="0"/>
              <w:marTop w:val="0"/>
              <w:marBottom w:val="0"/>
              <w:divBdr>
                <w:top w:val="none" w:sz="0" w:space="0" w:color="auto"/>
                <w:left w:val="none" w:sz="0" w:space="0" w:color="auto"/>
                <w:bottom w:val="none" w:sz="0" w:space="0" w:color="auto"/>
                <w:right w:val="none" w:sz="0" w:space="0" w:color="auto"/>
              </w:divBdr>
            </w:div>
            <w:div w:id="1384330385">
              <w:marLeft w:val="0"/>
              <w:marRight w:val="0"/>
              <w:marTop w:val="0"/>
              <w:marBottom w:val="0"/>
              <w:divBdr>
                <w:top w:val="none" w:sz="0" w:space="0" w:color="auto"/>
                <w:left w:val="none" w:sz="0" w:space="0" w:color="auto"/>
                <w:bottom w:val="none" w:sz="0" w:space="0" w:color="auto"/>
                <w:right w:val="none" w:sz="0" w:space="0" w:color="auto"/>
              </w:divBdr>
            </w:div>
            <w:div w:id="1157841844">
              <w:marLeft w:val="0"/>
              <w:marRight w:val="0"/>
              <w:marTop w:val="0"/>
              <w:marBottom w:val="0"/>
              <w:divBdr>
                <w:top w:val="none" w:sz="0" w:space="0" w:color="auto"/>
                <w:left w:val="none" w:sz="0" w:space="0" w:color="auto"/>
                <w:bottom w:val="none" w:sz="0" w:space="0" w:color="auto"/>
                <w:right w:val="none" w:sz="0" w:space="0" w:color="auto"/>
              </w:divBdr>
            </w:div>
            <w:div w:id="1845897551">
              <w:marLeft w:val="0"/>
              <w:marRight w:val="0"/>
              <w:marTop w:val="0"/>
              <w:marBottom w:val="0"/>
              <w:divBdr>
                <w:top w:val="none" w:sz="0" w:space="0" w:color="auto"/>
                <w:left w:val="none" w:sz="0" w:space="0" w:color="auto"/>
                <w:bottom w:val="none" w:sz="0" w:space="0" w:color="auto"/>
                <w:right w:val="none" w:sz="0" w:space="0" w:color="auto"/>
              </w:divBdr>
            </w:div>
            <w:div w:id="1279676237">
              <w:marLeft w:val="0"/>
              <w:marRight w:val="0"/>
              <w:marTop w:val="0"/>
              <w:marBottom w:val="0"/>
              <w:divBdr>
                <w:top w:val="none" w:sz="0" w:space="0" w:color="auto"/>
                <w:left w:val="none" w:sz="0" w:space="0" w:color="auto"/>
                <w:bottom w:val="none" w:sz="0" w:space="0" w:color="auto"/>
                <w:right w:val="none" w:sz="0" w:space="0" w:color="auto"/>
              </w:divBdr>
            </w:div>
            <w:div w:id="1814985457">
              <w:marLeft w:val="0"/>
              <w:marRight w:val="0"/>
              <w:marTop w:val="0"/>
              <w:marBottom w:val="0"/>
              <w:divBdr>
                <w:top w:val="none" w:sz="0" w:space="0" w:color="auto"/>
                <w:left w:val="none" w:sz="0" w:space="0" w:color="auto"/>
                <w:bottom w:val="none" w:sz="0" w:space="0" w:color="auto"/>
                <w:right w:val="none" w:sz="0" w:space="0" w:color="auto"/>
              </w:divBdr>
            </w:div>
            <w:div w:id="425275306">
              <w:marLeft w:val="0"/>
              <w:marRight w:val="0"/>
              <w:marTop w:val="0"/>
              <w:marBottom w:val="0"/>
              <w:divBdr>
                <w:top w:val="none" w:sz="0" w:space="0" w:color="auto"/>
                <w:left w:val="none" w:sz="0" w:space="0" w:color="auto"/>
                <w:bottom w:val="none" w:sz="0" w:space="0" w:color="auto"/>
                <w:right w:val="none" w:sz="0" w:space="0" w:color="auto"/>
              </w:divBdr>
            </w:div>
            <w:div w:id="425618025">
              <w:marLeft w:val="0"/>
              <w:marRight w:val="0"/>
              <w:marTop w:val="0"/>
              <w:marBottom w:val="0"/>
              <w:divBdr>
                <w:top w:val="none" w:sz="0" w:space="0" w:color="auto"/>
                <w:left w:val="none" w:sz="0" w:space="0" w:color="auto"/>
                <w:bottom w:val="none" w:sz="0" w:space="0" w:color="auto"/>
                <w:right w:val="none" w:sz="0" w:space="0" w:color="auto"/>
              </w:divBdr>
            </w:div>
            <w:div w:id="1891111125">
              <w:marLeft w:val="0"/>
              <w:marRight w:val="0"/>
              <w:marTop w:val="0"/>
              <w:marBottom w:val="0"/>
              <w:divBdr>
                <w:top w:val="none" w:sz="0" w:space="0" w:color="auto"/>
                <w:left w:val="none" w:sz="0" w:space="0" w:color="auto"/>
                <w:bottom w:val="none" w:sz="0" w:space="0" w:color="auto"/>
                <w:right w:val="none" w:sz="0" w:space="0" w:color="auto"/>
              </w:divBdr>
            </w:div>
            <w:div w:id="1290630926">
              <w:marLeft w:val="0"/>
              <w:marRight w:val="0"/>
              <w:marTop w:val="0"/>
              <w:marBottom w:val="0"/>
              <w:divBdr>
                <w:top w:val="none" w:sz="0" w:space="0" w:color="auto"/>
                <w:left w:val="none" w:sz="0" w:space="0" w:color="auto"/>
                <w:bottom w:val="none" w:sz="0" w:space="0" w:color="auto"/>
                <w:right w:val="none" w:sz="0" w:space="0" w:color="auto"/>
              </w:divBdr>
            </w:div>
            <w:div w:id="2034502227">
              <w:marLeft w:val="0"/>
              <w:marRight w:val="0"/>
              <w:marTop w:val="0"/>
              <w:marBottom w:val="0"/>
              <w:divBdr>
                <w:top w:val="none" w:sz="0" w:space="0" w:color="auto"/>
                <w:left w:val="none" w:sz="0" w:space="0" w:color="auto"/>
                <w:bottom w:val="none" w:sz="0" w:space="0" w:color="auto"/>
                <w:right w:val="none" w:sz="0" w:space="0" w:color="auto"/>
              </w:divBdr>
            </w:div>
            <w:div w:id="467086257">
              <w:marLeft w:val="0"/>
              <w:marRight w:val="0"/>
              <w:marTop w:val="0"/>
              <w:marBottom w:val="0"/>
              <w:divBdr>
                <w:top w:val="none" w:sz="0" w:space="0" w:color="auto"/>
                <w:left w:val="none" w:sz="0" w:space="0" w:color="auto"/>
                <w:bottom w:val="none" w:sz="0" w:space="0" w:color="auto"/>
                <w:right w:val="none" w:sz="0" w:space="0" w:color="auto"/>
              </w:divBdr>
            </w:div>
            <w:div w:id="1068724778">
              <w:marLeft w:val="0"/>
              <w:marRight w:val="0"/>
              <w:marTop w:val="0"/>
              <w:marBottom w:val="0"/>
              <w:divBdr>
                <w:top w:val="none" w:sz="0" w:space="0" w:color="auto"/>
                <w:left w:val="none" w:sz="0" w:space="0" w:color="auto"/>
                <w:bottom w:val="none" w:sz="0" w:space="0" w:color="auto"/>
                <w:right w:val="none" w:sz="0" w:space="0" w:color="auto"/>
              </w:divBdr>
            </w:div>
            <w:div w:id="1904289211">
              <w:marLeft w:val="0"/>
              <w:marRight w:val="0"/>
              <w:marTop w:val="0"/>
              <w:marBottom w:val="0"/>
              <w:divBdr>
                <w:top w:val="none" w:sz="0" w:space="0" w:color="auto"/>
                <w:left w:val="none" w:sz="0" w:space="0" w:color="auto"/>
                <w:bottom w:val="none" w:sz="0" w:space="0" w:color="auto"/>
                <w:right w:val="none" w:sz="0" w:space="0" w:color="auto"/>
              </w:divBdr>
            </w:div>
            <w:div w:id="2139371182">
              <w:marLeft w:val="0"/>
              <w:marRight w:val="0"/>
              <w:marTop w:val="0"/>
              <w:marBottom w:val="0"/>
              <w:divBdr>
                <w:top w:val="none" w:sz="0" w:space="0" w:color="auto"/>
                <w:left w:val="none" w:sz="0" w:space="0" w:color="auto"/>
                <w:bottom w:val="none" w:sz="0" w:space="0" w:color="auto"/>
                <w:right w:val="none" w:sz="0" w:space="0" w:color="auto"/>
              </w:divBdr>
            </w:div>
            <w:div w:id="1394431517">
              <w:marLeft w:val="0"/>
              <w:marRight w:val="0"/>
              <w:marTop w:val="0"/>
              <w:marBottom w:val="0"/>
              <w:divBdr>
                <w:top w:val="none" w:sz="0" w:space="0" w:color="auto"/>
                <w:left w:val="none" w:sz="0" w:space="0" w:color="auto"/>
                <w:bottom w:val="none" w:sz="0" w:space="0" w:color="auto"/>
                <w:right w:val="none" w:sz="0" w:space="0" w:color="auto"/>
              </w:divBdr>
            </w:div>
            <w:div w:id="1178691547">
              <w:marLeft w:val="0"/>
              <w:marRight w:val="0"/>
              <w:marTop w:val="0"/>
              <w:marBottom w:val="0"/>
              <w:divBdr>
                <w:top w:val="none" w:sz="0" w:space="0" w:color="auto"/>
                <w:left w:val="none" w:sz="0" w:space="0" w:color="auto"/>
                <w:bottom w:val="none" w:sz="0" w:space="0" w:color="auto"/>
                <w:right w:val="none" w:sz="0" w:space="0" w:color="auto"/>
              </w:divBdr>
            </w:div>
            <w:div w:id="1874147539">
              <w:marLeft w:val="0"/>
              <w:marRight w:val="0"/>
              <w:marTop w:val="0"/>
              <w:marBottom w:val="0"/>
              <w:divBdr>
                <w:top w:val="none" w:sz="0" w:space="0" w:color="auto"/>
                <w:left w:val="none" w:sz="0" w:space="0" w:color="auto"/>
                <w:bottom w:val="none" w:sz="0" w:space="0" w:color="auto"/>
                <w:right w:val="none" w:sz="0" w:space="0" w:color="auto"/>
              </w:divBdr>
            </w:div>
            <w:div w:id="2130583326">
              <w:marLeft w:val="0"/>
              <w:marRight w:val="0"/>
              <w:marTop w:val="0"/>
              <w:marBottom w:val="0"/>
              <w:divBdr>
                <w:top w:val="none" w:sz="0" w:space="0" w:color="auto"/>
                <w:left w:val="none" w:sz="0" w:space="0" w:color="auto"/>
                <w:bottom w:val="none" w:sz="0" w:space="0" w:color="auto"/>
                <w:right w:val="none" w:sz="0" w:space="0" w:color="auto"/>
              </w:divBdr>
            </w:div>
            <w:div w:id="1604533286">
              <w:marLeft w:val="0"/>
              <w:marRight w:val="0"/>
              <w:marTop w:val="0"/>
              <w:marBottom w:val="0"/>
              <w:divBdr>
                <w:top w:val="none" w:sz="0" w:space="0" w:color="auto"/>
                <w:left w:val="none" w:sz="0" w:space="0" w:color="auto"/>
                <w:bottom w:val="none" w:sz="0" w:space="0" w:color="auto"/>
                <w:right w:val="none" w:sz="0" w:space="0" w:color="auto"/>
              </w:divBdr>
            </w:div>
            <w:div w:id="692923459">
              <w:marLeft w:val="0"/>
              <w:marRight w:val="0"/>
              <w:marTop w:val="0"/>
              <w:marBottom w:val="0"/>
              <w:divBdr>
                <w:top w:val="none" w:sz="0" w:space="0" w:color="auto"/>
                <w:left w:val="none" w:sz="0" w:space="0" w:color="auto"/>
                <w:bottom w:val="none" w:sz="0" w:space="0" w:color="auto"/>
                <w:right w:val="none" w:sz="0" w:space="0" w:color="auto"/>
              </w:divBdr>
            </w:div>
            <w:div w:id="484392753">
              <w:marLeft w:val="0"/>
              <w:marRight w:val="0"/>
              <w:marTop w:val="0"/>
              <w:marBottom w:val="0"/>
              <w:divBdr>
                <w:top w:val="none" w:sz="0" w:space="0" w:color="auto"/>
                <w:left w:val="none" w:sz="0" w:space="0" w:color="auto"/>
                <w:bottom w:val="none" w:sz="0" w:space="0" w:color="auto"/>
                <w:right w:val="none" w:sz="0" w:space="0" w:color="auto"/>
              </w:divBdr>
            </w:div>
            <w:div w:id="1439523174">
              <w:marLeft w:val="0"/>
              <w:marRight w:val="0"/>
              <w:marTop w:val="0"/>
              <w:marBottom w:val="0"/>
              <w:divBdr>
                <w:top w:val="none" w:sz="0" w:space="0" w:color="auto"/>
                <w:left w:val="none" w:sz="0" w:space="0" w:color="auto"/>
                <w:bottom w:val="none" w:sz="0" w:space="0" w:color="auto"/>
                <w:right w:val="none" w:sz="0" w:space="0" w:color="auto"/>
              </w:divBdr>
            </w:div>
            <w:div w:id="414984884">
              <w:marLeft w:val="0"/>
              <w:marRight w:val="0"/>
              <w:marTop w:val="0"/>
              <w:marBottom w:val="0"/>
              <w:divBdr>
                <w:top w:val="none" w:sz="0" w:space="0" w:color="auto"/>
                <w:left w:val="none" w:sz="0" w:space="0" w:color="auto"/>
                <w:bottom w:val="none" w:sz="0" w:space="0" w:color="auto"/>
                <w:right w:val="none" w:sz="0" w:space="0" w:color="auto"/>
              </w:divBdr>
            </w:div>
            <w:div w:id="1431045316">
              <w:marLeft w:val="0"/>
              <w:marRight w:val="0"/>
              <w:marTop w:val="0"/>
              <w:marBottom w:val="0"/>
              <w:divBdr>
                <w:top w:val="none" w:sz="0" w:space="0" w:color="auto"/>
                <w:left w:val="none" w:sz="0" w:space="0" w:color="auto"/>
                <w:bottom w:val="none" w:sz="0" w:space="0" w:color="auto"/>
                <w:right w:val="none" w:sz="0" w:space="0" w:color="auto"/>
              </w:divBdr>
            </w:div>
            <w:div w:id="1791822784">
              <w:marLeft w:val="0"/>
              <w:marRight w:val="0"/>
              <w:marTop w:val="0"/>
              <w:marBottom w:val="0"/>
              <w:divBdr>
                <w:top w:val="none" w:sz="0" w:space="0" w:color="auto"/>
                <w:left w:val="none" w:sz="0" w:space="0" w:color="auto"/>
                <w:bottom w:val="none" w:sz="0" w:space="0" w:color="auto"/>
                <w:right w:val="none" w:sz="0" w:space="0" w:color="auto"/>
              </w:divBdr>
            </w:div>
            <w:div w:id="1577009937">
              <w:marLeft w:val="0"/>
              <w:marRight w:val="0"/>
              <w:marTop w:val="0"/>
              <w:marBottom w:val="0"/>
              <w:divBdr>
                <w:top w:val="none" w:sz="0" w:space="0" w:color="auto"/>
                <w:left w:val="none" w:sz="0" w:space="0" w:color="auto"/>
                <w:bottom w:val="none" w:sz="0" w:space="0" w:color="auto"/>
                <w:right w:val="none" w:sz="0" w:space="0" w:color="auto"/>
              </w:divBdr>
            </w:div>
            <w:div w:id="1928464271">
              <w:marLeft w:val="0"/>
              <w:marRight w:val="0"/>
              <w:marTop w:val="0"/>
              <w:marBottom w:val="0"/>
              <w:divBdr>
                <w:top w:val="none" w:sz="0" w:space="0" w:color="auto"/>
                <w:left w:val="none" w:sz="0" w:space="0" w:color="auto"/>
                <w:bottom w:val="none" w:sz="0" w:space="0" w:color="auto"/>
                <w:right w:val="none" w:sz="0" w:space="0" w:color="auto"/>
              </w:divBdr>
            </w:div>
            <w:div w:id="1561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Local\Microsoft\Office\16.0\DTS\he-IL%7b3FB811E8-A28F-4AB6-A897-528EEC1560D5%7d\%7b78B63D8A-9C52-488A-BCCA-29649447559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EEB29C1C-2635-4493-938D-607A83C3807F}">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{78B63D8A-9C52-488A-BCCA-29649447559F}tf02786999_win32.dotx</Template>
  <TotalTime>0</TotalTime>
  <Pages>1</Pages>
  <Words>1792</Words>
  <Characters>8965</Characters>
  <Application>Microsoft Office Word</Application>
  <DocSecurity>0</DocSecurity>
  <Lines>74</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2025-05-22T12:35:00Z</dcterms:created>
  <dcterms:modified xsi:type="dcterms:W3CDTF">2025-05-22T13:41:00Z</dcterms:modified>
</cp:coreProperties>
</file>